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21E6" w14:textId="4A477182" w:rsidR="00FB2556" w:rsidRPr="00FB2556" w:rsidRDefault="00FB2556" w:rsidP="00AF3CFE">
      <w:pPr>
        <w:rPr>
          <w:b/>
          <w:bCs/>
        </w:rPr>
      </w:pPr>
      <w:proofErr w:type="spellStart"/>
      <w:r w:rsidRPr="00FB2556">
        <w:rPr>
          <w:b/>
          <w:bCs/>
        </w:rPr>
        <w:t>MySQL</w:t>
      </w:r>
      <w:proofErr w:type="spellEnd"/>
    </w:p>
    <w:p w14:paraId="36625C03" w14:textId="70E7BE1B" w:rsidR="00517587" w:rsidRDefault="00FB2556" w:rsidP="00FB2556">
      <w:pPr>
        <w:pStyle w:val="NormalNumeros"/>
        <w:numPr>
          <w:ilvl w:val="0"/>
          <w:numId w:val="0"/>
        </w:numPr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De la base de dades </w:t>
      </w:r>
      <w:r>
        <w:rPr>
          <w:rFonts w:asciiTheme="minorHAnsi" w:hAnsiTheme="minorHAnsi" w:cstheme="minorHAnsi"/>
          <w:b/>
          <w:bCs w:val="0"/>
          <w:sz w:val="24"/>
        </w:rPr>
        <w:t>empresa</w:t>
      </w:r>
      <w:r>
        <w:rPr>
          <w:rFonts w:asciiTheme="minorHAnsi" w:hAnsiTheme="minorHAnsi" w:cstheme="minorHAnsi"/>
          <w:sz w:val="24"/>
        </w:rPr>
        <w:t>, quina sentència SELECT mostra el següent?</w:t>
      </w:r>
    </w:p>
    <w:p w14:paraId="66E33271" w14:textId="74CB4B15" w:rsidR="00FB2556" w:rsidRPr="00ED29AE" w:rsidRDefault="00FB2556" w:rsidP="00AF3CFE">
      <w:pPr>
        <w:pStyle w:val="NormalNumeros"/>
        <w:rPr>
          <w:rFonts w:asciiTheme="minorHAnsi" w:hAnsiTheme="minorHAnsi" w:cstheme="minorHAnsi"/>
          <w:sz w:val="24"/>
        </w:rPr>
      </w:pPr>
      <w:r w:rsidRPr="00FB2556">
        <w:rPr>
          <w:rFonts w:asciiTheme="minorHAnsi" w:hAnsiTheme="minorHAnsi" w:cstheme="minorHAnsi"/>
          <w:sz w:val="24"/>
        </w:rPr>
        <w:t>El codi, cognom i ofici dels empleats de la BD empresa.</w:t>
      </w:r>
    </w:p>
    <w:p w14:paraId="40952FE5" w14:textId="59CD4A51" w:rsidR="00C8584E" w:rsidRDefault="00AF25BE" w:rsidP="00615F1E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3A8FD3D" wp14:editId="7507E8A5">
            <wp:extent cx="4953429" cy="40084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65F9" w14:textId="433036DE" w:rsidR="00B30B4A" w:rsidRDefault="00B30B4A">
      <w:pPr>
        <w:spacing w:before="0" w:after="0"/>
        <w:jc w:val="left"/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BB5CABA" w14:textId="77777777" w:rsidR="00C404D1" w:rsidRPr="00ED29AE" w:rsidRDefault="00C404D1" w:rsidP="00615F1E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46C67BD1" w14:textId="742433E4" w:rsidR="00FB2556" w:rsidRPr="00FB2556" w:rsidRDefault="00FB2556" w:rsidP="00FB2556">
      <w:pPr>
        <w:pStyle w:val="NormalNumeros"/>
        <w:rPr>
          <w:rFonts w:asciiTheme="minorHAnsi" w:hAnsiTheme="minorHAnsi" w:cstheme="minorHAnsi"/>
          <w:sz w:val="24"/>
        </w:rPr>
      </w:pPr>
      <w:r w:rsidRPr="00FB2556">
        <w:rPr>
          <w:rFonts w:asciiTheme="minorHAnsi" w:hAnsiTheme="minorHAnsi" w:cstheme="minorHAnsi"/>
          <w:sz w:val="24"/>
        </w:rPr>
        <w:t>El codi, cognom i salari anual dels empleats de la BD empresa. La columna amb el salari anual ha de tenir el nom salari anual.</w:t>
      </w:r>
      <w:r>
        <w:rPr>
          <w:rFonts w:asciiTheme="minorHAnsi" w:hAnsiTheme="minorHAnsi" w:cstheme="minorHAnsi"/>
          <w:sz w:val="24"/>
        </w:rPr>
        <w:t xml:space="preserve"> </w:t>
      </w:r>
      <w:r w:rsidRPr="00FB2556">
        <w:rPr>
          <w:rFonts w:asciiTheme="minorHAnsi" w:hAnsiTheme="minorHAnsi" w:cstheme="minorHAnsi"/>
          <w:sz w:val="24"/>
        </w:rPr>
        <w:t>COMPTE: La taula d’empleats conté el salari mensual.</w:t>
      </w:r>
    </w:p>
    <w:p w14:paraId="38B299F3" w14:textId="0AF5546A" w:rsidR="002D0946" w:rsidRDefault="004475D9" w:rsidP="00C404D1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0B41E1C" wp14:editId="5A90BFB8">
            <wp:extent cx="4191363" cy="3581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5F2D" w14:textId="55A618A4" w:rsidR="00B30B4A" w:rsidRDefault="00B30B4A">
      <w:pPr>
        <w:spacing w:before="0" w:after="0"/>
        <w:jc w:val="left"/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00C33BA" w14:textId="77777777" w:rsidR="00C404D1" w:rsidRPr="00ED29AE" w:rsidRDefault="00C404D1" w:rsidP="00C404D1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36C8C7A9" w14:textId="159410B0" w:rsidR="00517587" w:rsidRPr="00ED29AE" w:rsidRDefault="00FB2556" w:rsidP="00AF3CFE">
      <w:pPr>
        <w:pStyle w:val="NormalNumeros"/>
        <w:rPr>
          <w:rFonts w:asciiTheme="minorHAnsi" w:hAnsiTheme="minorHAnsi" w:cstheme="minorHAnsi"/>
          <w:sz w:val="24"/>
        </w:rPr>
      </w:pPr>
      <w:r w:rsidRPr="00FB2556">
        <w:rPr>
          <w:rFonts w:asciiTheme="minorHAnsi" w:hAnsiTheme="minorHAnsi" w:cstheme="minorHAnsi"/>
          <w:sz w:val="24"/>
        </w:rPr>
        <w:t>Totes les dades dels productes que comercialitza l’empresa.</w:t>
      </w:r>
    </w:p>
    <w:p w14:paraId="7597C496" w14:textId="269C733B" w:rsidR="009264BB" w:rsidRDefault="009264BB" w:rsidP="00C404D1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AB4378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AFD6A09" wp14:editId="1A25BE72">
            <wp:extent cx="2880610" cy="355884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7718" w14:textId="77777777" w:rsidR="00C404D1" w:rsidRPr="00ED29AE" w:rsidRDefault="00C404D1" w:rsidP="00C404D1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15DF950C" w14:textId="46F38C29" w:rsidR="00FB2556" w:rsidRPr="00FB2556" w:rsidRDefault="00FB2556" w:rsidP="00FB2556">
      <w:pPr>
        <w:pStyle w:val="NormalNumeros"/>
        <w:rPr>
          <w:rFonts w:asciiTheme="minorHAnsi" w:hAnsiTheme="minorHAnsi" w:cstheme="minorHAnsi"/>
          <w:sz w:val="24"/>
        </w:rPr>
      </w:pPr>
      <w:r w:rsidRPr="00FB2556">
        <w:rPr>
          <w:rFonts w:asciiTheme="minorHAnsi" w:hAnsiTheme="minorHAnsi" w:cstheme="minorHAnsi"/>
          <w:sz w:val="24"/>
        </w:rPr>
        <w:t>El codi, nom, àrea i telèfon dels clients de l’empresa. Les columnes del resultat han de tenir els noms codi, nom, àrea i telèfon</w:t>
      </w:r>
      <w:r>
        <w:rPr>
          <w:rFonts w:asciiTheme="minorHAnsi" w:hAnsiTheme="minorHAnsi" w:cstheme="minorHAnsi"/>
          <w:sz w:val="24"/>
        </w:rPr>
        <w:t>.</w:t>
      </w:r>
    </w:p>
    <w:p w14:paraId="3D65BD3C" w14:textId="6B4409BB" w:rsidR="00FB2556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AB4378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C364DC3" wp14:editId="7FC4D629">
            <wp:extent cx="5464013" cy="2895851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7267" w14:textId="77777777" w:rsidR="00FB2556" w:rsidRPr="00ED29AE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1A335BCC" w14:textId="3D132588" w:rsidR="00FB2556" w:rsidRDefault="00FB2556" w:rsidP="00FB2556">
      <w:pPr>
        <w:pStyle w:val="NormalNumeros"/>
        <w:numPr>
          <w:ilvl w:val="0"/>
          <w:numId w:val="0"/>
        </w:numPr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 xml:space="preserve">De la base de dades </w:t>
      </w:r>
      <w:r>
        <w:rPr>
          <w:rFonts w:asciiTheme="minorHAnsi" w:hAnsiTheme="minorHAnsi" w:cstheme="minorHAnsi"/>
          <w:b/>
          <w:bCs w:val="0"/>
          <w:sz w:val="24"/>
        </w:rPr>
        <w:t>sanitat</w:t>
      </w:r>
      <w:r>
        <w:rPr>
          <w:rFonts w:asciiTheme="minorHAnsi" w:hAnsiTheme="minorHAnsi" w:cstheme="minorHAnsi"/>
          <w:sz w:val="24"/>
        </w:rPr>
        <w:t>, quina sentència SELECT mostra el següent?</w:t>
      </w:r>
    </w:p>
    <w:p w14:paraId="3F557148" w14:textId="2291552C" w:rsidR="00FB2556" w:rsidRPr="00FB2556" w:rsidRDefault="00FB2556" w:rsidP="00FB2556">
      <w:pPr>
        <w:pStyle w:val="NormalNumeros"/>
        <w:rPr>
          <w:rFonts w:asciiTheme="minorHAnsi" w:hAnsiTheme="minorHAnsi" w:cstheme="minorHAnsi"/>
          <w:sz w:val="24"/>
        </w:rPr>
      </w:pPr>
      <w:r w:rsidRPr="00FB2556">
        <w:rPr>
          <w:rFonts w:asciiTheme="minorHAnsi" w:hAnsiTheme="minorHAnsi" w:cstheme="minorHAnsi"/>
          <w:sz w:val="24"/>
        </w:rPr>
        <w:t>El nom i la quantitat de llits de tots els hospitals. La segona columna ha de tenir el nom quantitat de llits</w:t>
      </w:r>
      <w:r>
        <w:rPr>
          <w:rFonts w:asciiTheme="minorHAnsi" w:hAnsiTheme="minorHAnsi" w:cstheme="minorHAnsi"/>
          <w:sz w:val="24"/>
        </w:rPr>
        <w:t>.</w:t>
      </w:r>
    </w:p>
    <w:p w14:paraId="4BE7BEA2" w14:textId="3BE0E097" w:rsidR="00FB2556" w:rsidRDefault="0048690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D14E45C" wp14:editId="149AFB3D">
            <wp:extent cx="2949196" cy="2209992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20C6" w14:textId="77777777" w:rsidR="00FB2556" w:rsidRPr="00ED29AE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06CF32A1" w14:textId="1184F924" w:rsidR="00FB2556" w:rsidRPr="00ED29AE" w:rsidRDefault="00FB2556" w:rsidP="00FB2556">
      <w:pPr>
        <w:pStyle w:val="NormalNumeros"/>
        <w:rPr>
          <w:rFonts w:asciiTheme="minorHAnsi" w:hAnsiTheme="minorHAnsi" w:cstheme="minorHAnsi"/>
          <w:sz w:val="24"/>
        </w:rPr>
      </w:pPr>
      <w:r w:rsidRPr="00FB2556">
        <w:rPr>
          <w:rFonts w:asciiTheme="minorHAnsi" w:hAnsiTheme="minorHAnsi" w:cstheme="minorHAnsi"/>
          <w:sz w:val="24"/>
        </w:rPr>
        <w:t>6.</w:t>
      </w:r>
      <w:r w:rsidRPr="00FB2556">
        <w:rPr>
          <w:rFonts w:asciiTheme="minorHAnsi" w:hAnsiTheme="minorHAnsi" w:cstheme="minorHAnsi"/>
          <w:sz w:val="24"/>
        </w:rPr>
        <w:tab/>
        <w:t>El cognom, la “funció” i el “número de sala” de tots els treballadors.</w:t>
      </w:r>
    </w:p>
    <w:p w14:paraId="55D5F678" w14:textId="1E6278C4" w:rsidR="00FB2556" w:rsidRDefault="00BF1B87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2BFCBF2" wp14:editId="6F089B06">
            <wp:extent cx="2979678" cy="329212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4B57" w14:textId="77777777" w:rsidR="00FB2556" w:rsidRPr="00ED29AE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721FF1BD" w14:textId="19973E4F" w:rsidR="00FB2556" w:rsidRDefault="00FB2556">
      <w:pPr>
        <w:spacing w:before="0" w:after="0"/>
        <w:jc w:val="left"/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365EBC0" w14:textId="6F86E90D" w:rsidR="00FB2556" w:rsidRPr="00FB2556" w:rsidRDefault="00FB2556" w:rsidP="00FB2556">
      <w:pPr>
        <w:rPr>
          <w:b/>
          <w:bCs/>
        </w:rPr>
      </w:pPr>
      <w:r>
        <w:rPr>
          <w:b/>
          <w:bCs/>
        </w:rPr>
        <w:lastRenderedPageBreak/>
        <w:t>Oracle</w:t>
      </w:r>
    </w:p>
    <w:p w14:paraId="7811E064" w14:textId="3E397995" w:rsidR="00FB2556" w:rsidRDefault="00FB2556" w:rsidP="00FB2556">
      <w:pPr>
        <w:pStyle w:val="NormalNumeros"/>
        <w:numPr>
          <w:ilvl w:val="0"/>
          <w:numId w:val="0"/>
        </w:numPr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De la base de dades </w:t>
      </w:r>
      <w:r>
        <w:rPr>
          <w:rFonts w:asciiTheme="minorHAnsi" w:hAnsiTheme="minorHAnsi" w:cstheme="minorHAnsi"/>
          <w:b/>
          <w:bCs w:val="0"/>
          <w:sz w:val="24"/>
        </w:rPr>
        <w:t xml:space="preserve">Global Fast </w:t>
      </w:r>
      <w:proofErr w:type="spellStart"/>
      <w:r>
        <w:rPr>
          <w:rFonts w:asciiTheme="minorHAnsi" w:hAnsiTheme="minorHAnsi" w:cstheme="minorHAnsi"/>
          <w:b/>
          <w:bCs w:val="0"/>
          <w:sz w:val="24"/>
        </w:rPr>
        <w:t>Foods</w:t>
      </w:r>
      <w:proofErr w:type="spellEnd"/>
      <w:r>
        <w:rPr>
          <w:rFonts w:asciiTheme="minorHAnsi" w:hAnsiTheme="minorHAnsi" w:cstheme="minorHAnsi"/>
          <w:sz w:val="24"/>
        </w:rPr>
        <w:t>, quina sentència SELECT mostra el següent?</w:t>
      </w:r>
    </w:p>
    <w:p w14:paraId="60DA4CA5" w14:textId="0966172F" w:rsidR="00FB2556" w:rsidRPr="00ED29AE" w:rsidRDefault="00FB2556" w:rsidP="00FB2556">
      <w:pPr>
        <w:pStyle w:val="NormalNumeros"/>
        <w:rPr>
          <w:rFonts w:asciiTheme="minorHAnsi" w:hAnsiTheme="minorHAnsi" w:cstheme="minorHAnsi"/>
          <w:sz w:val="24"/>
        </w:rPr>
      </w:pPr>
      <w:r w:rsidRPr="00FB2556">
        <w:rPr>
          <w:rFonts w:asciiTheme="minorHAnsi" w:hAnsiTheme="minorHAnsi" w:cstheme="minorHAnsi"/>
          <w:sz w:val="24"/>
        </w:rPr>
        <w:t>El nom sencer, l’adreça i la ciutat de cada client.</w:t>
      </w:r>
    </w:p>
    <w:p w14:paraId="31BB3A92" w14:textId="52D6D7B1" w:rsidR="00FB2556" w:rsidRDefault="00120D6E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71D700E" wp14:editId="5D74D07A">
            <wp:extent cx="6120765" cy="11969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CAB4" w14:textId="19763708" w:rsidR="00FB2556" w:rsidRPr="00ED29AE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29E7492A" w14:textId="1B630390" w:rsidR="00FB2556" w:rsidRDefault="00FB2556" w:rsidP="00FB2556">
      <w:pPr>
        <w:pStyle w:val="NormalNumeros"/>
        <w:rPr>
          <w:rFonts w:asciiTheme="minorHAnsi" w:hAnsiTheme="minorHAnsi" w:cstheme="minorHAnsi"/>
          <w:sz w:val="24"/>
        </w:rPr>
      </w:pPr>
      <w:r w:rsidRPr="00FB2556">
        <w:rPr>
          <w:rFonts w:asciiTheme="minorHAnsi" w:hAnsiTheme="minorHAnsi" w:cstheme="minorHAnsi"/>
          <w:sz w:val="24"/>
        </w:rPr>
        <w:t>Els noms dels empleats amb el següent format de sortida</w:t>
      </w:r>
      <w:r>
        <w:rPr>
          <w:rFonts w:asciiTheme="minorHAnsi" w:hAnsiTheme="minorHAnsi" w:cstheme="minorHAnsi"/>
          <w:sz w:val="24"/>
        </w:rPr>
        <w:t>.</w:t>
      </w:r>
    </w:p>
    <w:p w14:paraId="408C7BDC" w14:textId="084075D9" w:rsidR="00FB2556" w:rsidRPr="00FB2556" w:rsidRDefault="00FB2556" w:rsidP="00FB2556">
      <w:pPr>
        <w:pStyle w:val="NormalNumeros"/>
        <w:numPr>
          <w:ilvl w:val="0"/>
          <w:numId w:val="0"/>
        </w:numPr>
        <w:jc w:val="center"/>
        <w:rPr>
          <w:rFonts w:asciiTheme="minorHAnsi" w:hAnsiTheme="minorHAnsi" w:cstheme="minorHAnsi"/>
          <w:sz w:val="24"/>
        </w:rPr>
      </w:pPr>
      <w:r w:rsidRPr="00C6444F">
        <w:rPr>
          <w:noProof/>
          <w:lang w:eastAsia="es-ES"/>
        </w:rPr>
        <w:drawing>
          <wp:inline distT="0" distB="0" distL="0" distR="0" wp14:anchorId="2BF5AFF1" wp14:editId="0B6B8D8A">
            <wp:extent cx="2655736" cy="9594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749" cy="97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87C8" w14:textId="3B8707F4" w:rsidR="00FB2556" w:rsidRDefault="00FF3C3C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648F2DB" wp14:editId="5A54280E">
            <wp:extent cx="6120765" cy="24047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CDFC" w14:textId="2A74779A" w:rsidR="002312A6" w:rsidRDefault="002312A6">
      <w:pPr>
        <w:spacing w:before="0" w:after="0"/>
        <w:jc w:val="left"/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11D276F" w14:textId="77777777" w:rsidR="00FB2556" w:rsidRPr="00ED29AE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487A1D94" w14:textId="6C5D4D18" w:rsidR="00FB2556" w:rsidRDefault="001039EB" w:rsidP="001039EB">
      <w:pPr>
        <w:pStyle w:val="NormalNumeros"/>
        <w:rPr>
          <w:rFonts w:asciiTheme="minorHAnsi" w:hAnsiTheme="minorHAnsi" w:cstheme="minorHAnsi"/>
          <w:sz w:val="24"/>
        </w:rPr>
      </w:pPr>
      <w:r w:rsidRPr="001039EB">
        <w:rPr>
          <w:rFonts w:asciiTheme="minorHAnsi" w:hAnsiTheme="minorHAnsi" w:cstheme="minorHAnsi"/>
          <w:sz w:val="24"/>
        </w:rPr>
        <w:t>L’empresa ha decidit augmentar un 5% el sou de tota la plantilla. Fer una consulta que mostr</w:t>
      </w:r>
      <w:r>
        <w:rPr>
          <w:rFonts w:asciiTheme="minorHAnsi" w:hAnsiTheme="minorHAnsi" w:cstheme="minorHAnsi"/>
          <w:sz w:val="24"/>
        </w:rPr>
        <w:t>i</w:t>
      </w:r>
      <w:r w:rsidRPr="001039EB">
        <w:rPr>
          <w:rFonts w:asciiTheme="minorHAnsi" w:hAnsiTheme="minorHAnsi" w:cstheme="minorHAnsi"/>
          <w:sz w:val="24"/>
        </w:rPr>
        <w:t xml:space="preserve"> la següent taula resultat:</w:t>
      </w:r>
    </w:p>
    <w:tbl>
      <w:tblPr>
        <w:tblStyle w:val="Tablaconcuadrcula"/>
        <w:tblW w:w="7266" w:type="dxa"/>
        <w:tblInd w:w="1348" w:type="dxa"/>
        <w:tblLook w:val="04A0" w:firstRow="1" w:lastRow="0" w:firstColumn="1" w:lastColumn="0" w:noHBand="0" w:noVBand="1"/>
      </w:tblPr>
      <w:tblGrid>
        <w:gridCol w:w="2497"/>
        <w:gridCol w:w="2098"/>
        <w:gridCol w:w="2671"/>
      </w:tblGrid>
      <w:tr w:rsidR="001039EB" w:rsidRPr="005C2F6F" w14:paraId="28CFC25D" w14:textId="77777777" w:rsidTr="001039EB">
        <w:tc>
          <w:tcPr>
            <w:tcW w:w="2497" w:type="dxa"/>
          </w:tcPr>
          <w:p w14:paraId="12A18CC0" w14:textId="77777777" w:rsidR="001039EB" w:rsidRPr="005C2F6F" w:rsidRDefault="001039EB" w:rsidP="00123507">
            <w:pPr>
              <w:spacing w:after="0"/>
              <w:rPr>
                <w:rFonts w:ascii="Segoe UI Historic" w:eastAsia="Yu Gothic UI Semilight" w:hAnsi="Segoe UI Historic" w:cs="Segoe UI Historic"/>
              </w:rPr>
            </w:pPr>
            <w:r>
              <w:rPr>
                <w:rFonts w:ascii="Segoe UI Historic" w:eastAsia="Yu Gothic UI Semilight" w:hAnsi="Segoe UI Historic" w:cs="Segoe UI Historic"/>
              </w:rPr>
              <w:t>EMPLOYEE LAST NAME</w:t>
            </w:r>
          </w:p>
        </w:tc>
        <w:tc>
          <w:tcPr>
            <w:tcW w:w="2098" w:type="dxa"/>
          </w:tcPr>
          <w:p w14:paraId="5AA16A81" w14:textId="77777777" w:rsidR="001039EB" w:rsidRPr="005C2F6F" w:rsidRDefault="001039EB" w:rsidP="00123507">
            <w:pPr>
              <w:spacing w:after="0"/>
              <w:rPr>
                <w:rFonts w:ascii="Segoe UI Historic" w:eastAsia="Yu Gothic UI Semilight" w:hAnsi="Segoe UI Historic" w:cs="Segoe UI Historic"/>
              </w:rPr>
            </w:pPr>
            <w:r>
              <w:rPr>
                <w:rFonts w:ascii="Segoe UI Historic" w:eastAsia="Yu Gothic UI Semilight" w:hAnsi="Segoe UI Historic" w:cs="Segoe UI Historic"/>
              </w:rPr>
              <w:t>CURRENT SALARY</w:t>
            </w:r>
          </w:p>
        </w:tc>
        <w:tc>
          <w:tcPr>
            <w:tcW w:w="2671" w:type="dxa"/>
          </w:tcPr>
          <w:p w14:paraId="7D7FBF03" w14:textId="77777777" w:rsidR="001039EB" w:rsidRPr="005C2F6F" w:rsidRDefault="001039EB" w:rsidP="00123507">
            <w:pPr>
              <w:spacing w:after="0"/>
              <w:rPr>
                <w:rFonts w:ascii="Segoe UI Historic" w:eastAsia="Yu Gothic UI Semilight" w:hAnsi="Segoe UI Historic" w:cs="Segoe UI Historic"/>
              </w:rPr>
            </w:pPr>
            <w:r>
              <w:rPr>
                <w:rFonts w:ascii="Segoe UI Historic" w:eastAsia="Yu Gothic UI Semilight" w:hAnsi="Segoe UI Historic" w:cs="Segoe UI Historic"/>
              </w:rPr>
              <w:t>SALARY WITH 5% RAISE</w:t>
            </w:r>
          </w:p>
        </w:tc>
      </w:tr>
      <w:tr w:rsidR="001039EB" w:rsidRPr="005C2F6F" w14:paraId="2846F6FB" w14:textId="77777777" w:rsidTr="001039EB">
        <w:tc>
          <w:tcPr>
            <w:tcW w:w="2497" w:type="dxa"/>
          </w:tcPr>
          <w:p w14:paraId="45602F65" w14:textId="77777777" w:rsidR="001039EB" w:rsidRDefault="001039EB" w:rsidP="00123507">
            <w:pPr>
              <w:spacing w:after="0"/>
              <w:rPr>
                <w:rFonts w:ascii="Segoe UI Historic" w:eastAsia="Yu Gothic UI Semilight" w:hAnsi="Segoe UI Historic" w:cs="Segoe UI Historic"/>
              </w:rPr>
            </w:pPr>
          </w:p>
        </w:tc>
        <w:tc>
          <w:tcPr>
            <w:tcW w:w="2098" w:type="dxa"/>
          </w:tcPr>
          <w:p w14:paraId="160705B8" w14:textId="77777777" w:rsidR="001039EB" w:rsidRDefault="001039EB" w:rsidP="00123507">
            <w:pPr>
              <w:spacing w:after="0"/>
              <w:rPr>
                <w:rFonts w:ascii="Segoe UI Historic" w:eastAsia="Yu Gothic UI Semilight" w:hAnsi="Segoe UI Historic" w:cs="Segoe UI Historic"/>
              </w:rPr>
            </w:pPr>
          </w:p>
        </w:tc>
        <w:tc>
          <w:tcPr>
            <w:tcW w:w="2671" w:type="dxa"/>
          </w:tcPr>
          <w:p w14:paraId="26731706" w14:textId="77777777" w:rsidR="001039EB" w:rsidRDefault="001039EB" w:rsidP="00123507">
            <w:pPr>
              <w:spacing w:after="0"/>
              <w:rPr>
                <w:rFonts w:ascii="Segoe UI Historic" w:eastAsia="Yu Gothic UI Semilight" w:hAnsi="Segoe UI Historic" w:cs="Segoe UI Historic"/>
              </w:rPr>
            </w:pPr>
          </w:p>
        </w:tc>
      </w:tr>
    </w:tbl>
    <w:p w14:paraId="0FCD993A" w14:textId="22FA1566" w:rsidR="00FB2556" w:rsidRDefault="00FB3F2F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F13C0F8" wp14:editId="162DFA4F">
            <wp:extent cx="6120765" cy="18034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ED1B" w14:textId="77777777" w:rsidR="00FB2556" w:rsidRPr="00ED29AE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279F9FF1" w14:textId="051B7029" w:rsidR="001039EB" w:rsidRDefault="001039EB" w:rsidP="001039EB">
      <w:pPr>
        <w:pStyle w:val="NormalNumeros"/>
        <w:numPr>
          <w:ilvl w:val="0"/>
          <w:numId w:val="0"/>
        </w:numPr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De la base de dades </w:t>
      </w:r>
      <w:proofErr w:type="spellStart"/>
      <w:r>
        <w:rPr>
          <w:rFonts w:asciiTheme="minorHAnsi" w:hAnsiTheme="minorHAnsi" w:cstheme="minorHAnsi"/>
          <w:b/>
          <w:bCs w:val="0"/>
          <w:sz w:val="24"/>
        </w:rPr>
        <w:t>employees</w:t>
      </w:r>
      <w:proofErr w:type="spellEnd"/>
      <w:r>
        <w:rPr>
          <w:rFonts w:asciiTheme="minorHAnsi" w:hAnsiTheme="minorHAnsi" w:cstheme="minorHAnsi"/>
          <w:sz w:val="24"/>
        </w:rPr>
        <w:t>, quina sentència SELECT mostra el següent?</w:t>
      </w:r>
    </w:p>
    <w:p w14:paraId="31C79813" w14:textId="62E6E26F" w:rsidR="001039EB" w:rsidRPr="00ED29AE" w:rsidRDefault="004B671B" w:rsidP="001039EB">
      <w:pPr>
        <w:pStyle w:val="NormalNumeros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El codi de departament de t</w:t>
      </w:r>
      <w:r w:rsidR="001039EB" w:rsidRPr="001039EB">
        <w:rPr>
          <w:rFonts w:asciiTheme="minorHAnsi" w:hAnsiTheme="minorHAnsi" w:cstheme="minorHAnsi"/>
          <w:sz w:val="24"/>
        </w:rPr>
        <w:t>ots els departaments que tenen algun empleat</w:t>
      </w:r>
      <w:r w:rsidR="001039EB">
        <w:rPr>
          <w:rFonts w:asciiTheme="minorHAnsi" w:hAnsiTheme="minorHAnsi" w:cstheme="minorHAnsi"/>
          <w:sz w:val="24"/>
        </w:rPr>
        <w:t>.</w:t>
      </w:r>
    </w:p>
    <w:p w14:paraId="5121DB3B" w14:textId="71C1A544" w:rsidR="001039EB" w:rsidRDefault="008559DD" w:rsidP="001039EB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CEE09C8" wp14:editId="0B5F231C">
            <wp:extent cx="4427604" cy="309398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4778" w14:textId="0DB1976F" w:rsidR="001039EB" w:rsidRDefault="004B671B" w:rsidP="001039EB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E869E38" wp14:editId="004261E1">
            <wp:extent cx="2644369" cy="3254022"/>
            <wp:effectExtent l="0" t="0" r="381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349F" w14:textId="55EEA1EA" w:rsidR="004B671B" w:rsidRDefault="004B671B" w:rsidP="001039EB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3EC67E7A" w14:textId="77777777" w:rsidR="004B671B" w:rsidRPr="00ED29AE" w:rsidRDefault="004B671B" w:rsidP="001039EB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429682B0" w14:textId="0D29512A" w:rsidR="001039EB" w:rsidRDefault="001039EB" w:rsidP="001039EB">
      <w:pPr>
        <w:pStyle w:val="NormalNumeros"/>
        <w:rPr>
          <w:rFonts w:asciiTheme="minorHAnsi" w:hAnsiTheme="minorHAnsi" w:cstheme="minorHAnsi"/>
          <w:sz w:val="24"/>
        </w:rPr>
      </w:pPr>
      <w:proofErr w:type="spellStart"/>
      <w:r>
        <w:rPr>
          <w:rFonts w:ascii="Segoe UI Historic" w:eastAsia="Yu Gothic UI Semilight" w:hAnsi="Segoe UI Historic" w:cs="Segoe UI Historic"/>
          <w:lang w:eastAsia="es-ES"/>
        </w:rPr>
        <w:t>L’id</w:t>
      </w:r>
      <w:proofErr w:type="spellEnd"/>
      <w:r>
        <w:rPr>
          <w:rFonts w:ascii="Segoe UI Historic" w:eastAsia="Yu Gothic UI Semilight" w:hAnsi="Segoe UI Historic" w:cs="Segoe UI Historic"/>
          <w:lang w:eastAsia="es-ES"/>
        </w:rPr>
        <w:t xml:space="preserve"> dels managers dels empleats</w:t>
      </w:r>
    </w:p>
    <w:p w14:paraId="2CFDE9F1" w14:textId="2C306E48" w:rsidR="002D0946" w:rsidRDefault="003656D8" w:rsidP="00615F1E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9038637" wp14:editId="09FD85F5">
            <wp:extent cx="4077053" cy="345215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2D88" w14:textId="77777777" w:rsidR="001039EB" w:rsidRPr="00ED29AE" w:rsidRDefault="001039EB" w:rsidP="00615F1E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sectPr w:rsidR="001039EB" w:rsidRPr="00ED29AE" w:rsidSect="003F2369">
      <w:headerReference w:type="default" r:id="rId21"/>
      <w:footerReference w:type="default" r:id="rId22"/>
      <w:pgSz w:w="11906" w:h="16838" w:code="9"/>
      <w:pgMar w:top="2269" w:right="849" w:bottom="1702" w:left="1418" w:header="426" w:footer="1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5A6E" w14:textId="77777777" w:rsidR="006D13CB" w:rsidRDefault="006D13CB" w:rsidP="00AE34DB">
      <w:r>
        <w:separator/>
      </w:r>
    </w:p>
    <w:p w14:paraId="7FFBF5BD" w14:textId="77777777" w:rsidR="006D13CB" w:rsidRDefault="006D13CB" w:rsidP="00AE34DB"/>
    <w:p w14:paraId="000F5451" w14:textId="77777777" w:rsidR="006D13CB" w:rsidRDefault="006D13CB" w:rsidP="00AE34DB"/>
    <w:p w14:paraId="67225641" w14:textId="77777777" w:rsidR="006D13CB" w:rsidRDefault="006D13CB" w:rsidP="00AE34DB"/>
    <w:p w14:paraId="2B53E99C" w14:textId="77777777" w:rsidR="006D13CB" w:rsidRDefault="006D13CB" w:rsidP="00AE34DB"/>
    <w:p w14:paraId="4D35DFA9" w14:textId="77777777" w:rsidR="006D13CB" w:rsidRDefault="006D13CB" w:rsidP="00AE34DB"/>
    <w:p w14:paraId="26D23601" w14:textId="77777777" w:rsidR="006D13CB" w:rsidRDefault="006D13CB" w:rsidP="00AE34DB"/>
    <w:p w14:paraId="696E9582" w14:textId="77777777" w:rsidR="006D13CB" w:rsidRDefault="006D13CB" w:rsidP="00AE34DB"/>
    <w:p w14:paraId="526A9190" w14:textId="77777777" w:rsidR="006D13CB" w:rsidRDefault="006D13CB" w:rsidP="00AE34DB"/>
    <w:p w14:paraId="5D5F2C62" w14:textId="77777777" w:rsidR="006D13CB" w:rsidRDefault="006D13CB" w:rsidP="00AE34DB"/>
    <w:p w14:paraId="27369B19" w14:textId="77777777" w:rsidR="006D13CB" w:rsidRDefault="006D13CB" w:rsidP="00AE34DB"/>
    <w:p w14:paraId="74E8CC58" w14:textId="77777777" w:rsidR="006D13CB" w:rsidRDefault="006D13CB" w:rsidP="00AE34DB"/>
    <w:p w14:paraId="21F44A00" w14:textId="77777777" w:rsidR="006D13CB" w:rsidRDefault="006D13CB" w:rsidP="00AE34DB"/>
    <w:p w14:paraId="33C7A98F" w14:textId="77777777" w:rsidR="006D13CB" w:rsidRDefault="006D13CB" w:rsidP="00AE34DB"/>
    <w:p w14:paraId="0DC09856" w14:textId="77777777" w:rsidR="006D13CB" w:rsidRDefault="006D13CB" w:rsidP="00AE34DB"/>
    <w:p w14:paraId="30A0D65D" w14:textId="77777777" w:rsidR="006D13CB" w:rsidRDefault="006D13CB" w:rsidP="00AE34DB"/>
    <w:p w14:paraId="254C6D54" w14:textId="77777777" w:rsidR="006D13CB" w:rsidRDefault="006D13CB" w:rsidP="00AE34DB"/>
    <w:p w14:paraId="000AE432" w14:textId="77777777" w:rsidR="006D13CB" w:rsidRDefault="006D13CB" w:rsidP="00AE34DB"/>
    <w:p w14:paraId="3CE0F9E0" w14:textId="77777777" w:rsidR="006D13CB" w:rsidRDefault="006D13CB" w:rsidP="00AE34DB"/>
    <w:p w14:paraId="1DDEEA8F" w14:textId="77777777" w:rsidR="006D13CB" w:rsidRDefault="006D13CB" w:rsidP="00AE34DB"/>
    <w:p w14:paraId="0BD92B72" w14:textId="77777777" w:rsidR="006D13CB" w:rsidRDefault="006D13CB" w:rsidP="00AE34DB"/>
    <w:p w14:paraId="2564706F" w14:textId="77777777" w:rsidR="006D13CB" w:rsidRDefault="006D13CB" w:rsidP="00AE34DB"/>
    <w:p w14:paraId="193A18C2" w14:textId="77777777" w:rsidR="006D13CB" w:rsidRDefault="006D13CB" w:rsidP="00AE34DB"/>
    <w:p w14:paraId="64D49A6C" w14:textId="77777777" w:rsidR="006D13CB" w:rsidRDefault="006D13CB" w:rsidP="00AE34DB"/>
    <w:p w14:paraId="4B351A2B" w14:textId="77777777" w:rsidR="006D13CB" w:rsidRDefault="006D13CB" w:rsidP="00AE34DB"/>
    <w:p w14:paraId="4F39C3E7" w14:textId="77777777" w:rsidR="006D13CB" w:rsidRDefault="006D13CB" w:rsidP="00AE34DB"/>
    <w:p w14:paraId="761D5E6A" w14:textId="77777777" w:rsidR="006D13CB" w:rsidRDefault="006D13CB" w:rsidP="00AE34DB"/>
    <w:p w14:paraId="5FBBFF1E" w14:textId="77777777" w:rsidR="006D13CB" w:rsidRDefault="006D13CB" w:rsidP="00AE34DB"/>
    <w:p w14:paraId="4A37106B" w14:textId="77777777" w:rsidR="006D13CB" w:rsidRDefault="006D13CB" w:rsidP="00AE34DB"/>
    <w:p w14:paraId="3D7DAFA3" w14:textId="77777777" w:rsidR="006D13CB" w:rsidRDefault="006D13CB" w:rsidP="00AE34DB"/>
    <w:p w14:paraId="19C7E718" w14:textId="77777777" w:rsidR="006D13CB" w:rsidRDefault="006D13CB" w:rsidP="00AE34DB"/>
    <w:p w14:paraId="24F94642" w14:textId="77777777" w:rsidR="006D13CB" w:rsidRDefault="006D13CB"/>
    <w:p w14:paraId="0A0910D8" w14:textId="77777777" w:rsidR="006D13CB" w:rsidRDefault="006D13CB"/>
  </w:endnote>
  <w:endnote w:type="continuationSeparator" w:id="0">
    <w:p w14:paraId="2F4B5856" w14:textId="77777777" w:rsidR="006D13CB" w:rsidRDefault="006D13CB" w:rsidP="00AE34DB">
      <w:r>
        <w:continuationSeparator/>
      </w:r>
    </w:p>
    <w:p w14:paraId="788895AF" w14:textId="77777777" w:rsidR="006D13CB" w:rsidRDefault="006D13CB" w:rsidP="00AE34DB"/>
    <w:p w14:paraId="2AE34E7D" w14:textId="77777777" w:rsidR="006D13CB" w:rsidRDefault="006D13CB" w:rsidP="00AE34DB"/>
    <w:p w14:paraId="6D46EB3F" w14:textId="77777777" w:rsidR="006D13CB" w:rsidRDefault="006D13CB" w:rsidP="00AE34DB"/>
    <w:p w14:paraId="54BBC7EC" w14:textId="77777777" w:rsidR="006D13CB" w:rsidRDefault="006D13CB" w:rsidP="00AE34DB"/>
    <w:p w14:paraId="42F18246" w14:textId="77777777" w:rsidR="006D13CB" w:rsidRDefault="006D13CB" w:rsidP="00AE34DB"/>
    <w:p w14:paraId="461F9397" w14:textId="77777777" w:rsidR="006D13CB" w:rsidRDefault="006D13CB" w:rsidP="00AE34DB"/>
    <w:p w14:paraId="446DF1BB" w14:textId="77777777" w:rsidR="006D13CB" w:rsidRDefault="006D13CB" w:rsidP="00AE34DB"/>
    <w:p w14:paraId="48DF5FA9" w14:textId="77777777" w:rsidR="006D13CB" w:rsidRDefault="006D13CB" w:rsidP="00AE34DB"/>
    <w:p w14:paraId="3C65B03C" w14:textId="77777777" w:rsidR="006D13CB" w:rsidRDefault="006D13CB" w:rsidP="00AE34DB"/>
    <w:p w14:paraId="2426BF79" w14:textId="77777777" w:rsidR="006D13CB" w:rsidRDefault="006D13CB" w:rsidP="00AE34DB"/>
    <w:p w14:paraId="7D8C37FB" w14:textId="77777777" w:rsidR="006D13CB" w:rsidRDefault="006D13CB" w:rsidP="00AE34DB"/>
    <w:p w14:paraId="074C8CC7" w14:textId="77777777" w:rsidR="006D13CB" w:rsidRDefault="006D13CB" w:rsidP="00AE34DB"/>
    <w:p w14:paraId="1EC153AF" w14:textId="77777777" w:rsidR="006D13CB" w:rsidRDefault="006D13CB" w:rsidP="00AE34DB"/>
    <w:p w14:paraId="79B42C8C" w14:textId="77777777" w:rsidR="006D13CB" w:rsidRDefault="006D13CB" w:rsidP="00AE34DB"/>
    <w:p w14:paraId="101DFE1C" w14:textId="77777777" w:rsidR="006D13CB" w:rsidRDefault="006D13CB" w:rsidP="00AE34DB"/>
    <w:p w14:paraId="69AA2667" w14:textId="77777777" w:rsidR="006D13CB" w:rsidRDefault="006D13CB" w:rsidP="00AE34DB"/>
    <w:p w14:paraId="3F901A08" w14:textId="77777777" w:rsidR="006D13CB" w:rsidRDefault="006D13CB" w:rsidP="00AE34DB"/>
    <w:p w14:paraId="16436BDE" w14:textId="77777777" w:rsidR="006D13CB" w:rsidRDefault="006D13CB" w:rsidP="00AE34DB"/>
    <w:p w14:paraId="338DD7A6" w14:textId="77777777" w:rsidR="006D13CB" w:rsidRDefault="006D13CB" w:rsidP="00AE34DB"/>
    <w:p w14:paraId="6396D764" w14:textId="77777777" w:rsidR="006D13CB" w:rsidRDefault="006D13CB" w:rsidP="00AE34DB"/>
    <w:p w14:paraId="2CD1FA3C" w14:textId="77777777" w:rsidR="006D13CB" w:rsidRDefault="006D13CB" w:rsidP="00AE34DB"/>
    <w:p w14:paraId="0E79A0A6" w14:textId="77777777" w:rsidR="006D13CB" w:rsidRDefault="006D13CB" w:rsidP="00AE34DB"/>
    <w:p w14:paraId="6B14B367" w14:textId="77777777" w:rsidR="006D13CB" w:rsidRDefault="006D13CB" w:rsidP="00AE34DB"/>
    <w:p w14:paraId="143371FA" w14:textId="77777777" w:rsidR="006D13CB" w:rsidRDefault="006D13CB" w:rsidP="00AE34DB"/>
    <w:p w14:paraId="14A84B88" w14:textId="77777777" w:rsidR="006D13CB" w:rsidRDefault="006D13CB" w:rsidP="00AE34DB"/>
    <w:p w14:paraId="17664D5E" w14:textId="77777777" w:rsidR="006D13CB" w:rsidRDefault="006D13CB" w:rsidP="00AE34DB"/>
    <w:p w14:paraId="4AB2C206" w14:textId="77777777" w:rsidR="006D13CB" w:rsidRDefault="006D13CB" w:rsidP="00AE34DB"/>
    <w:p w14:paraId="46CA46D5" w14:textId="77777777" w:rsidR="006D13CB" w:rsidRDefault="006D13CB" w:rsidP="00AE34DB"/>
    <w:p w14:paraId="590C2D5F" w14:textId="77777777" w:rsidR="006D13CB" w:rsidRDefault="006D13CB" w:rsidP="00AE34DB"/>
    <w:p w14:paraId="4335871A" w14:textId="77777777" w:rsidR="006D13CB" w:rsidRDefault="006D13CB" w:rsidP="00AE34DB"/>
    <w:p w14:paraId="778CD85E" w14:textId="77777777" w:rsidR="006D13CB" w:rsidRDefault="006D13CB"/>
    <w:p w14:paraId="71558BE0" w14:textId="77777777" w:rsidR="006D13CB" w:rsidRDefault="006D1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altName w:val="Cambria"/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636"/>
      <w:gridCol w:w="2582"/>
      <w:gridCol w:w="1101"/>
      <w:gridCol w:w="980"/>
      <w:gridCol w:w="1230"/>
      <w:gridCol w:w="546"/>
      <w:gridCol w:w="1228"/>
      <w:gridCol w:w="1331"/>
    </w:tblGrid>
    <w:tr w:rsidR="00A915AA" w:rsidRPr="00A915AA" w14:paraId="766E3C95" w14:textId="77777777" w:rsidTr="00A915AA">
      <w:trPr>
        <w:cantSplit/>
        <w:trHeight w:val="294"/>
        <w:jc w:val="center"/>
      </w:trPr>
      <w:tc>
        <w:tcPr>
          <w:tcW w:w="636" w:type="dxa"/>
          <w:vMerge w:val="restart"/>
        </w:tcPr>
        <w:p w14:paraId="79FAC16B" w14:textId="77777777" w:rsidR="00A915AA" w:rsidRPr="00A915AA" w:rsidRDefault="00A915AA" w:rsidP="00A915AA">
          <w:pPr>
            <w:pStyle w:val="Piedepgina"/>
            <w:spacing w:before="0" w:after="0"/>
            <w:jc w:val="center"/>
            <w:rPr>
              <w:rFonts w:cs="Arial"/>
              <w:b/>
              <w:noProof/>
              <w:color w:val="C0C0C0"/>
              <w:sz w:val="16"/>
              <w:szCs w:val="16"/>
              <w:lang w:val="es-ES"/>
            </w:rPr>
          </w:pPr>
          <w:r w:rsidRPr="00A915AA">
            <w:rPr>
              <w:rFonts w:cs="Arial"/>
              <w:b/>
              <w:noProof/>
              <w:color w:val="C0C0C0"/>
              <w:sz w:val="16"/>
              <w:szCs w:val="16"/>
              <w:lang w:val="es-ES"/>
            </w:rPr>
            <w:drawing>
              <wp:inline distT="0" distB="0" distL="0" distR="0" wp14:anchorId="4FC9513D" wp14:editId="793E7530">
                <wp:extent cx="238125" cy="276225"/>
                <wp:effectExtent l="19050" t="0" r="9525" b="0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2" w:type="dxa"/>
          <w:vMerge w:val="restart"/>
          <w:vAlign w:val="center"/>
        </w:tcPr>
        <w:p w14:paraId="23DB3151" w14:textId="77777777" w:rsidR="00A915AA" w:rsidRPr="00A915AA" w:rsidRDefault="00A915AA" w:rsidP="00A915AA">
          <w:pPr>
            <w:pStyle w:val="Normalpeupgina"/>
          </w:pPr>
          <w:r w:rsidRPr="00A915AA">
            <w:t xml:space="preserve">Generalitat de Catalunya </w:t>
          </w:r>
        </w:p>
        <w:p w14:paraId="2AFFA540" w14:textId="77777777" w:rsidR="00A915AA" w:rsidRPr="00A915AA" w:rsidRDefault="00A915AA" w:rsidP="00A915AA">
          <w:pPr>
            <w:pStyle w:val="Normalpeupgina"/>
          </w:pPr>
          <w:r w:rsidRPr="00A915AA">
            <w:t>Departament d’Educació</w:t>
          </w:r>
        </w:p>
        <w:p w14:paraId="2C736443" w14:textId="77777777" w:rsidR="00A915AA" w:rsidRPr="00A915AA" w:rsidRDefault="00A915AA" w:rsidP="00A915AA">
          <w:pPr>
            <w:pStyle w:val="Normalpeupgina"/>
          </w:pPr>
          <w:r w:rsidRPr="00A915AA">
            <w:t>Institut Baix Camp</w:t>
          </w:r>
        </w:p>
      </w:tc>
      <w:tc>
        <w:tcPr>
          <w:tcW w:w="1101" w:type="dxa"/>
          <w:vAlign w:val="center"/>
        </w:tcPr>
        <w:p w14:paraId="61DA3A46" w14:textId="77777777" w:rsidR="00A915AA" w:rsidRPr="00A915AA" w:rsidRDefault="00A915AA" w:rsidP="00A915AA">
          <w:pPr>
            <w:pStyle w:val="Piedepgina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28/03/2019</w:t>
          </w:r>
        </w:p>
      </w:tc>
      <w:tc>
        <w:tcPr>
          <w:tcW w:w="980" w:type="dxa"/>
          <w:vAlign w:val="center"/>
        </w:tcPr>
        <w:p w14:paraId="0BFA8AC4" w14:textId="77777777" w:rsidR="00A915AA" w:rsidRPr="00A915AA" w:rsidRDefault="00A915AA" w:rsidP="00A915AA">
          <w:pPr>
            <w:pStyle w:val="Piedepgina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Arxiu</w:t>
          </w:r>
        </w:p>
      </w:tc>
      <w:tc>
        <w:tcPr>
          <w:tcW w:w="3004" w:type="dxa"/>
          <w:gridSpan w:val="3"/>
          <w:vAlign w:val="center"/>
        </w:tcPr>
        <w:p w14:paraId="25AA33EE" w14:textId="77777777" w:rsidR="00A915AA" w:rsidRPr="00A915AA" w:rsidRDefault="00A915AA" w:rsidP="00A915AA">
          <w:pPr>
            <w:pStyle w:val="Piedepgina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Model intern</w:t>
          </w:r>
        </w:p>
      </w:tc>
      <w:tc>
        <w:tcPr>
          <w:tcW w:w="1331" w:type="dxa"/>
          <w:vMerge w:val="restart"/>
          <w:vAlign w:val="center"/>
        </w:tcPr>
        <w:p w14:paraId="0D970A2E" w14:textId="7235575C" w:rsidR="00A915AA" w:rsidRPr="00A915AA" w:rsidRDefault="00A915AA" w:rsidP="00A915AA">
          <w:pPr>
            <w:pStyle w:val="Piedepgina"/>
            <w:spacing w:before="0" w:after="0"/>
            <w:jc w:val="center"/>
            <w:rPr>
              <w:rFonts w:cs="Arial"/>
              <w:b/>
              <w:noProof/>
              <w:color w:val="C0C0C0"/>
              <w:sz w:val="16"/>
              <w:szCs w:val="16"/>
              <w:lang w:val="es-ES"/>
            </w:rPr>
          </w:pPr>
          <w:r w:rsidRPr="00A915AA">
            <w:rPr>
              <w:rFonts w:cs="Arial"/>
              <w:noProof/>
              <w:color w:val="808080"/>
              <w:sz w:val="16"/>
              <w:szCs w:val="16"/>
            </w:rPr>
            <w:fldChar w:fldCharType="begin"/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instrText xml:space="preserve"> PAGE </w:instrText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fldChar w:fldCharType="separate"/>
          </w:r>
          <w:r w:rsidR="006743F0">
            <w:rPr>
              <w:rFonts w:cs="Arial"/>
              <w:noProof/>
              <w:color w:val="808080"/>
              <w:sz w:val="16"/>
              <w:szCs w:val="16"/>
            </w:rPr>
            <w:t>1</w:t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fldChar w:fldCharType="end"/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t xml:space="preserve"> de </w:t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fldChar w:fldCharType="begin"/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instrText xml:space="preserve"> NUMPAGES </w:instrText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fldChar w:fldCharType="separate"/>
          </w:r>
          <w:r w:rsidR="006743F0">
            <w:rPr>
              <w:rFonts w:cs="Arial"/>
              <w:noProof/>
              <w:color w:val="808080"/>
              <w:sz w:val="16"/>
              <w:szCs w:val="16"/>
            </w:rPr>
            <w:t>1</w:t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fldChar w:fldCharType="end"/>
          </w:r>
        </w:p>
      </w:tc>
    </w:tr>
    <w:tr w:rsidR="00A915AA" w:rsidRPr="00A915AA" w14:paraId="553AE753" w14:textId="77777777" w:rsidTr="00A915AA">
      <w:trPr>
        <w:cantSplit/>
        <w:trHeight w:val="239"/>
        <w:jc w:val="center"/>
      </w:trPr>
      <w:tc>
        <w:tcPr>
          <w:tcW w:w="636" w:type="dxa"/>
          <w:vMerge/>
        </w:tcPr>
        <w:p w14:paraId="7E1710F8" w14:textId="77777777" w:rsidR="00A915AA" w:rsidRPr="00A915AA" w:rsidRDefault="00A915AA" w:rsidP="00A915AA">
          <w:pPr>
            <w:pStyle w:val="Piedepgina"/>
            <w:spacing w:before="0" w:after="0"/>
            <w:jc w:val="center"/>
            <w:rPr>
              <w:rFonts w:cs="Arial"/>
              <w:b/>
              <w:noProof/>
              <w:color w:val="C0C0C0"/>
              <w:sz w:val="16"/>
              <w:szCs w:val="16"/>
              <w:lang w:val="es-ES"/>
            </w:rPr>
          </w:pPr>
        </w:p>
      </w:tc>
      <w:tc>
        <w:tcPr>
          <w:tcW w:w="2582" w:type="dxa"/>
          <w:vMerge/>
        </w:tcPr>
        <w:p w14:paraId="55F2E936" w14:textId="77777777" w:rsidR="00A915AA" w:rsidRPr="00A915AA" w:rsidRDefault="00A915AA" w:rsidP="00A915AA">
          <w:pPr>
            <w:pStyle w:val="Piedepgina"/>
            <w:spacing w:before="0" w:after="0"/>
            <w:jc w:val="center"/>
            <w:rPr>
              <w:rFonts w:cs="Arial"/>
              <w:b/>
              <w:noProof/>
              <w:color w:val="C0C0C0"/>
              <w:sz w:val="16"/>
              <w:szCs w:val="16"/>
              <w:lang w:val="es-ES"/>
            </w:rPr>
          </w:pPr>
        </w:p>
      </w:tc>
      <w:tc>
        <w:tcPr>
          <w:tcW w:w="1101" w:type="dxa"/>
          <w:vAlign w:val="center"/>
        </w:tcPr>
        <w:p w14:paraId="62E9A4D7" w14:textId="77777777" w:rsidR="00A915AA" w:rsidRPr="00A915AA" w:rsidRDefault="00A915AA" w:rsidP="00A915AA">
          <w:pPr>
            <w:pStyle w:val="Piedepgina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versió  4</w:t>
          </w:r>
        </w:p>
      </w:tc>
      <w:tc>
        <w:tcPr>
          <w:tcW w:w="980" w:type="dxa"/>
          <w:vAlign w:val="center"/>
        </w:tcPr>
        <w:p w14:paraId="3865BF59" w14:textId="77777777" w:rsidR="00A915AA" w:rsidRPr="00A915AA" w:rsidRDefault="00A915AA" w:rsidP="00A915AA">
          <w:pPr>
            <w:pStyle w:val="Piedepgina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Elaborat</w:t>
          </w:r>
        </w:p>
      </w:tc>
      <w:tc>
        <w:tcPr>
          <w:tcW w:w="1230" w:type="dxa"/>
          <w:vAlign w:val="center"/>
        </w:tcPr>
        <w:p w14:paraId="326A7ABF" w14:textId="77777777" w:rsidR="00A915AA" w:rsidRPr="00A915AA" w:rsidRDefault="00A915AA" w:rsidP="00A915AA">
          <w:pPr>
            <w:pStyle w:val="Piedepgina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 xml:space="preserve">Cap d'estudis </w:t>
          </w:r>
        </w:p>
      </w:tc>
      <w:tc>
        <w:tcPr>
          <w:tcW w:w="546" w:type="dxa"/>
          <w:vAlign w:val="center"/>
        </w:tcPr>
        <w:p w14:paraId="39F3BAD1" w14:textId="77777777" w:rsidR="00A915AA" w:rsidRPr="00A915AA" w:rsidRDefault="00A915AA" w:rsidP="00A915AA">
          <w:pPr>
            <w:pStyle w:val="Piedepgina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Codi</w:t>
          </w:r>
        </w:p>
      </w:tc>
      <w:tc>
        <w:tcPr>
          <w:tcW w:w="1228" w:type="dxa"/>
          <w:vAlign w:val="center"/>
        </w:tcPr>
        <w:p w14:paraId="5652BE10" w14:textId="77777777" w:rsidR="00A915AA" w:rsidRPr="00A915AA" w:rsidRDefault="00A915AA" w:rsidP="00A915AA">
          <w:pPr>
            <w:pStyle w:val="Piedepgina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MO-CAP013</w:t>
          </w:r>
        </w:p>
      </w:tc>
      <w:tc>
        <w:tcPr>
          <w:tcW w:w="1331" w:type="dxa"/>
          <w:vMerge/>
        </w:tcPr>
        <w:p w14:paraId="3F52595C" w14:textId="77777777" w:rsidR="00A915AA" w:rsidRPr="00A915AA" w:rsidRDefault="00A915AA" w:rsidP="00A915AA">
          <w:pPr>
            <w:pStyle w:val="Piedepgina"/>
            <w:spacing w:before="0" w:after="0"/>
            <w:jc w:val="center"/>
            <w:rPr>
              <w:rFonts w:cs="Arial"/>
              <w:b/>
              <w:noProof/>
              <w:color w:val="C0C0C0"/>
              <w:sz w:val="16"/>
              <w:szCs w:val="16"/>
              <w:lang w:val="es-ES"/>
            </w:rPr>
          </w:pPr>
        </w:p>
      </w:tc>
    </w:tr>
  </w:tbl>
  <w:p w14:paraId="411EF62A" w14:textId="77777777" w:rsidR="00D75450" w:rsidRDefault="00D75450" w:rsidP="001039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0A7FB" w14:textId="77777777" w:rsidR="006D13CB" w:rsidRDefault="006D13CB" w:rsidP="00AE34DB">
      <w:r>
        <w:separator/>
      </w:r>
    </w:p>
    <w:p w14:paraId="6F7942D7" w14:textId="77777777" w:rsidR="006D13CB" w:rsidRDefault="006D13CB" w:rsidP="00AE34DB"/>
    <w:p w14:paraId="1A061949" w14:textId="77777777" w:rsidR="006D13CB" w:rsidRDefault="006D13CB" w:rsidP="00AE34DB"/>
    <w:p w14:paraId="7704BDA3" w14:textId="77777777" w:rsidR="006D13CB" w:rsidRDefault="006D13CB" w:rsidP="00AE34DB"/>
    <w:p w14:paraId="0BEC184B" w14:textId="77777777" w:rsidR="006D13CB" w:rsidRDefault="006D13CB" w:rsidP="00AE34DB"/>
    <w:p w14:paraId="7B6CB54E" w14:textId="77777777" w:rsidR="006D13CB" w:rsidRDefault="006D13CB" w:rsidP="00AE34DB"/>
    <w:p w14:paraId="14747D28" w14:textId="77777777" w:rsidR="006D13CB" w:rsidRDefault="006D13CB" w:rsidP="00AE34DB"/>
    <w:p w14:paraId="53F218E8" w14:textId="77777777" w:rsidR="006D13CB" w:rsidRDefault="006D13CB" w:rsidP="00AE34DB"/>
    <w:p w14:paraId="09B27106" w14:textId="77777777" w:rsidR="006D13CB" w:rsidRDefault="006D13CB" w:rsidP="00AE34DB"/>
    <w:p w14:paraId="1DA6A682" w14:textId="77777777" w:rsidR="006D13CB" w:rsidRDefault="006D13CB" w:rsidP="00AE34DB"/>
    <w:p w14:paraId="1D4E8CF7" w14:textId="77777777" w:rsidR="006D13CB" w:rsidRDefault="006D13CB" w:rsidP="00AE34DB"/>
    <w:p w14:paraId="69829AFF" w14:textId="77777777" w:rsidR="006D13CB" w:rsidRDefault="006D13CB" w:rsidP="00AE34DB"/>
    <w:p w14:paraId="52811C7A" w14:textId="77777777" w:rsidR="006D13CB" w:rsidRDefault="006D13CB" w:rsidP="00AE34DB"/>
    <w:p w14:paraId="3E2E471E" w14:textId="77777777" w:rsidR="006D13CB" w:rsidRDefault="006D13CB" w:rsidP="00AE34DB"/>
    <w:p w14:paraId="106B18BA" w14:textId="77777777" w:rsidR="006D13CB" w:rsidRDefault="006D13CB" w:rsidP="00AE34DB"/>
    <w:p w14:paraId="77A04E57" w14:textId="77777777" w:rsidR="006D13CB" w:rsidRDefault="006D13CB" w:rsidP="00AE34DB"/>
    <w:p w14:paraId="5BEA5757" w14:textId="77777777" w:rsidR="006D13CB" w:rsidRDefault="006D13CB" w:rsidP="00AE34DB"/>
    <w:p w14:paraId="482588A2" w14:textId="77777777" w:rsidR="006D13CB" w:rsidRDefault="006D13CB" w:rsidP="00AE34DB"/>
    <w:p w14:paraId="62F79B7F" w14:textId="77777777" w:rsidR="006D13CB" w:rsidRDefault="006D13CB" w:rsidP="00AE34DB"/>
    <w:p w14:paraId="50153F83" w14:textId="77777777" w:rsidR="006D13CB" w:rsidRDefault="006D13CB" w:rsidP="00AE34DB"/>
    <w:p w14:paraId="5A325F67" w14:textId="77777777" w:rsidR="006D13CB" w:rsidRDefault="006D13CB" w:rsidP="00AE34DB"/>
    <w:p w14:paraId="5982D1F3" w14:textId="77777777" w:rsidR="006D13CB" w:rsidRDefault="006D13CB" w:rsidP="00AE34DB"/>
    <w:p w14:paraId="0ABD47D3" w14:textId="77777777" w:rsidR="006D13CB" w:rsidRDefault="006D13CB" w:rsidP="00AE34DB"/>
    <w:p w14:paraId="1A791663" w14:textId="77777777" w:rsidR="006D13CB" w:rsidRDefault="006D13CB" w:rsidP="00AE34DB"/>
    <w:p w14:paraId="325C984D" w14:textId="77777777" w:rsidR="006D13CB" w:rsidRDefault="006D13CB" w:rsidP="00AE34DB"/>
    <w:p w14:paraId="254B8EA0" w14:textId="77777777" w:rsidR="006D13CB" w:rsidRDefault="006D13CB" w:rsidP="00AE34DB"/>
    <w:p w14:paraId="5EAB62FF" w14:textId="77777777" w:rsidR="006D13CB" w:rsidRDefault="006D13CB" w:rsidP="00AE34DB"/>
    <w:p w14:paraId="7001A66D" w14:textId="77777777" w:rsidR="006D13CB" w:rsidRDefault="006D13CB" w:rsidP="00AE34DB"/>
    <w:p w14:paraId="0A5AA2FB" w14:textId="77777777" w:rsidR="006D13CB" w:rsidRDefault="006D13CB" w:rsidP="00AE34DB"/>
    <w:p w14:paraId="522B2291" w14:textId="77777777" w:rsidR="006D13CB" w:rsidRDefault="006D13CB" w:rsidP="00AE34DB"/>
    <w:p w14:paraId="5BD9F508" w14:textId="77777777" w:rsidR="006D13CB" w:rsidRDefault="006D13CB" w:rsidP="00AE34DB"/>
    <w:p w14:paraId="539A245F" w14:textId="77777777" w:rsidR="006D13CB" w:rsidRDefault="006D13CB"/>
    <w:p w14:paraId="5B724300" w14:textId="77777777" w:rsidR="006D13CB" w:rsidRDefault="006D13CB"/>
  </w:footnote>
  <w:footnote w:type="continuationSeparator" w:id="0">
    <w:p w14:paraId="7F605590" w14:textId="77777777" w:rsidR="006D13CB" w:rsidRDefault="006D13CB" w:rsidP="00AE34DB">
      <w:r>
        <w:continuationSeparator/>
      </w:r>
    </w:p>
    <w:p w14:paraId="2DBF7212" w14:textId="77777777" w:rsidR="006D13CB" w:rsidRDefault="006D13CB" w:rsidP="00AE34DB"/>
    <w:p w14:paraId="2487E0A7" w14:textId="77777777" w:rsidR="006D13CB" w:rsidRDefault="006D13CB" w:rsidP="00AE34DB"/>
    <w:p w14:paraId="0BC21E6B" w14:textId="77777777" w:rsidR="006D13CB" w:rsidRDefault="006D13CB" w:rsidP="00AE34DB"/>
    <w:p w14:paraId="3115A7BE" w14:textId="77777777" w:rsidR="006D13CB" w:rsidRDefault="006D13CB" w:rsidP="00AE34DB"/>
    <w:p w14:paraId="26D0F8B2" w14:textId="77777777" w:rsidR="006D13CB" w:rsidRDefault="006D13CB" w:rsidP="00AE34DB"/>
    <w:p w14:paraId="39E181E2" w14:textId="77777777" w:rsidR="006D13CB" w:rsidRDefault="006D13CB" w:rsidP="00AE34DB"/>
    <w:p w14:paraId="1B407DF1" w14:textId="77777777" w:rsidR="006D13CB" w:rsidRDefault="006D13CB" w:rsidP="00AE34DB"/>
    <w:p w14:paraId="142C3AEE" w14:textId="77777777" w:rsidR="006D13CB" w:rsidRDefault="006D13CB" w:rsidP="00AE34DB"/>
    <w:p w14:paraId="7FDD6EA9" w14:textId="77777777" w:rsidR="006D13CB" w:rsidRDefault="006D13CB" w:rsidP="00AE34DB"/>
    <w:p w14:paraId="6CEB3E0E" w14:textId="77777777" w:rsidR="006D13CB" w:rsidRDefault="006D13CB" w:rsidP="00AE34DB"/>
    <w:p w14:paraId="17B8983F" w14:textId="77777777" w:rsidR="006D13CB" w:rsidRDefault="006D13CB" w:rsidP="00AE34DB"/>
    <w:p w14:paraId="1FB577CA" w14:textId="77777777" w:rsidR="006D13CB" w:rsidRDefault="006D13CB" w:rsidP="00AE34DB"/>
    <w:p w14:paraId="0FC13E21" w14:textId="77777777" w:rsidR="006D13CB" w:rsidRDefault="006D13CB" w:rsidP="00AE34DB"/>
    <w:p w14:paraId="03791EE1" w14:textId="77777777" w:rsidR="006D13CB" w:rsidRDefault="006D13CB" w:rsidP="00AE34DB"/>
    <w:p w14:paraId="58A25BA1" w14:textId="77777777" w:rsidR="006D13CB" w:rsidRDefault="006D13CB" w:rsidP="00AE34DB"/>
    <w:p w14:paraId="67A20AAD" w14:textId="77777777" w:rsidR="006D13CB" w:rsidRDefault="006D13CB" w:rsidP="00AE34DB"/>
    <w:p w14:paraId="4E806ADC" w14:textId="77777777" w:rsidR="006D13CB" w:rsidRDefault="006D13CB" w:rsidP="00AE34DB"/>
    <w:p w14:paraId="2F9055DC" w14:textId="77777777" w:rsidR="006D13CB" w:rsidRDefault="006D13CB" w:rsidP="00AE34DB"/>
    <w:p w14:paraId="4F3AADE4" w14:textId="77777777" w:rsidR="006D13CB" w:rsidRDefault="006D13CB" w:rsidP="00AE34DB"/>
    <w:p w14:paraId="192DDCEC" w14:textId="77777777" w:rsidR="006D13CB" w:rsidRDefault="006D13CB" w:rsidP="00AE34DB"/>
    <w:p w14:paraId="0F80FC17" w14:textId="77777777" w:rsidR="006D13CB" w:rsidRDefault="006D13CB" w:rsidP="00AE34DB"/>
    <w:p w14:paraId="6253B43A" w14:textId="77777777" w:rsidR="006D13CB" w:rsidRDefault="006D13CB" w:rsidP="00AE34DB"/>
    <w:p w14:paraId="403605EA" w14:textId="77777777" w:rsidR="006D13CB" w:rsidRDefault="006D13CB" w:rsidP="00AE34DB"/>
    <w:p w14:paraId="738DAA9C" w14:textId="77777777" w:rsidR="006D13CB" w:rsidRDefault="006D13CB" w:rsidP="00AE34DB"/>
    <w:p w14:paraId="1CD72340" w14:textId="77777777" w:rsidR="006D13CB" w:rsidRDefault="006D13CB" w:rsidP="00AE34DB"/>
    <w:p w14:paraId="04701C67" w14:textId="77777777" w:rsidR="006D13CB" w:rsidRDefault="006D13CB" w:rsidP="00AE34DB"/>
    <w:p w14:paraId="5BFE6033" w14:textId="77777777" w:rsidR="006D13CB" w:rsidRDefault="006D13CB" w:rsidP="00AE34DB"/>
    <w:p w14:paraId="48BD7AFD" w14:textId="77777777" w:rsidR="006D13CB" w:rsidRDefault="006D13CB" w:rsidP="00AE34DB"/>
    <w:p w14:paraId="28241C6B" w14:textId="77777777" w:rsidR="006D13CB" w:rsidRDefault="006D13CB" w:rsidP="00AE34DB"/>
    <w:p w14:paraId="0C630CEA" w14:textId="77777777" w:rsidR="006D13CB" w:rsidRDefault="006D13CB" w:rsidP="00AE34DB"/>
    <w:p w14:paraId="4EF330E4" w14:textId="77777777" w:rsidR="006D13CB" w:rsidRDefault="006D13CB"/>
    <w:p w14:paraId="62A78A65" w14:textId="77777777" w:rsidR="006D13CB" w:rsidRDefault="006D1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5"/>
      <w:gridCol w:w="3766"/>
      <w:gridCol w:w="4608"/>
    </w:tblGrid>
    <w:tr w:rsidR="006F1B43" w:rsidRPr="00F0546F" w14:paraId="63D4B1E2" w14:textId="77777777" w:rsidTr="003F2369">
      <w:trPr>
        <w:trHeight w:val="340"/>
      </w:trPr>
      <w:tc>
        <w:tcPr>
          <w:tcW w:w="1265" w:type="dxa"/>
          <w:vMerge w:val="restart"/>
        </w:tcPr>
        <w:p w14:paraId="769DD726" w14:textId="77777777" w:rsidR="006F1B43" w:rsidRPr="00F0546F" w:rsidRDefault="006F1B43" w:rsidP="00B94948">
          <w:pPr>
            <w:pStyle w:val="CAPALERAUF"/>
          </w:pPr>
          <w:r w:rsidRPr="00056A37">
            <w:rPr>
              <w:rFonts w:cs="Arial"/>
              <w:noProof/>
              <w:lang w:val="es-ES"/>
            </w:rPr>
            <w:drawing>
              <wp:anchor distT="0" distB="0" distL="114300" distR="114300" simplePos="0" relativeHeight="251671040" behindDoc="0" locked="0" layoutInCell="1" allowOverlap="1" wp14:anchorId="7B63E28F" wp14:editId="41F7806F">
                <wp:simplePos x="0" y="0"/>
                <wp:positionH relativeFrom="column">
                  <wp:posOffset>-20955</wp:posOffset>
                </wp:positionH>
                <wp:positionV relativeFrom="paragraph">
                  <wp:posOffset>27940</wp:posOffset>
                </wp:positionV>
                <wp:extent cx="704850" cy="704850"/>
                <wp:effectExtent l="0" t="0" r="0" b="0"/>
                <wp:wrapNone/>
                <wp:docPr id="9" name="Imagen 9" descr="logo_insti_definitiu_fons_transparent_PET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insti_definitiu_fons_transparent_PET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66" w:type="dxa"/>
          <w:tcBorders>
            <w:right w:val="nil"/>
          </w:tcBorders>
          <w:vAlign w:val="center"/>
        </w:tcPr>
        <w:p w14:paraId="2053B568" w14:textId="46BFE345" w:rsidR="006F1B43" w:rsidRPr="00E516A5" w:rsidRDefault="006F1B43" w:rsidP="00B94948">
          <w:pPr>
            <w:pStyle w:val="NormalMdul"/>
          </w:pPr>
          <w:r w:rsidRPr="00E516A5">
            <w:t>M</w:t>
          </w:r>
          <w:r w:rsidR="00482136">
            <w:t>2/M10</w:t>
          </w:r>
          <w:r w:rsidRPr="00E516A5">
            <w:t xml:space="preserve">: </w:t>
          </w:r>
          <w:r w:rsidR="00482136">
            <w:t>Bases de dades</w:t>
          </w:r>
        </w:p>
      </w:tc>
      <w:tc>
        <w:tcPr>
          <w:tcW w:w="4608" w:type="dxa"/>
          <w:tcBorders>
            <w:left w:val="nil"/>
          </w:tcBorders>
          <w:vAlign w:val="center"/>
        </w:tcPr>
        <w:p w14:paraId="46632023" w14:textId="1C55687D" w:rsidR="006F1B43" w:rsidRPr="00E516A5" w:rsidRDefault="00615F1E" w:rsidP="00B94948">
          <w:pPr>
            <w:pStyle w:val="NormalUFiNF"/>
          </w:pPr>
          <w:r w:rsidRPr="00615F1E">
            <w:t>UF2 - Llenguatges SQL, DML i DDL</w:t>
          </w:r>
        </w:p>
      </w:tc>
    </w:tr>
    <w:tr w:rsidR="00434E03" w:rsidRPr="00F0546F" w14:paraId="1905E454" w14:textId="77777777" w:rsidTr="00615F1E">
      <w:trPr>
        <w:trHeight w:val="340"/>
      </w:trPr>
      <w:tc>
        <w:tcPr>
          <w:tcW w:w="1265" w:type="dxa"/>
          <w:vMerge/>
          <w:vAlign w:val="center"/>
        </w:tcPr>
        <w:p w14:paraId="71B91CC4" w14:textId="77777777" w:rsidR="00434E03" w:rsidRPr="00F0546F" w:rsidRDefault="00434E03" w:rsidP="00AE34DB">
          <w:pPr>
            <w:pStyle w:val="CAPALERAUF"/>
          </w:pPr>
        </w:p>
      </w:tc>
      <w:tc>
        <w:tcPr>
          <w:tcW w:w="8374" w:type="dxa"/>
          <w:gridSpan w:val="2"/>
          <w:shd w:val="clear" w:color="auto" w:fill="D6E3BC" w:themeFill="accent3" w:themeFillTint="66"/>
          <w:vAlign w:val="center"/>
        </w:tcPr>
        <w:p w14:paraId="65917A18" w14:textId="47CAEAEB" w:rsidR="00434E03" w:rsidRPr="00E40720" w:rsidRDefault="006F1B43" w:rsidP="00B94948">
          <w:pPr>
            <w:pStyle w:val="NormalUFiNF"/>
          </w:pPr>
          <w:r w:rsidRPr="00E40720">
            <w:t>NF</w:t>
          </w:r>
          <w:r>
            <w:t>1</w:t>
          </w:r>
          <w:r w:rsidRPr="00E40720">
            <w:t xml:space="preserve">: </w:t>
          </w:r>
          <w:r w:rsidR="00615F1E" w:rsidRPr="00615F1E">
            <w:t>Consultes SQL - ORACLE i MySQL</w:t>
          </w:r>
        </w:p>
      </w:tc>
    </w:tr>
    <w:tr w:rsidR="00434E03" w:rsidRPr="00F0546F" w14:paraId="011BA05F" w14:textId="77777777" w:rsidTr="00615F1E">
      <w:trPr>
        <w:trHeight w:val="340"/>
      </w:trPr>
      <w:tc>
        <w:tcPr>
          <w:tcW w:w="1265" w:type="dxa"/>
          <w:vMerge/>
          <w:shd w:val="clear" w:color="auto" w:fill="333399"/>
          <w:vAlign w:val="center"/>
        </w:tcPr>
        <w:p w14:paraId="12153CCA" w14:textId="77777777" w:rsidR="00434E03" w:rsidRPr="00F0546F" w:rsidRDefault="00434E03" w:rsidP="00D91DF7">
          <w:pPr>
            <w:pStyle w:val="CAPALERAACTIVITAT"/>
            <w:jc w:val="right"/>
          </w:pPr>
        </w:p>
      </w:tc>
      <w:tc>
        <w:tcPr>
          <w:tcW w:w="8374" w:type="dxa"/>
          <w:gridSpan w:val="2"/>
          <w:shd w:val="clear" w:color="auto" w:fill="C2D69B" w:themeFill="accent3" w:themeFillTint="99"/>
          <w:vAlign w:val="center"/>
        </w:tcPr>
        <w:p w14:paraId="53C9D5CB" w14:textId="1AFBCA0D" w:rsidR="00434E03" w:rsidRPr="00E40720" w:rsidRDefault="006F1B43" w:rsidP="00517587">
          <w:pPr>
            <w:pStyle w:val="NormalUFiNF"/>
          </w:pPr>
          <w:r>
            <w:t>A</w:t>
          </w:r>
          <w:r w:rsidR="00517587">
            <w:t>ctivitat</w:t>
          </w:r>
          <w:r w:rsidR="003A101D">
            <w:t xml:space="preserve"> </w:t>
          </w:r>
          <w:r w:rsidR="00482136">
            <w:t>Enseny</w:t>
          </w:r>
          <w:r w:rsidR="003A101D">
            <w:t>a</w:t>
          </w:r>
          <w:r w:rsidR="00482136">
            <w:t>me</w:t>
          </w:r>
          <w:r w:rsidR="003A101D">
            <w:t>n</w:t>
          </w:r>
          <w:r w:rsidR="00482136">
            <w:t>t</w:t>
          </w:r>
          <w:r w:rsidR="003A101D">
            <w:t xml:space="preserve"> </w:t>
          </w:r>
          <w:r w:rsidR="00482136">
            <w:t>Aprenentatge</w:t>
          </w:r>
          <w:r w:rsidR="00517587">
            <w:t xml:space="preserve"> </w:t>
          </w:r>
          <w:r w:rsidR="00FB2556">
            <w:t>2</w:t>
          </w:r>
          <w:r>
            <w:t xml:space="preserve">: </w:t>
          </w:r>
          <w:r w:rsidR="00FB2556">
            <w:t>Consultes SQL bàsiques</w:t>
          </w:r>
        </w:p>
      </w:tc>
    </w:tr>
  </w:tbl>
  <w:p w14:paraId="61572BDF" w14:textId="77777777" w:rsidR="00583C5F" w:rsidRDefault="00583C5F" w:rsidP="001039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1701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1984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268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551"/>
      </w:pPr>
    </w:lvl>
  </w:abstractNum>
  <w:abstractNum w:abstractNumId="2" w15:restartNumberingAfterBreak="0">
    <w:nsid w:val="00000003"/>
    <w:multiLevelType w:val="multilevel"/>
    <w:tmpl w:val="00000003"/>
    <w:name w:val="WW8Num7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11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13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9" w15:restartNumberingAfterBreak="0">
    <w:nsid w:val="06396B75"/>
    <w:multiLevelType w:val="hybridMultilevel"/>
    <w:tmpl w:val="46BAE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6883A4D"/>
    <w:multiLevelType w:val="hybridMultilevel"/>
    <w:tmpl w:val="9B823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1534F"/>
    <w:multiLevelType w:val="hybridMultilevel"/>
    <w:tmpl w:val="E7D4505C"/>
    <w:lvl w:ilvl="0" w:tplc="5C7EA618">
      <w:start w:val="1"/>
      <w:numFmt w:val="bullet"/>
      <w:pStyle w:val="Normalvinyete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7C2A66"/>
    <w:multiLevelType w:val="hybridMultilevel"/>
    <w:tmpl w:val="AF223758"/>
    <w:lvl w:ilvl="0" w:tplc="516E5786">
      <w:start w:val="1"/>
      <w:numFmt w:val="bullet"/>
      <w:pStyle w:val="Normalpru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67876"/>
    <w:multiLevelType w:val="hybridMultilevel"/>
    <w:tmpl w:val="95E86DF0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3522FD"/>
    <w:multiLevelType w:val="hybridMultilevel"/>
    <w:tmpl w:val="E4E6E51E"/>
    <w:lvl w:ilvl="0" w:tplc="4CBC2688">
      <w:start w:val="1"/>
      <w:numFmt w:val="bullet"/>
      <w:lvlText w:val=""/>
      <w:lvlJc w:val="left"/>
      <w:pPr>
        <w:tabs>
          <w:tab w:val="num" w:pos="397"/>
        </w:tabs>
        <w:ind w:left="39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CD59A5"/>
    <w:multiLevelType w:val="hybridMultilevel"/>
    <w:tmpl w:val="B2482B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F123C31"/>
    <w:multiLevelType w:val="multilevel"/>
    <w:tmpl w:val="B0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E5366"/>
    <w:multiLevelType w:val="hybridMultilevel"/>
    <w:tmpl w:val="8EE8D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50F2E"/>
    <w:multiLevelType w:val="hybridMultilevel"/>
    <w:tmpl w:val="2D66ED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65A21"/>
    <w:multiLevelType w:val="hybridMultilevel"/>
    <w:tmpl w:val="0A18B44A"/>
    <w:lvl w:ilvl="0" w:tplc="FE9663A6">
      <w:start w:val="1"/>
      <w:numFmt w:val="lowerLetter"/>
      <w:pStyle w:val="NormalLletre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752FD"/>
    <w:multiLevelType w:val="hybridMultilevel"/>
    <w:tmpl w:val="041C22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4404B"/>
    <w:multiLevelType w:val="hybridMultilevel"/>
    <w:tmpl w:val="9CDE6EAA"/>
    <w:lvl w:ilvl="0" w:tplc="045ECF96">
      <w:start w:val="1"/>
      <w:numFmt w:val="decimal"/>
      <w:pStyle w:val="NormalNumeros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06AF1"/>
    <w:multiLevelType w:val="hybridMultilevel"/>
    <w:tmpl w:val="C636BBD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804E38"/>
    <w:multiLevelType w:val="hybridMultilevel"/>
    <w:tmpl w:val="0F26788E"/>
    <w:lvl w:ilvl="0" w:tplc="80B88688">
      <w:start w:val="1"/>
      <w:numFmt w:val="bullet"/>
      <w:pStyle w:val="Normalvinyetes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D6643A"/>
    <w:multiLevelType w:val="hybridMultilevel"/>
    <w:tmpl w:val="B38A5064"/>
    <w:lvl w:ilvl="0" w:tplc="37BEC630">
      <w:start w:val="1"/>
      <w:numFmt w:val="bullet"/>
      <w:pStyle w:val="VINYET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335C6B"/>
    <w:multiLevelType w:val="hybridMultilevel"/>
    <w:tmpl w:val="83E09D6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606BE"/>
    <w:multiLevelType w:val="hybridMultilevel"/>
    <w:tmpl w:val="B63CB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06F59"/>
    <w:multiLevelType w:val="multilevel"/>
    <w:tmpl w:val="0B2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2142C"/>
    <w:multiLevelType w:val="hybridMultilevel"/>
    <w:tmpl w:val="3BD4C69E"/>
    <w:lvl w:ilvl="0" w:tplc="23E6AB4C">
      <w:start w:val="1"/>
      <w:numFmt w:val="bullet"/>
      <w:pStyle w:val="vinyetes0"/>
      <w:lvlText w:val=""/>
      <w:lvlJc w:val="left"/>
      <w:pPr>
        <w:tabs>
          <w:tab w:val="num" w:pos="227"/>
        </w:tabs>
        <w:ind w:left="170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77FF4"/>
    <w:multiLevelType w:val="hybridMultilevel"/>
    <w:tmpl w:val="17989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362F7"/>
    <w:multiLevelType w:val="hybridMultilevel"/>
    <w:tmpl w:val="F5625142"/>
    <w:lvl w:ilvl="0" w:tplc="4CBC2688">
      <w:start w:val="1"/>
      <w:numFmt w:val="bullet"/>
      <w:lvlText w:val=""/>
      <w:lvlJc w:val="left"/>
      <w:pPr>
        <w:tabs>
          <w:tab w:val="num" w:pos="397"/>
        </w:tabs>
        <w:ind w:left="397" w:hanging="227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C2A31"/>
    <w:multiLevelType w:val="hybridMultilevel"/>
    <w:tmpl w:val="1AFA5DDC"/>
    <w:lvl w:ilvl="0" w:tplc="4CBC2688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05F5A"/>
    <w:multiLevelType w:val="hybridMultilevel"/>
    <w:tmpl w:val="8C3A31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31"/>
  </w:num>
  <w:num w:numId="5">
    <w:abstractNumId w:val="14"/>
  </w:num>
  <w:num w:numId="6">
    <w:abstractNumId w:val="30"/>
  </w:num>
  <w:num w:numId="7">
    <w:abstractNumId w:val="18"/>
  </w:num>
  <w:num w:numId="8">
    <w:abstractNumId w:val="15"/>
  </w:num>
  <w:num w:numId="9">
    <w:abstractNumId w:val="32"/>
  </w:num>
  <w:num w:numId="10">
    <w:abstractNumId w:val="9"/>
  </w:num>
  <w:num w:numId="11">
    <w:abstractNumId w:val="24"/>
  </w:num>
  <w:num w:numId="12">
    <w:abstractNumId w:val="1"/>
  </w:num>
  <w:num w:numId="13">
    <w:abstractNumId w:val="2"/>
  </w:num>
  <w:num w:numId="14">
    <w:abstractNumId w:val="29"/>
  </w:num>
  <w:num w:numId="15">
    <w:abstractNumId w:val="17"/>
  </w:num>
  <w:num w:numId="16">
    <w:abstractNumId w:val="10"/>
  </w:num>
  <w:num w:numId="17">
    <w:abstractNumId w:val="26"/>
  </w:num>
  <w:num w:numId="18">
    <w:abstractNumId w:val="11"/>
  </w:num>
  <w:num w:numId="19">
    <w:abstractNumId w:val="23"/>
  </w:num>
  <w:num w:numId="20">
    <w:abstractNumId w:val="20"/>
  </w:num>
  <w:num w:numId="21">
    <w:abstractNumId w:val="19"/>
  </w:num>
  <w:num w:numId="22">
    <w:abstractNumId w:val="16"/>
  </w:num>
  <w:num w:numId="23">
    <w:abstractNumId w:val="27"/>
  </w:num>
  <w:num w:numId="24">
    <w:abstractNumId w:val="11"/>
  </w:num>
  <w:num w:numId="25">
    <w:abstractNumId w:val="11"/>
  </w:num>
  <w:num w:numId="26">
    <w:abstractNumId w:val="11"/>
  </w:num>
  <w:num w:numId="27">
    <w:abstractNumId w:val="28"/>
  </w:num>
  <w:num w:numId="28">
    <w:abstractNumId w:val="28"/>
  </w:num>
  <w:num w:numId="29">
    <w:abstractNumId w:val="22"/>
  </w:num>
  <w:num w:numId="30">
    <w:abstractNumId w:val="21"/>
  </w:num>
  <w:num w:numId="31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A39"/>
    <w:rsid w:val="000125C3"/>
    <w:rsid w:val="00014173"/>
    <w:rsid w:val="0002665B"/>
    <w:rsid w:val="0003753B"/>
    <w:rsid w:val="0004107F"/>
    <w:rsid w:val="00051A2A"/>
    <w:rsid w:val="000525C8"/>
    <w:rsid w:val="000574EA"/>
    <w:rsid w:val="00063A22"/>
    <w:rsid w:val="0007201F"/>
    <w:rsid w:val="00080BC0"/>
    <w:rsid w:val="00090F58"/>
    <w:rsid w:val="00091FF7"/>
    <w:rsid w:val="000A1AA9"/>
    <w:rsid w:val="000A710B"/>
    <w:rsid w:val="000A7790"/>
    <w:rsid w:val="000B0E2A"/>
    <w:rsid w:val="000B1621"/>
    <w:rsid w:val="000B58DD"/>
    <w:rsid w:val="000C17CA"/>
    <w:rsid w:val="000C44B9"/>
    <w:rsid w:val="000D22B2"/>
    <w:rsid w:val="000D743C"/>
    <w:rsid w:val="000D7CE1"/>
    <w:rsid w:val="000E2089"/>
    <w:rsid w:val="000F2F61"/>
    <w:rsid w:val="000F4ADB"/>
    <w:rsid w:val="000F6E12"/>
    <w:rsid w:val="001011C8"/>
    <w:rsid w:val="001039EB"/>
    <w:rsid w:val="0011601C"/>
    <w:rsid w:val="00120D6E"/>
    <w:rsid w:val="001262FE"/>
    <w:rsid w:val="00137DE5"/>
    <w:rsid w:val="0014470C"/>
    <w:rsid w:val="001462B5"/>
    <w:rsid w:val="00161D66"/>
    <w:rsid w:val="00165C12"/>
    <w:rsid w:val="00167E5B"/>
    <w:rsid w:val="00171951"/>
    <w:rsid w:val="001719C5"/>
    <w:rsid w:val="00173D31"/>
    <w:rsid w:val="00183E10"/>
    <w:rsid w:val="00187913"/>
    <w:rsid w:val="0019129B"/>
    <w:rsid w:val="00192EA8"/>
    <w:rsid w:val="001A3CA7"/>
    <w:rsid w:val="001A58E6"/>
    <w:rsid w:val="001B24DF"/>
    <w:rsid w:val="001B2A13"/>
    <w:rsid w:val="001B58AF"/>
    <w:rsid w:val="001C4C75"/>
    <w:rsid w:val="001D35A0"/>
    <w:rsid w:val="001E59A5"/>
    <w:rsid w:val="001E651F"/>
    <w:rsid w:val="001F0E3C"/>
    <w:rsid w:val="00201BAC"/>
    <w:rsid w:val="00225377"/>
    <w:rsid w:val="0022729B"/>
    <w:rsid w:val="002312A6"/>
    <w:rsid w:val="00234896"/>
    <w:rsid w:val="00241EAD"/>
    <w:rsid w:val="00246C08"/>
    <w:rsid w:val="002514DD"/>
    <w:rsid w:val="002546D6"/>
    <w:rsid w:val="00257172"/>
    <w:rsid w:val="00266998"/>
    <w:rsid w:val="00267D41"/>
    <w:rsid w:val="00267F8C"/>
    <w:rsid w:val="00274E30"/>
    <w:rsid w:val="0027585B"/>
    <w:rsid w:val="002768E0"/>
    <w:rsid w:val="00281187"/>
    <w:rsid w:val="00291917"/>
    <w:rsid w:val="00291A11"/>
    <w:rsid w:val="002921B2"/>
    <w:rsid w:val="002976B3"/>
    <w:rsid w:val="002A2A87"/>
    <w:rsid w:val="002B78C4"/>
    <w:rsid w:val="002C2A39"/>
    <w:rsid w:val="002C4D4C"/>
    <w:rsid w:val="002C576B"/>
    <w:rsid w:val="002D0946"/>
    <w:rsid w:val="002E3DCC"/>
    <w:rsid w:val="002E4BCA"/>
    <w:rsid w:val="002E5B6D"/>
    <w:rsid w:val="002E6FF7"/>
    <w:rsid w:val="002E70B9"/>
    <w:rsid w:val="002F5781"/>
    <w:rsid w:val="002F62EF"/>
    <w:rsid w:val="002F791F"/>
    <w:rsid w:val="002F7D2F"/>
    <w:rsid w:val="003016C4"/>
    <w:rsid w:val="0031552E"/>
    <w:rsid w:val="00316AFF"/>
    <w:rsid w:val="00325151"/>
    <w:rsid w:val="00325644"/>
    <w:rsid w:val="00336960"/>
    <w:rsid w:val="00337772"/>
    <w:rsid w:val="003418A0"/>
    <w:rsid w:val="00345DF8"/>
    <w:rsid w:val="0034650D"/>
    <w:rsid w:val="00346664"/>
    <w:rsid w:val="003656D8"/>
    <w:rsid w:val="0036605D"/>
    <w:rsid w:val="0037638B"/>
    <w:rsid w:val="00376BAB"/>
    <w:rsid w:val="00385C98"/>
    <w:rsid w:val="00393F1C"/>
    <w:rsid w:val="003A101D"/>
    <w:rsid w:val="003A2134"/>
    <w:rsid w:val="003A44A4"/>
    <w:rsid w:val="003B2517"/>
    <w:rsid w:val="003B7112"/>
    <w:rsid w:val="003C44C8"/>
    <w:rsid w:val="003C677E"/>
    <w:rsid w:val="003D2C38"/>
    <w:rsid w:val="003E18E4"/>
    <w:rsid w:val="003E1B9E"/>
    <w:rsid w:val="003E4F10"/>
    <w:rsid w:val="003F2369"/>
    <w:rsid w:val="003F7129"/>
    <w:rsid w:val="00401211"/>
    <w:rsid w:val="00405F1A"/>
    <w:rsid w:val="004148AD"/>
    <w:rsid w:val="00415BC2"/>
    <w:rsid w:val="0041733B"/>
    <w:rsid w:val="00425CEC"/>
    <w:rsid w:val="00434E03"/>
    <w:rsid w:val="004475D9"/>
    <w:rsid w:val="0045069B"/>
    <w:rsid w:val="00455A1C"/>
    <w:rsid w:val="00482136"/>
    <w:rsid w:val="00486906"/>
    <w:rsid w:val="004A0396"/>
    <w:rsid w:val="004A6D9C"/>
    <w:rsid w:val="004B060F"/>
    <w:rsid w:val="004B671B"/>
    <w:rsid w:val="004D4B9B"/>
    <w:rsid w:val="004D7407"/>
    <w:rsid w:val="004D74C8"/>
    <w:rsid w:val="004F4594"/>
    <w:rsid w:val="004F7535"/>
    <w:rsid w:val="00505462"/>
    <w:rsid w:val="00517587"/>
    <w:rsid w:val="00521048"/>
    <w:rsid w:val="0053530D"/>
    <w:rsid w:val="00544617"/>
    <w:rsid w:val="00550082"/>
    <w:rsid w:val="00555A00"/>
    <w:rsid w:val="005562F8"/>
    <w:rsid w:val="005638FE"/>
    <w:rsid w:val="00583A89"/>
    <w:rsid w:val="00583C5F"/>
    <w:rsid w:val="005858F4"/>
    <w:rsid w:val="005955CA"/>
    <w:rsid w:val="005C4871"/>
    <w:rsid w:val="005C76A5"/>
    <w:rsid w:val="005D6973"/>
    <w:rsid w:val="005E0DF2"/>
    <w:rsid w:val="005E1503"/>
    <w:rsid w:val="005E62F3"/>
    <w:rsid w:val="005F5073"/>
    <w:rsid w:val="00601212"/>
    <w:rsid w:val="00610BB8"/>
    <w:rsid w:val="00615F1E"/>
    <w:rsid w:val="00626424"/>
    <w:rsid w:val="00627B9B"/>
    <w:rsid w:val="00631A2E"/>
    <w:rsid w:val="006332FB"/>
    <w:rsid w:val="006337CA"/>
    <w:rsid w:val="00635CF6"/>
    <w:rsid w:val="00635F37"/>
    <w:rsid w:val="0065124B"/>
    <w:rsid w:val="00655A48"/>
    <w:rsid w:val="006601C4"/>
    <w:rsid w:val="006650ED"/>
    <w:rsid w:val="00673412"/>
    <w:rsid w:val="006743F0"/>
    <w:rsid w:val="006771DE"/>
    <w:rsid w:val="006857CE"/>
    <w:rsid w:val="00696BF6"/>
    <w:rsid w:val="006A11A1"/>
    <w:rsid w:val="006A3E9B"/>
    <w:rsid w:val="006A5D11"/>
    <w:rsid w:val="006B26CA"/>
    <w:rsid w:val="006D13CB"/>
    <w:rsid w:val="006D6DB6"/>
    <w:rsid w:val="006E33CF"/>
    <w:rsid w:val="006F0FE2"/>
    <w:rsid w:val="006F1B43"/>
    <w:rsid w:val="0070677F"/>
    <w:rsid w:val="00715400"/>
    <w:rsid w:val="00715510"/>
    <w:rsid w:val="00720C44"/>
    <w:rsid w:val="00724E71"/>
    <w:rsid w:val="0072624E"/>
    <w:rsid w:val="00731B63"/>
    <w:rsid w:val="0075406B"/>
    <w:rsid w:val="00761C09"/>
    <w:rsid w:val="00762F6E"/>
    <w:rsid w:val="00771810"/>
    <w:rsid w:val="0077259E"/>
    <w:rsid w:val="007751A4"/>
    <w:rsid w:val="007806C7"/>
    <w:rsid w:val="00781CD5"/>
    <w:rsid w:val="007943DC"/>
    <w:rsid w:val="007953F1"/>
    <w:rsid w:val="0079569C"/>
    <w:rsid w:val="007A031A"/>
    <w:rsid w:val="007B3F49"/>
    <w:rsid w:val="007B6A17"/>
    <w:rsid w:val="007C0081"/>
    <w:rsid w:val="007C0E9E"/>
    <w:rsid w:val="007C2E36"/>
    <w:rsid w:val="007D2977"/>
    <w:rsid w:val="007D6E18"/>
    <w:rsid w:val="007E19F2"/>
    <w:rsid w:val="007E4FC7"/>
    <w:rsid w:val="007E63A2"/>
    <w:rsid w:val="007F0CB8"/>
    <w:rsid w:val="007F1274"/>
    <w:rsid w:val="007F71F0"/>
    <w:rsid w:val="00803E98"/>
    <w:rsid w:val="008060DC"/>
    <w:rsid w:val="00806562"/>
    <w:rsid w:val="0081088F"/>
    <w:rsid w:val="0081215E"/>
    <w:rsid w:val="00813443"/>
    <w:rsid w:val="00817531"/>
    <w:rsid w:val="00821A6C"/>
    <w:rsid w:val="00830A76"/>
    <w:rsid w:val="00832780"/>
    <w:rsid w:val="008413F0"/>
    <w:rsid w:val="00842963"/>
    <w:rsid w:val="00843366"/>
    <w:rsid w:val="008460BA"/>
    <w:rsid w:val="008503D8"/>
    <w:rsid w:val="008559DD"/>
    <w:rsid w:val="00856307"/>
    <w:rsid w:val="00894179"/>
    <w:rsid w:val="008947DB"/>
    <w:rsid w:val="00894F04"/>
    <w:rsid w:val="00896DD3"/>
    <w:rsid w:val="008A2833"/>
    <w:rsid w:val="008A4699"/>
    <w:rsid w:val="008C110F"/>
    <w:rsid w:val="008D19FE"/>
    <w:rsid w:val="008D342C"/>
    <w:rsid w:val="008E1BA9"/>
    <w:rsid w:val="008E3156"/>
    <w:rsid w:val="008E4C6A"/>
    <w:rsid w:val="00900AE0"/>
    <w:rsid w:val="009019A6"/>
    <w:rsid w:val="009051F7"/>
    <w:rsid w:val="00907305"/>
    <w:rsid w:val="00911A97"/>
    <w:rsid w:val="00913A42"/>
    <w:rsid w:val="009208BA"/>
    <w:rsid w:val="009258B8"/>
    <w:rsid w:val="009264BB"/>
    <w:rsid w:val="00926CF9"/>
    <w:rsid w:val="00941BCD"/>
    <w:rsid w:val="00944E5F"/>
    <w:rsid w:val="009539FD"/>
    <w:rsid w:val="00953EBC"/>
    <w:rsid w:val="009559F4"/>
    <w:rsid w:val="009636F1"/>
    <w:rsid w:val="00963748"/>
    <w:rsid w:val="00967704"/>
    <w:rsid w:val="0097229E"/>
    <w:rsid w:val="009727F7"/>
    <w:rsid w:val="00974BBE"/>
    <w:rsid w:val="00994543"/>
    <w:rsid w:val="0099604B"/>
    <w:rsid w:val="00996C6F"/>
    <w:rsid w:val="009A7181"/>
    <w:rsid w:val="009A7FB3"/>
    <w:rsid w:val="009B4826"/>
    <w:rsid w:val="009C740F"/>
    <w:rsid w:val="009D0615"/>
    <w:rsid w:val="009D196F"/>
    <w:rsid w:val="009D438F"/>
    <w:rsid w:val="009E02B3"/>
    <w:rsid w:val="009E2FF8"/>
    <w:rsid w:val="009E530B"/>
    <w:rsid w:val="009F5739"/>
    <w:rsid w:val="00A00219"/>
    <w:rsid w:val="00A0173B"/>
    <w:rsid w:val="00A04D31"/>
    <w:rsid w:val="00A06EBA"/>
    <w:rsid w:val="00A1619F"/>
    <w:rsid w:val="00A24A59"/>
    <w:rsid w:val="00A36E5D"/>
    <w:rsid w:val="00A51D2B"/>
    <w:rsid w:val="00A57ED4"/>
    <w:rsid w:val="00A645B4"/>
    <w:rsid w:val="00A73981"/>
    <w:rsid w:val="00A75513"/>
    <w:rsid w:val="00A77C4E"/>
    <w:rsid w:val="00A819B0"/>
    <w:rsid w:val="00A82765"/>
    <w:rsid w:val="00A915AA"/>
    <w:rsid w:val="00AA3611"/>
    <w:rsid w:val="00AA7C0C"/>
    <w:rsid w:val="00AB1CF5"/>
    <w:rsid w:val="00AB2645"/>
    <w:rsid w:val="00AB357A"/>
    <w:rsid w:val="00AB4378"/>
    <w:rsid w:val="00AB54E2"/>
    <w:rsid w:val="00AC1657"/>
    <w:rsid w:val="00AC77BB"/>
    <w:rsid w:val="00AC7DFB"/>
    <w:rsid w:val="00AE1BB0"/>
    <w:rsid w:val="00AE34DB"/>
    <w:rsid w:val="00AE404E"/>
    <w:rsid w:val="00AF25BE"/>
    <w:rsid w:val="00AF30DC"/>
    <w:rsid w:val="00AF3CFE"/>
    <w:rsid w:val="00AF5ECD"/>
    <w:rsid w:val="00B0608D"/>
    <w:rsid w:val="00B14CDC"/>
    <w:rsid w:val="00B2030D"/>
    <w:rsid w:val="00B20E5C"/>
    <w:rsid w:val="00B253B2"/>
    <w:rsid w:val="00B30B4A"/>
    <w:rsid w:val="00B5114F"/>
    <w:rsid w:val="00B51C51"/>
    <w:rsid w:val="00B56865"/>
    <w:rsid w:val="00B60B64"/>
    <w:rsid w:val="00B66CDC"/>
    <w:rsid w:val="00B677D9"/>
    <w:rsid w:val="00B67E5E"/>
    <w:rsid w:val="00B750E6"/>
    <w:rsid w:val="00B90535"/>
    <w:rsid w:val="00B94948"/>
    <w:rsid w:val="00BA0CF9"/>
    <w:rsid w:val="00BA27FB"/>
    <w:rsid w:val="00BB140B"/>
    <w:rsid w:val="00BC23EF"/>
    <w:rsid w:val="00BD15F6"/>
    <w:rsid w:val="00BE5422"/>
    <w:rsid w:val="00BE598C"/>
    <w:rsid w:val="00BE7497"/>
    <w:rsid w:val="00BE7F3E"/>
    <w:rsid w:val="00BF1B87"/>
    <w:rsid w:val="00BF292D"/>
    <w:rsid w:val="00BF7764"/>
    <w:rsid w:val="00C02D17"/>
    <w:rsid w:val="00C03B03"/>
    <w:rsid w:val="00C03D2B"/>
    <w:rsid w:val="00C12421"/>
    <w:rsid w:val="00C1355B"/>
    <w:rsid w:val="00C215CF"/>
    <w:rsid w:val="00C2229C"/>
    <w:rsid w:val="00C22A3F"/>
    <w:rsid w:val="00C265C0"/>
    <w:rsid w:val="00C310DC"/>
    <w:rsid w:val="00C31F20"/>
    <w:rsid w:val="00C3313C"/>
    <w:rsid w:val="00C404D1"/>
    <w:rsid w:val="00C52E35"/>
    <w:rsid w:val="00C575A7"/>
    <w:rsid w:val="00C579AE"/>
    <w:rsid w:val="00C64F9F"/>
    <w:rsid w:val="00C8584E"/>
    <w:rsid w:val="00C91C48"/>
    <w:rsid w:val="00C93D8E"/>
    <w:rsid w:val="00CB1E22"/>
    <w:rsid w:val="00CB589E"/>
    <w:rsid w:val="00CC5D28"/>
    <w:rsid w:val="00CC6731"/>
    <w:rsid w:val="00CC6D65"/>
    <w:rsid w:val="00CC7D53"/>
    <w:rsid w:val="00CD00AF"/>
    <w:rsid w:val="00CD0DB4"/>
    <w:rsid w:val="00CD502D"/>
    <w:rsid w:val="00CE3C9B"/>
    <w:rsid w:val="00CF4E57"/>
    <w:rsid w:val="00CF6B24"/>
    <w:rsid w:val="00CF6FF7"/>
    <w:rsid w:val="00D0611D"/>
    <w:rsid w:val="00D067D1"/>
    <w:rsid w:val="00D157C8"/>
    <w:rsid w:val="00D15A4E"/>
    <w:rsid w:val="00D33548"/>
    <w:rsid w:val="00D411A4"/>
    <w:rsid w:val="00D61DDB"/>
    <w:rsid w:val="00D67AA2"/>
    <w:rsid w:val="00D67D82"/>
    <w:rsid w:val="00D7100C"/>
    <w:rsid w:val="00D75450"/>
    <w:rsid w:val="00D8480D"/>
    <w:rsid w:val="00D853E1"/>
    <w:rsid w:val="00D85C69"/>
    <w:rsid w:val="00D91DF7"/>
    <w:rsid w:val="00D9301C"/>
    <w:rsid w:val="00D95686"/>
    <w:rsid w:val="00D97FF4"/>
    <w:rsid w:val="00DA09B4"/>
    <w:rsid w:val="00DA1F72"/>
    <w:rsid w:val="00DA7D52"/>
    <w:rsid w:val="00DC20C6"/>
    <w:rsid w:val="00DC55F8"/>
    <w:rsid w:val="00DD138F"/>
    <w:rsid w:val="00DE6849"/>
    <w:rsid w:val="00DF5783"/>
    <w:rsid w:val="00E01EEF"/>
    <w:rsid w:val="00E0762F"/>
    <w:rsid w:val="00E10695"/>
    <w:rsid w:val="00E10FFA"/>
    <w:rsid w:val="00E14C69"/>
    <w:rsid w:val="00E2292E"/>
    <w:rsid w:val="00E235D2"/>
    <w:rsid w:val="00E3007D"/>
    <w:rsid w:val="00E40720"/>
    <w:rsid w:val="00E516A5"/>
    <w:rsid w:val="00E56B72"/>
    <w:rsid w:val="00E62E9A"/>
    <w:rsid w:val="00E67EE3"/>
    <w:rsid w:val="00E757E4"/>
    <w:rsid w:val="00E82044"/>
    <w:rsid w:val="00E90EE1"/>
    <w:rsid w:val="00E9169D"/>
    <w:rsid w:val="00E953B7"/>
    <w:rsid w:val="00EA0A99"/>
    <w:rsid w:val="00EA1951"/>
    <w:rsid w:val="00EA3715"/>
    <w:rsid w:val="00EA70D1"/>
    <w:rsid w:val="00EC218A"/>
    <w:rsid w:val="00EC74DC"/>
    <w:rsid w:val="00EC793D"/>
    <w:rsid w:val="00ED0982"/>
    <w:rsid w:val="00ED29AE"/>
    <w:rsid w:val="00ED4029"/>
    <w:rsid w:val="00ED4D8C"/>
    <w:rsid w:val="00EE0D9F"/>
    <w:rsid w:val="00EF0032"/>
    <w:rsid w:val="00EF1496"/>
    <w:rsid w:val="00F00CB0"/>
    <w:rsid w:val="00F0546F"/>
    <w:rsid w:val="00F05DC4"/>
    <w:rsid w:val="00F145CF"/>
    <w:rsid w:val="00F151CD"/>
    <w:rsid w:val="00F1537A"/>
    <w:rsid w:val="00F213F6"/>
    <w:rsid w:val="00F339A1"/>
    <w:rsid w:val="00F35F14"/>
    <w:rsid w:val="00F4488F"/>
    <w:rsid w:val="00F45189"/>
    <w:rsid w:val="00F528E8"/>
    <w:rsid w:val="00F5465C"/>
    <w:rsid w:val="00F552B1"/>
    <w:rsid w:val="00F65A4A"/>
    <w:rsid w:val="00F76FFC"/>
    <w:rsid w:val="00F81C00"/>
    <w:rsid w:val="00F873AD"/>
    <w:rsid w:val="00F94C85"/>
    <w:rsid w:val="00FA4F9F"/>
    <w:rsid w:val="00FB1E77"/>
    <w:rsid w:val="00FB2556"/>
    <w:rsid w:val="00FB3F2F"/>
    <w:rsid w:val="00FC0E09"/>
    <w:rsid w:val="00FC6B18"/>
    <w:rsid w:val="00FD2FEE"/>
    <w:rsid w:val="00FD7189"/>
    <w:rsid w:val="00FD72B6"/>
    <w:rsid w:val="00FE12D7"/>
    <w:rsid w:val="00FE21AA"/>
    <w:rsid w:val="00FE2A02"/>
    <w:rsid w:val="00FE3BA4"/>
    <w:rsid w:val="00FE451E"/>
    <w:rsid w:val="00FF3C3C"/>
    <w:rsid w:val="00FF4559"/>
    <w:rsid w:val="00FF5601"/>
    <w:rsid w:val="00FF7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DB8088"/>
  <w15:docId w15:val="{212FEE93-5576-40BD-9428-8B5A0800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E34DB"/>
    <w:pPr>
      <w:spacing w:before="120" w:after="120"/>
      <w:jc w:val="both"/>
    </w:pPr>
    <w:rPr>
      <w:rFonts w:ascii="Arial" w:hAnsi="Arial"/>
      <w:sz w:val="22"/>
      <w:szCs w:val="22"/>
      <w:lang w:eastAsia="es-ES"/>
    </w:rPr>
  </w:style>
  <w:style w:type="paragraph" w:styleId="Ttulo1">
    <w:name w:val="heading 1"/>
    <w:basedOn w:val="Normal"/>
    <w:rsid w:val="009636F1"/>
    <w:pPr>
      <w:spacing w:before="100" w:beforeAutospacing="1" w:after="100" w:afterAutospacing="1"/>
      <w:outlineLvl w:val="0"/>
    </w:pPr>
    <w:rPr>
      <w:rFonts w:eastAsia="Arial Unicode MS" w:cs="Arial"/>
      <w:b/>
      <w:bCs/>
      <w:color w:val="000066"/>
      <w:kern w:val="36"/>
      <w:sz w:val="28"/>
      <w:szCs w:val="28"/>
    </w:rPr>
  </w:style>
  <w:style w:type="paragraph" w:styleId="Ttulo2">
    <w:name w:val="heading 2"/>
    <w:basedOn w:val="Normal"/>
    <w:rsid w:val="009636F1"/>
    <w:pPr>
      <w:spacing w:before="100" w:beforeAutospacing="1" w:after="100" w:afterAutospacing="1"/>
      <w:outlineLvl w:val="1"/>
    </w:pPr>
    <w:rPr>
      <w:rFonts w:eastAsia="Arial Unicode MS" w:cs="Arial"/>
      <w:b/>
      <w:bCs/>
      <w:color w:val="333333"/>
    </w:rPr>
  </w:style>
  <w:style w:type="paragraph" w:styleId="Ttulo3">
    <w:name w:val="heading 3"/>
    <w:basedOn w:val="Normal"/>
    <w:rsid w:val="009636F1"/>
    <w:pPr>
      <w:spacing w:before="100" w:beforeAutospacing="1" w:after="100" w:afterAutospacing="1"/>
      <w:outlineLvl w:val="2"/>
    </w:pPr>
    <w:rPr>
      <w:rFonts w:ascii="Verdana" w:eastAsia="Arial Unicode MS" w:hAnsi="Verdana" w:cs="Arial Unicode MS"/>
      <w:i/>
      <w:iCs/>
      <w:sz w:val="16"/>
      <w:szCs w:val="16"/>
    </w:rPr>
  </w:style>
  <w:style w:type="paragraph" w:styleId="Ttulo4">
    <w:name w:val="heading 4"/>
    <w:basedOn w:val="Normal"/>
    <w:rsid w:val="009636F1"/>
    <w:pPr>
      <w:spacing w:before="100" w:beforeAutospacing="1" w:after="100" w:afterAutospacing="1"/>
      <w:outlineLvl w:val="3"/>
    </w:pPr>
    <w:rPr>
      <w:rFonts w:ascii="Courier New" w:eastAsia="Arial Unicode MS" w:hAnsi="Courier New" w:cs="Courier New"/>
      <w:color w:val="0000FF"/>
      <w:sz w:val="20"/>
      <w:szCs w:val="20"/>
    </w:rPr>
  </w:style>
  <w:style w:type="paragraph" w:styleId="Ttulo5">
    <w:name w:val="heading 5"/>
    <w:basedOn w:val="Normal"/>
    <w:rsid w:val="009636F1"/>
    <w:pPr>
      <w:spacing w:before="100" w:beforeAutospacing="1" w:after="100" w:afterAutospacing="1"/>
      <w:outlineLvl w:val="4"/>
    </w:pPr>
    <w:rPr>
      <w:rFonts w:eastAsia="Arial Unicode MS" w:cs="Arial"/>
      <w:b/>
      <w:bCs/>
      <w:color w:val="33333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rsid w:val="009636F1"/>
    <w:rPr>
      <w:i/>
      <w:iCs/>
    </w:rPr>
  </w:style>
  <w:style w:type="paragraph" w:styleId="NormalWeb">
    <w:name w:val="Normal (Web)"/>
    <w:basedOn w:val="Normal"/>
    <w:rsid w:val="009636F1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character" w:styleId="Textoennegrita">
    <w:name w:val="Strong"/>
    <w:basedOn w:val="Fuentedeprrafopredeter"/>
    <w:rsid w:val="009636F1"/>
    <w:rPr>
      <w:b/>
      <w:bCs/>
    </w:rPr>
  </w:style>
  <w:style w:type="character" w:styleId="Hipervnculo">
    <w:name w:val="Hyperlink"/>
    <w:basedOn w:val="Fuentedeprrafopredeter"/>
    <w:rsid w:val="009636F1"/>
    <w:rPr>
      <w:rFonts w:ascii="Arial" w:hAnsi="Arial" w:cs="Arial" w:hint="default"/>
      <w:color w:val="000066"/>
      <w:sz w:val="20"/>
      <w:szCs w:val="20"/>
      <w:u w:val="single"/>
    </w:rPr>
  </w:style>
  <w:style w:type="character" w:customStyle="1" w:styleId="estilo11">
    <w:name w:val="estilo11"/>
    <w:basedOn w:val="Fuentedeprrafopredeter"/>
    <w:rsid w:val="009636F1"/>
    <w:rPr>
      <w:rFonts w:ascii="Courier New" w:hAnsi="Courier New" w:cs="Courier New" w:hint="default"/>
      <w:color w:val="0000FF"/>
    </w:rPr>
  </w:style>
  <w:style w:type="table" w:styleId="Tablaconcuadrcula">
    <w:name w:val="Table Grid"/>
    <w:basedOn w:val="Tablanormal"/>
    <w:uiPriority w:val="99"/>
    <w:rsid w:val="00417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ronja">
    <w:name w:val="Normal_taronja"/>
    <w:basedOn w:val="Normal"/>
    <w:rsid w:val="00D67AA2"/>
    <w:rPr>
      <w:color w:val="FF0000"/>
    </w:rPr>
  </w:style>
  <w:style w:type="paragraph" w:customStyle="1" w:styleId="Normalverd">
    <w:name w:val="Normal_verd"/>
    <w:basedOn w:val="Normaltaronja"/>
    <w:rsid w:val="00B51C51"/>
    <w:rPr>
      <w:color w:val="008000"/>
    </w:rPr>
  </w:style>
  <w:style w:type="paragraph" w:customStyle="1" w:styleId="Normallila">
    <w:name w:val="Normal_lila"/>
    <w:basedOn w:val="Normaltaronja"/>
    <w:rsid w:val="00B51C51"/>
    <w:rPr>
      <w:color w:val="800080"/>
    </w:rPr>
  </w:style>
  <w:style w:type="paragraph" w:styleId="Encabezado">
    <w:name w:val="header"/>
    <w:basedOn w:val="Normal"/>
    <w:link w:val="EncabezadoCar"/>
    <w:rsid w:val="00E62E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62E9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62E9A"/>
  </w:style>
  <w:style w:type="paragraph" w:customStyle="1" w:styleId="Normalblau">
    <w:name w:val="Normal_blau"/>
    <w:basedOn w:val="Normaltaronja"/>
    <w:rsid w:val="00B51C51"/>
    <w:rPr>
      <w:color w:val="030BB5"/>
      <w:szCs w:val="21"/>
    </w:rPr>
  </w:style>
  <w:style w:type="paragraph" w:styleId="Sangradetextonormal">
    <w:name w:val="Body Text Indent"/>
    <w:basedOn w:val="Normal"/>
    <w:rsid w:val="002E5B6D"/>
    <w:pPr>
      <w:ind w:left="708"/>
      <w:jc w:val="left"/>
    </w:pPr>
    <w:rPr>
      <w:rFonts w:ascii="Times New Roman" w:hAnsi="Times New Roman"/>
      <w:bCs/>
      <w:iCs/>
      <w:sz w:val="24"/>
      <w:szCs w:val="24"/>
    </w:rPr>
  </w:style>
  <w:style w:type="paragraph" w:styleId="Sangra2detindependiente">
    <w:name w:val="Body Text Indent 2"/>
    <w:basedOn w:val="Normal"/>
    <w:rsid w:val="002E5B6D"/>
    <w:pPr>
      <w:ind w:left="360" w:firstLine="348"/>
      <w:jc w:val="left"/>
    </w:pPr>
    <w:rPr>
      <w:rFonts w:ascii="Times New Roman" w:hAnsi="Times New Roman"/>
      <w:bCs/>
      <w:iCs/>
      <w:sz w:val="24"/>
      <w:szCs w:val="24"/>
    </w:rPr>
  </w:style>
  <w:style w:type="paragraph" w:styleId="Sangra3detindependiente">
    <w:name w:val="Body Text Indent 3"/>
    <w:basedOn w:val="Normal"/>
    <w:rsid w:val="002E5B6D"/>
    <w:pPr>
      <w:ind w:left="360"/>
      <w:jc w:val="left"/>
    </w:pPr>
    <w:rPr>
      <w:rFonts w:ascii="Times New Roman" w:hAnsi="Times New Roman"/>
      <w:iCs/>
      <w:sz w:val="24"/>
      <w:szCs w:val="24"/>
    </w:rPr>
  </w:style>
  <w:style w:type="paragraph" w:customStyle="1" w:styleId="WW-Sangra2detindependiente">
    <w:name w:val="WW-Sangría 2 de t. independiente"/>
    <w:basedOn w:val="Normal"/>
    <w:rsid w:val="002768E0"/>
    <w:pPr>
      <w:widowControl w:val="0"/>
      <w:suppressAutoHyphens/>
      <w:ind w:left="720"/>
      <w:jc w:val="left"/>
    </w:pPr>
    <w:rPr>
      <w:rFonts w:ascii="Times New Roman" w:hAnsi="Times New Roman"/>
      <w:sz w:val="24"/>
      <w:szCs w:val="20"/>
    </w:rPr>
  </w:style>
  <w:style w:type="paragraph" w:customStyle="1" w:styleId="Normalpruna">
    <w:name w:val="Normal_pruna"/>
    <w:basedOn w:val="Normallila"/>
    <w:rsid w:val="0037638B"/>
    <w:pPr>
      <w:numPr>
        <w:numId w:val="1"/>
      </w:numPr>
      <w:spacing w:before="80" w:after="80"/>
    </w:pPr>
    <w:rPr>
      <w:color w:val="993366"/>
    </w:rPr>
  </w:style>
  <w:style w:type="paragraph" w:customStyle="1" w:styleId="Normalmarro">
    <w:name w:val="Normal marro"/>
    <w:basedOn w:val="Normaltaronja"/>
    <w:rsid w:val="006F0FE2"/>
    <w:rPr>
      <w:color w:val="993300"/>
    </w:rPr>
  </w:style>
  <w:style w:type="paragraph" w:customStyle="1" w:styleId="imgholder">
    <w:name w:val="imgholder"/>
    <w:basedOn w:val="Normal"/>
    <w:rsid w:val="00A7398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/>
    </w:rPr>
  </w:style>
  <w:style w:type="paragraph" w:styleId="Textoindependiente">
    <w:name w:val="Body Text"/>
    <w:basedOn w:val="Normal"/>
    <w:rsid w:val="00A57ED4"/>
    <w:pPr>
      <w:widowControl w:val="0"/>
      <w:suppressAutoHyphens/>
    </w:pPr>
    <w:rPr>
      <w:rFonts w:eastAsia="Arial" w:cs="Arial"/>
      <w:lang w:eastAsia="zh-CN" w:bidi="hi-IN"/>
    </w:rPr>
  </w:style>
  <w:style w:type="paragraph" w:customStyle="1" w:styleId="EXERCICITTOL">
    <w:name w:val="EXERCICI_TÍTOL"/>
    <w:basedOn w:val="Normal"/>
    <w:link w:val="EXERCICITTOLCar"/>
    <w:rsid w:val="00631A2E"/>
    <w:pPr>
      <w:jc w:val="center"/>
    </w:pPr>
    <w:rPr>
      <w:rFonts w:cs="Arial"/>
      <w:b/>
    </w:rPr>
  </w:style>
  <w:style w:type="paragraph" w:customStyle="1" w:styleId="EXERCICIIPUNTS">
    <w:name w:val="EXERCICI_I_PUNTS"/>
    <w:basedOn w:val="Normal"/>
    <w:link w:val="EXERCICIIPUNTSCar"/>
    <w:rsid w:val="00631A2E"/>
    <w:pPr>
      <w:jc w:val="center"/>
    </w:pPr>
    <w:rPr>
      <w:rFonts w:cs="Arial"/>
      <w:b/>
      <w:color w:val="FFFFFF"/>
    </w:rPr>
  </w:style>
  <w:style w:type="paragraph" w:customStyle="1" w:styleId="VINYETES">
    <w:name w:val="VINYETES"/>
    <w:basedOn w:val="Normal"/>
    <w:rsid w:val="00631A2E"/>
    <w:pPr>
      <w:numPr>
        <w:numId w:val="11"/>
      </w:numPr>
      <w:ind w:left="714" w:hanging="357"/>
    </w:pPr>
  </w:style>
  <w:style w:type="paragraph" w:customStyle="1" w:styleId="CAPALERAACTIVITAT">
    <w:name w:val="CAPÇALERA_ACTIVITAT"/>
    <w:basedOn w:val="Encabezado"/>
    <w:link w:val="CAPALERAACTIVITATCar"/>
    <w:rsid w:val="00631A2E"/>
    <w:pPr>
      <w:jc w:val="center"/>
    </w:pPr>
    <w:rPr>
      <w:b/>
      <w:color w:val="FFFFFF"/>
      <w:sz w:val="20"/>
    </w:rPr>
  </w:style>
  <w:style w:type="paragraph" w:customStyle="1" w:styleId="CAPALERANF">
    <w:name w:val="CAPÇALERA_NF"/>
    <w:basedOn w:val="Encabezado"/>
    <w:rsid w:val="00631A2E"/>
    <w:pPr>
      <w:jc w:val="right"/>
    </w:pPr>
    <w:rPr>
      <w:b/>
      <w:color w:val="FFFFFF"/>
      <w:sz w:val="20"/>
    </w:rPr>
  </w:style>
  <w:style w:type="paragraph" w:customStyle="1" w:styleId="CAPALERAUF">
    <w:name w:val="CAPÇALERA_UF"/>
    <w:basedOn w:val="Encabezado"/>
    <w:link w:val="CAPALERAUFCar"/>
    <w:rsid w:val="00631A2E"/>
    <w:pPr>
      <w:jc w:val="left"/>
    </w:pPr>
    <w:rPr>
      <w:b/>
      <w:color w:val="333399"/>
      <w:sz w:val="20"/>
    </w:rPr>
  </w:style>
  <w:style w:type="paragraph" w:customStyle="1" w:styleId="PEUMDUL">
    <w:name w:val="PEU_MÒDUL"/>
    <w:basedOn w:val="Piedepgina"/>
    <w:rsid w:val="00631A2E"/>
    <w:pPr>
      <w:jc w:val="left"/>
    </w:pPr>
    <w:rPr>
      <w:b/>
      <w:color w:val="333399"/>
      <w:sz w:val="20"/>
    </w:rPr>
  </w:style>
  <w:style w:type="paragraph" w:customStyle="1" w:styleId="TAULATITOL">
    <w:name w:val="TAULA_TITOL"/>
    <w:basedOn w:val="Normal"/>
    <w:rsid w:val="001B58AF"/>
    <w:pPr>
      <w:jc w:val="center"/>
    </w:pPr>
    <w:rPr>
      <w:b/>
      <w:color w:val="FFFFFF"/>
    </w:rPr>
  </w:style>
  <w:style w:type="paragraph" w:customStyle="1" w:styleId="TAULACONTINGUTS">
    <w:name w:val="TAULA_CONTINGUTS"/>
    <w:basedOn w:val="Normal"/>
    <w:link w:val="TAULACONTINGUTSCar"/>
    <w:rsid w:val="001B58AF"/>
    <w:pPr>
      <w:jc w:val="left"/>
    </w:pPr>
  </w:style>
  <w:style w:type="paragraph" w:customStyle="1" w:styleId="TAULAREMARCAR">
    <w:name w:val="TAULA_REMARCAR"/>
    <w:basedOn w:val="Normal"/>
    <w:rsid w:val="001B58AF"/>
    <w:pPr>
      <w:jc w:val="center"/>
    </w:pPr>
    <w:rPr>
      <w:b/>
    </w:rPr>
  </w:style>
  <w:style w:type="paragraph" w:customStyle="1" w:styleId="TableContents">
    <w:name w:val="Table Contents"/>
    <w:basedOn w:val="Normal"/>
    <w:rsid w:val="00601212"/>
    <w:pPr>
      <w:widowControl w:val="0"/>
      <w:suppressLineNumbers/>
      <w:suppressAutoHyphens/>
    </w:pPr>
    <w:rPr>
      <w:rFonts w:eastAsia="Arial" w:cs="Arial"/>
      <w:lang w:eastAsia="zh-CN" w:bidi="hi-IN"/>
    </w:rPr>
  </w:style>
  <w:style w:type="paragraph" w:customStyle="1" w:styleId="Encabezado1">
    <w:name w:val="Encabezado1"/>
    <w:basedOn w:val="Normal"/>
    <w:rsid w:val="00A645B4"/>
    <w:pPr>
      <w:widowControl w:val="0"/>
      <w:tabs>
        <w:tab w:val="center" w:pos="4252"/>
        <w:tab w:val="right" w:pos="8504"/>
      </w:tabs>
      <w:suppressAutoHyphens/>
    </w:pPr>
    <w:rPr>
      <w:rFonts w:eastAsia="Arial" w:cs="Arial"/>
      <w:lang w:eastAsia="zh-CN" w:bidi="hi-IN"/>
    </w:rPr>
  </w:style>
  <w:style w:type="paragraph" w:customStyle="1" w:styleId="Textonotapie1">
    <w:name w:val="Texto nota pie1"/>
    <w:basedOn w:val="Normal"/>
    <w:rsid w:val="00A645B4"/>
    <w:pPr>
      <w:widowControl w:val="0"/>
      <w:tabs>
        <w:tab w:val="center" w:pos="4252"/>
        <w:tab w:val="right" w:pos="8504"/>
      </w:tabs>
      <w:suppressAutoHyphens/>
    </w:pPr>
    <w:rPr>
      <w:rFonts w:eastAsia="Arial" w:cs="Arial"/>
      <w:lang w:eastAsia="zh-CN" w:bidi="hi-IN"/>
    </w:rPr>
  </w:style>
  <w:style w:type="character" w:customStyle="1" w:styleId="EncabezadoCar">
    <w:name w:val="Encabezado Car"/>
    <w:basedOn w:val="Fuentedeprrafopredeter"/>
    <w:link w:val="Encabezado"/>
    <w:rsid w:val="002E3DCC"/>
    <w:rPr>
      <w:rFonts w:ascii="Arial" w:hAnsi="Arial"/>
      <w:sz w:val="22"/>
      <w:szCs w:val="22"/>
      <w:lang w:val="ca-ES" w:eastAsia="es-ES" w:bidi="ar-SA"/>
    </w:rPr>
  </w:style>
  <w:style w:type="character" w:customStyle="1" w:styleId="CAPALERAACTIVITATCar">
    <w:name w:val="CAPÇALERA_ACTIVITAT Car"/>
    <w:basedOn w:val="EncabezadoCar"/>
    <w:link w:val="CAPALERAACTIVITAT"/>
    <w:rsid w:val="002E3DCC"/>
    <w:rPr>
      <w:rFonts w:ascii="Arial" w:hAnsi="Arial"/>
      <w:b/>
      <w:color w:val="FFFFFF"/>
      <w:sz w:val="22"/>
      <w:szCs w:val="22"/>
      <w:lang w:val="ca-ES" w:eastAsia="es-ES" w:bidi="ar-SA"/>
    </w:rPr>
  </w:style>
  <w:style w:type="paragraph" w:customStyle="1" w:styleId="NORMALANNEX">
    <w:name w:val="NORMAL_ANNEX"/>
    <w:basedOn w:val="Normal"/>
    <w:rsid w:val="002E3DCC"/>
    <w:pPr>
      <w:spacing w:after="292"/>
      <w:jc w:val="left"/>
    </w:pPr>
    <w:rPr>
      <w:rFonts w:eastAsia="Arial"/>
    </w:rPr>
  </w:style>
  <w:style w:type="paragraph" w:customStyle="1" w:styleId="TAULACONTINGUTSESPAI">
    <w:name w:val="TAULA_CONTINGUTS_ESPAI"/>
    <w:basedOn w:val="TAULACONTINGUTS"/>
    <w:rsid w:val="00974BBE"/>
    <w:rPr>
      <w:rFonts w:eastAsia="Arial"/>
    </w:rPr>
  </w:style>
  <w:style w:type="paragraph" w:customStyle="1" w:styleId="TAULACONTINGUTSNEGRETA">
    <w:name w:val="TAULA_CONTINGUTS_NEGRETA"/>
    <w:basedOn w:val="TAULACONTINGUTSESPAI"/>
    <w:rsid w:val="00B60B64"/>
    <w:pPr>
      <w:spacing w:before="240"/>
    </w:pPr>
    <w:rPr>
      <w:b/>
    </w:rPr>
  </w:style>
  <w:style w:type="paragraph" w:styleId="Textodeglobo">
    <w:name w:val="Balloon Text"/>
    <w:basedOn w:val="Normal"/>
    <w:link w:val="TextodegloboCar"/>
    <w:rsid w:val="00D335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33548"/>
    <w:rPr>
      <w:rFonts w:ascii="Tahoma" w:hAnsi="Tahoma" w:cs="Tahoma"/>
      <w:sz w:val="16"/>
      <w:szCs w:val="16"/>
      <w:lang w:eastAsia="es-ES"/>
    </w:rPr>
  </w:style>
  <w:style w:type="paragraph" w:customStyle="1" w:styleId="ActResposta">
    <w:name w:val="Act_Resposta"/>
    <w:basedOn w:val="TAULACONTINGUTS"/>
    <w:link w:val="ActRespostaCar"/>
    <w:autoRedefine/>
    <w:qFormat/>
    <w:rsid w:val="00AF3CFE"/>
    <w:pPr>
      <w:jc w:val="center"/>
    </w:pPr>
    <w:rPr>
      <w:color w:val="548DD4" w:themeColor="text2" w:themeTint="99"/>
    </w:rPr>
  </w:style>
  <w:style w:type="character" w:customStyle="1" w:styleId="TAULACONTINGUTSCar">
    <w:name w:val="TAULA_CONTINGUTS Car"/>
    <w:basedOn w:val="Fuentedeprrafopredeter"/>
    <w:link w:val="TAULACONTINGUTS"/>
    <w:rsid w:val="00D97FF4"/>
    <w:rPr>
      <w:rFonts w:ascii="Arial" w:hAnsi="Arial"/>
      <w:sz w:val="22"/>
      <w:szCs w:val="22"/>
      <w:lang w:eastAsia="es-ES"/>
    </w:rPr>
  </w:style>
  <w:style w:type="character" w:customStyle="1" w:styleId="ActRespostaCar">
    <w:name w:val="Act_Resposta Car"/>
    <w:basedOn w:val="TAULACONTINGUTSCar"/>
    <w:link w:val="ActResposta"/>
    <w:rsid w:val="00AF3CFE"/>
    <w:rPr>
      <w:rFonts w:ascii="Arial" w:hAnsi="Arial"/>
      <w:color w:val="548DD4" w:themeColor="text2" w:themeTint="99"/>
      <w:sz w:val="22"/>
      <w:szCs w:val="22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C23EF"/>
    <w:pPr>
      <w:spacing w:after="200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paragraph" w:customStyle="1" w:styleId="ExerciciiPunts0">
    <w:name w:val="Exercici_i_Punts"/>
    <w:basedOn w:val="EXERCICIIPUNTS"/>
    <w:link w:val="ExerciciiPuntsCar0"/>
    <w:autoRedefine/>
    <w:qFormat/>
    <w:rsid w:val="000D7CE1"/>
    <w:pPr>
      <w:spacing w:before="0" w:after="0"/>
    </w:pPr>
  </w:style>
  <w:style w:type="paragraph" w:customStyle="1" w:styleId="ExerciciNom">
    <w:name w:val="Exercici_Nom"/>
    <w:basedOn w:val="EXERCICITTOL"/>
    <w:link w:val="ExerciciNomCar"/>
    <w:autoRedefine/>
    <w:qFormat/>
    <w:rsid w:val="00555A00"/>
    <w:pPr>
      <w:spacing w:before="0" w:after="0"/>
    </w:pPr>
  </w:style>
  <w:style w:type="character" w:customStyle="1" w:styleId="EXERCICIIPUNTSCar">
    <w:name w:val="EXERCICI_I_PUNTS Car"/>
    <w:basedOn w:val="Fuentedeprrafopredeter"/>
    <w:link w:val="EXERCICIIPUNTS"/>
    <w:rsid w:val="00BC23EF"/>
    <w:rPr>
      <w:rFonts w:ascii="Arial" w:hAnsi="Arial" w:cs="Arial"/>
      <w:b/>
      <w:color w:val="FFFFFF"/>
      <w:sz w:val="22"/>
      <w:szCs w:val="22"/>
      <w:lang w:eastAsia="es-ES"/>
    </w:rPr>
  </w:style>
  <w:style w:type="character" w:customStyle="1" w:styleId="ExerciciiPuntsCar0">
    <w:name w:val="Exercici_i_Punts Car"/>
    <w:basedOn w:val="EXERCICIIPUNTSCar"/>
    <w:link w:val="ExerciciiPunts0"/>
    <w:rsid w:val="00BC23EF"/>
    <w:rPr>
      <w:rFonts w:ascii="Arial" w:hAnsi="Arial" w:cs="Arial"/>
      <w:b/>
      <w:color w:val="FFFFFF"/>
      <w:sz w:val="22"/>
      <w:szCs w:val="22"/>
      <w:lang w:eastAsia="es-ES"/>
    </w:rPr>
  </w:style>
  <w:style w:type="paragraph" w:customStyle="1" w:styleId="Normalvinyetes">
    <w:name w:val="Normal_vinyetes"/>
    <w:basedOn w:val="Normal"/>
    <w:link w:val="NormalvinyetesCar1"/>
    <w:autoRedefine/>
    <w:qFormat/>
    <w:rsid w:val="002976B3"/>
    <w:pPr>
      <w:numPr>
        <w:numId w:val="18"/>
      </w:numPr>
      <w:ind w:left="754" w:hanging="357"/>
    </w:pPr>
    <w:rPr>
      <w:rFonts w:cs="Arial"/>
    </w:rPr>
  </w:style>
  <w:style w:type="character" w:customStyle="1" w:styleId="EXERCICITTOLCar">
    <w:name w:val="EXERCICI_TÍTOL Car"/>
    <w:basedOn w:val="Fuentedeprrafopredeter"/>
    <w:link w:val="EXERCICITTOL"/>
    <w:rsid w:val="00BC23EF"/>
    <w:rPr>
      <w:rFonts w:ascii="Arial" w:hAnsi="Arial" w:cs="Arial"/>
      <w:b/>
      <w:sz w:val="22"/>
      <w:szCs w:val="22"/>
      <w:lang w:eastAsia="es-ES"/>
    </w:rPr>
  </w:style>
  <w:style w:type="character" w:customStyle="1" w:styleId="ExerciciNomCar">
    <w:name w:val="Exercici_Nom Car"/>
    <w:basedOn w:val="EXERCICITTOLCar"/>
    <w:link w:val="ExerciciNom"/>
    <w:rsid w:val="00555A00"/>
    <w:rPr>
      <w:rFonts w:ascii="Arial" w:hAnsi="Arial" w:cs="Arial"/>
      <w:b/>
      <w:sz w:val="22"/>
      <w:szCs w:val="22"/>
      <w:lang w:eastAsia="es-ES"/>
    </w:rPr>
  </w:style>
  <w:style w:type="paragraph" w:customStyle="1" w:styleId="Normalvinyetes2">
    <w:name w:val="Normal_vinyetes2"/>
    <w:basedOn w:val="Normalvinyetes"/>
    <w:link w:val="Normalvinyetes2Car"/>
    <w:autoRedefine/>
    <w:qFormat/>
    <w:rsid w:val="00BC23EF"/>
    <w:pPr>
      <w:numPr>
        <w:numId w:val="19"/>
      </w:numPr>
      <w:ind w:left="709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C23EF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NormalvinyetesCar">
    <w:name w:val="Normal_vinyetes Car"/>
    <w:basedOn w:val="PrrafodelistaCar"/>
    <w:rsid w:val="00BC23EF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paragraph" w:customStyle="1" w:styleId="NormalLletres">
    <w:name w:val="Normal_Lletres"/>
    <w:basedOn w:val="Normalvinyetes"/>
    <w:link w:val="NormalLletresCar"/>
    <w:autoRedefine/>
    <w:qFormat/>
    <w:rsid w:val="000D7CE1"/>
    <w:pPr>
      <w:numPr>
        <w:numId w:val="21"/>
      </w:numPr>
      <w:ind w:left="714" w:hanging="357"/>
    </w:pPr>
  </w:style>
  <w:style w:type="character" w:customStyle="1" w:styleId="NormalvinyetesCar1">
    <w:name w:val="Normal_vinyetes Car1"/>
    <w:basedOn w:val="Fuentedeprrafopredeter"/>
    <w:link w:val="Normalvinyetes"/>
    <w:rsid w:val="002976B3"/>
    <w:rPr>
      <w:rFonts w:ascii="Arial" w:hAnsi="Arial" w:cs="Arial"/>
      <w:sz w:val="22"/>
      <w:szCs w:val="22"/>
      <w:lang w:eastAsia="es-ES"/>
    </w:rPr>
  </w:style>
  <w:style w:type="character" w:customStyle="1" w:styleId="Normalvinyetes2Car">
    <w:name w:val="Normal_vinyetes2 Car"/>
    <w:basedOn w:val="NormalvinyetesCar1"/>
    <w:link w:val="Normalvinyetes2"/>
    <w:rsid w:val="00BC23EF"/>
    <w:rPr>
      <w:rFonts w:ascii="Arial" w:hAnsi="Arial" w:cs="Arial"/>
      <w:sz w:val="22"/>
      <w:szCs w:val="22"/>
      <w:lang w:eastAsia="es-ES"/>
    </w:rPr>
  </w:style>
  <w:style w:type="character" w:customStyle="1" w:styleId="NormalLletresCar">
    <w:name w:val="Normal_Lletres Car"/>
    <w:basedOn w:val="PrrafodelistaCar"/>
    <w:link w:val="NormalLletres"/>
    <w:rsid w:val="000D7CE1"/>
    <w:rPr>
      <w:rFonts w:ascii="Arial" w:eastAsiaTheme="minorHAnsi" w:hAnsi="Arial" w:cs="Arial"/>
      <w:sz w:val="22"/>
      <w:szCs w:val="22"/>
      <w:lang w:val="en-GB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AA3611"/>
    <w:rPr>
      <w:rFonts w:ascii="Arial" w:hAnsi="Arial"/>
      <w:sz w:val="22"/>
      <w:szCs w:val="22"/>
      <w:lang w:eastAsia="es-ES"/>
    </w:rPr>
  </w:style>
  <w:style w:type="paragraph" w:customStyle="1" w:styleId="Normalpeupgina">
    <w:name w:val="Normal_peu_pàgina"/>
    <w:basedOn w:val="Piedepgina"/>
    <w:link w:val="NormalpeupginaCar"/>
    <w:autoRedefine/>
    <w:qFormat/>
    <w:rsid w:val="00CB589E"/>
    <w:pPr>
      <w:spacing w:before="0" w:after="0"/>
    </w:pPr>
    <w:rPr>
      <w:rFonts w:cs="Arial"/>
      <w:color w:val="808080"/>
      <w:sz w:val="16"/>
      <w:szCs w:val="16"/>
    </w:rPr>
  </w:style>
  <w:style w:type="paragraph" w:customStyle="1" w:styleId="NormalMdul">
    <w:name w:val="Normal_Mòdul"/>
    <w:basedOn w:val="CAPALERAUF"/>
    <w:link w:val="NormalMdulCar"/>
    <w:autoRedefine/>
    <w:qFormat/>
    <w:rsid w:val="00E516A5"/>
    <w:pPr>
      <w:spacing w:before="80" w:after="80"/>
    </w:pPr>
    <w:rPr>
      <w:color w:val="548DD4" w:themeColor="text2" w:themeTint="99"/>
    </w:rPr>
  </w:style>
  <w:style w:type="character" w:customStyle="1" w:styleId="NormalpeupginaCar">
    <w:name w:val="Normal_peu_pàgina Car"/>
    <w:basedOn w:val="PiedepginaCar"/>
    <w:link w:val="Normalpeupgina"/>
    <w:rsid w:val="00CB589E"/>
    <w:rPr>
      <w:rFonts w:ascii="Arial" w:hAnsi="Arial" w:cs="Arial"/>
      <w:color w:val="808080"/>
      <w:sz w:val="16"/>
      <w:szCs w:val="16"/>
      <w:lang w:eastAsia="es-ES"/>
    </w:rPr>
  </w:style>
  <w:style w:type="paragraph" w:customStyle="1" w:styleId="NormalUFiNF">
    <w:name w:val="Normal_UF_i_NF"/>
    <w:basedOn w:val="CAPALERAACTIVITAT"/>
    <w:link w:val="NormalUFiNFCar"/>
    <w:autoRedefine/>
    <w:qFormat/>
    <w:rsid w:val="00B94948"/>
    <w:pPr>
      <w:spacing w:before="80" w:after="80"/>
      <w:jc w:val="right"/>
    </w:pPr>
    <w:rPr>
      <w:color w:val="auto"/>
    </w:rPr>
  </w:style>
  <w:style w:type="character" w:customStyle="1" w:styleId="CAPALERAUFCar">
    <w:name w:val="CAPÇALERA_UF Car"/>
    <w:basedOn w:val="EncabezadoCar"/>
    <w:link w:val="CAPALERAUF"/>
    <w:rsid w:val="00CB589E"/>
    <w:rPr>
      <w:rFonts w:ascii="Arial" w:hAnsi="Arial"/>
      <w:b/>
      <w:color w:val="333399"/>
      <w:sz w:val="22"/>
      <w:szCs w:val="22"/>
      <w:lang w:val="ca-ES" w:eastAsia="es-ES" w:bidi="ar-SA"/>
    </w:rPr>
  </w:style>
  <w:style w:type="character" w:customStyle="1" w:styleId="NormalMdulCar">
    <w:name w:val="Normal_Mòdul Car"/>
    <w:basedOn w:val="CAPALERAUFCar"/>
    <w:link w:val="NormalMdul"/>
    <w:rsid w:val="00E516A5"/>
    <w:rPr>
      <w:rFonts w:ascii="Arial" w:hAnsi="Arial"/>
      <w:b/>
      <w:color w:val="548DD4" w:themeColor="text2" w:themeTint="99"/>
      <w:sz w:val="22"/>
      <w:szCs w:val="22"/>
      <w:lang w:val="ca-ES" w:eastAsia="es-ES" w:bidi="ar-SA"/>
    </w:rPr>
  </w:style>
  <w:style w:type="character" w:customStyle="1" w:styleId="NormalUFiNFCar">
    <w:name w:val="Normal_UF_i_NF Car"/>
    <w:basedOn w:val="CAPALERAACTIVITATCar"/>
    <w:link w:val="NormalUFiNF"/>
    <w:rsid w:val="00B94948"/>
    <w:rPr>
      <w:rFonts w:ascii="Arial" w:hAnsi="Arial"/>
      <w:b/>
      <w:color w:val="FFFFFF"/>
      <w:sz w:val="22"/>
      <w:szCs w:val="22"/>
      <w:lang w:val="ca-ES" w:eastAsia="es-ES" w:bidi="ar-SA"/>
    </w:rPr>
  </w:style>
  <w:style w:type="paragraph" w:customStyle="1" w:styleId="NormalNF">
    <w:name w:val="Normal_NF"/>
    <w:basedOn w:val="NormalUFiNF"/>
    <w:link w:val="NormalNFCar"/>
    <w:autoRedefine/>
    <w:qFormat/>
    <w:rsid w:val="009A7FB3"/>
    <w:rPr>
      <w:color w:val="FFFFFF" w:themeColor="background1"/>
    </w:rPr>
  </w:style>
  <w:style w:type="character" w:customStyle="1" w:styleId="NormalNFCar">
    <w:name w:val="Normal_NF Car"/>
    <w:basedOn w:val="NormalUFiNFCar"/>
    <w:link w:val="NormalNF"/>
    <w:rsid w:val="009A7FB3"/>
    <w:rPr>
      <w:rFonts w:ascii="Arial" w:hAnsi="Arial"/>
      <w:b/>
      <w:color w:val="FFFFFF" w:themeColor="background1"/>
      <w:sz w:val="22"/>
      <w:szCs w:val="22"/>
      <w:lang w:val="ca-ES" w:eastAsia="es-ES" w:bidi="ar-SA"/>
    </w:rPr>
  </w:style>
  <w:style w:type="character" w:styleId="Hipervnculovisitado">
    <w:name w:val="FollowedHyperlink"/>
    <w:basedOn w:val="Fuentedeprrafopredeter"/>
    <w:rsid w:val="0014470C"/>
    <w:rPr>
      <w:color w:val="800080" w:themeColor="followedHyperlink"/>
      <w:u w:val="single"/>
    </w:rPr>
  </w:style>
  <w:style w:type="paragraph" w:customStyle="1" w:styleId="vinyetes0">
    <w:name w:val="vinyetes"/>
    <w:basedOn w:val="Normal"/>
    <w:rsid w:val="00FD2FEE"/>
    <w:pPr>
      <w:numPr>
        <w:numId w:val="27"/>
      </w:numPr>
      <w:spacing w:before="60" w:after="60"/>
    </w:pPr>
    <w:rPr>
      <w:lang w:val="es-ES"/>
    </w:rPr>
  </w:style>
  <w:style w:type="paragraph" w:customStyle="1" w:styleId="NormalNumeros">
    <w:name w:val="Normal_Numeros"/>
    <w:basedOn w:val="Prrafodelista"/>
    <w:link w:val="NormalNumerosCar"/>
    <w:autoRedefine/>
    <w:qFormat/>
    <w:rsid w:val="00AF3CFE"/>
    <w:pPr>
      <w:numPr>
        <w:numId w:val="30"/>
      </w:numPr>
      <w:spacing w:after="120"/>
      <w:ind w:left="426" w:hanging="426"/>
      <w:contextualSpacing w:val="0"/>
      <w:jc w:val="both"/>
    </w:pPr>
    <w:rPr>
      <w:rFonts w:ascii="Arial" w:hAnsi="Arial" w:cs="Arial"/>
      <w:bCs/>
      <w:sz w:val="22"/>
      <w:lang w:val="ca-ES"/>
    </w:rPr>
  </w:style>
  <w:style w:type="paragraph" w:customStyle="1" w:styleId="ActRespostaTAB">
    <w:name w:val="Act_Resposta_TAB"/>
    <w:basedOn w:val="ActResposta"/>
    <w:link w:val="ActRespostaTABCar"/>
    <w:autoRedefine/>
    <w:qFormat/>
    <w:rsid w:val="00AF3CFE"/>
  </w:style>
  <w:style w:type="character" w:customStyle="1" w:styleId="NormalNumerosCar">
    <w:name w:val="Normal_Numeros Car"/>
    <w:basedOn w:val="PrrafodelistaCar"/>
    <w:link w:val="NormalNumeros"/>
    <w:rsid w:val="00AF3CFE"/>
    <w:rPr>
      <w:rFonts w:ascii="Arial" w:eastAsiaTheme="minorHAnsi" w:hAnsi="Arial" w:cs="Arial"/>
      <w:bCs/>
      <w:sz w:val="22"/>
      <w:szCs w:val="24"/>
      <w:lang w:val="en-GB" w:eastAsia="en-US"/>
    </w:rPr>
  </w:style>
  <w:style w:type="character" w:customStyle="1" w:styleId="ActRespostaTABCar">
    <w:name w:val="Act_Resposta_TAB Car"/>
    <w:basedOn w:val="ActRespostaCar"/>
    <w:link w:val="ActRespostaTAB"/>
    <w:rsid w:val="00AF3CFE"/>
    <w:rPr>
      <w:rFonts w:ascii="Arial" w:hAnsi="Arial"/>
      <w:color w:val="548DD4" w:themeColor="text2" w:themeTint="99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9AEEA-14FA-43B5-A75D-790DB780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210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Links>
    <vt:vector size="12" baseType="variant">
      <vt:variant>
        <vt:i4>3211330</vt:i4>
      </vt:variant>
      <vt:variant>
        <vt:i4>3</vt:i4>
      </vt:variant>
      <vt:variant>
        <vt:i4>0</vt:i4>
      </vt:variant>
      <vt:variant>
        <vt:i4>5</vt:i4>
      </vt:variant>
      <vt:variant>
        <vt:lpwstr>https://developers.google.com/maps/documentation/javascript/tutorial?hl=ca</vt:lpwstr>
      </vt:variant>
      <vt:variant>
        <vt:lpwstr>api_key</vt:lpwstr>
      </vt:variant>
      <vt:variant>
        <vt:i4>4456535</vt:i4>
      </vt:variant>
      <vt:variant>
        <vt:i4>0</vt:i4>
      </vt:variant>
      <vt:variant>
        <vt:i4>0</vt:i4>
      </vt:variant>
      <vt:variant>
        <vt:i4>5</vt:i4>
      </vt:variant>
      <vt:variant>
        <vt:lpwstr>http://ibuildapp.com/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Amores</cp:lastModifiedBy>
  <cp:revision>35</cp:revision>
  <cp:lastPrinted>2014-11-08T11:01:00Z</cp:lastPrinted>
  <dcterms:created xsi:type="dcterms:W3CDTF">2017-09-20T12:32:00Z</dcterms:created>
  <dcterms:modified xsi:type="dcterms:W3CDTF">2021-11-26T13:48:00Z</dcterms:modified>
</cp:coreProperties>
</file>