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321E6" w14:textId="3F5DA521" w:rsidR="00FB2556" w:rsidRPr="00FB2556" w:rsidRDefault="00FB2556" w:rsidP="00AF3CFE">
      <w:pPr>
        <w:rPr>
          <w:b/>
          <w:bCs/>
        </w:rPr>
      </w:pPr>
      <w:r w:rsidRPr="00FB2556">
        <w:rPr>
          <w:b/>
          <w:bCs/>
        </w:rPr>
        <w:t>MySQL</w:t>
      </w:r>
    </w:p>
    <w:p w14:paraId="36625C03" w14:textId="70E7BE1B" w:rsidR="00517587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>empresa</w:t>
      </w:r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66E33271" w14:textId="06959150" w:rsidR="00FB2556" w:rsidRPr="00ED29AE" w:rsidRDefault="00C61EC9" w:rsidP="00AF3CFE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Totes les dades dels departaments en ordre decreixent per localitat.</w:t>
      </w:r>
    </w:p>
    <w:p w14:paraId="40952FE5" w14:textId="1765456E" w:rsidR="00C8584E" w:rsidRDefault="00C8584E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77F65F9" w14:textId="77777777" w:rsidR="00C404D1" w:rsidRPr="00ED29AE" w:rsidRDefault="00C404D1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6C67BD1" w14:textId="0C8E99F9" w:rsidR="00FB2556" w:rsidRPr="00FB2556" w:rsidRDefault="00C61EC9" w:rsidP="00FB2556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El cognom i la data de contractació de tots els empleats contractats el 1981</w:t>
      </w:r>
      <w:r>
        <w:rPr>
          <w:rFonts w:asciiTheme="minorHAnsi" w:hAnsiTheme="minorHAnsi" w:cstheme="minorHAnsi"/>
          <w:sz w:val="24"/>
        </w:rPr>
        <w:t>.</w:t>
      </w:r>
    </w:p>
    <w:p w14:paraId="38B299F3" w14:textId="2BE79615" w:rsidR="002D0946" w:rsidRDefault="002D0946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EE55F2D" w14:textId="75FD6D81" w:rsidR="00C404D1" w:rsidRPr="00ED29AE" w:rsidRDefault="00C404D1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6C8C7A9" w14:textId="6BA19E9E" w:rsidR="00517587" w:rsidRPr="00ED29AE" w:rsidRDefault="00E631A7" w:rsidP="00AF3CFE">
      <w:pPr>
        <w:pStyle w:val="NormalNumeros"/>
        <w:rPr>
          <w:rFonts w:asciiTheme="minorHAnsi" w:hAnsiTheme="minorHAnsi" w:cstheme="minorHAns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El cognom i la data de contractació de tots els empleats que no hagin estat contractats el 1981</w:t>
      </w:r>
      <w:bookmarkStart w:id="0" w:name="_GoBack"/>
      <w:bookmarkEnd w:id="0"/>
      <w:r w:rsidR="00C61EC9">
        <w:rPr>
          <w:rFonts w:asciiTheme="minorHAnsi" w:hAnsiTheme="minorHAnsi" w:cstheme="minorHAnsi"/>
          <w:sz w:val="24"/>
        </w:rPr>
        <w:t>.</w:t>
      </w:r>
    </w:p>
    <w:p w14:paraId="7597C496" w14:textId="751F92CD" w:rsidR="009264BB" w:rsidRDefault="009264BB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5B07718" w14:textId="77777777" w:rsidR="00C404D1" w:rsidRPr="00ED29AE" w:rsidRDefault="00C404D1" w:rsidP="00C404D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5DF950C" w14:textId="2DC5EDA0" w:rsidR="00FB2556" w:rsidRPr="00FB2556" w:rsidRDefault="00C61EC9" w:rsidP="00FB2556">
      <w:pPr>
        <w:pStyle w:val="NormalNumeros"/>
        <w:rPr>
          <w:rFonts w:asciiTheme="minorHAnsi" w:hAnsiTheme="minorHAnsi" w:cstheme="minorHAnsi"/>
          <w:sz w:val="24"/>
        </w:rPr>
      </w:pPr>
      <w:bookmarkStart w:id="1" w:name="_Hlk54251177"/>
      <w:r w:rsidRPr="00C61EC9">
        <w:rPr>
          <w:rFonts w:asciiTheme="minorHAnsi" w:hAnsiTheme="minorHAnsi" w:cstheme="minorHAnsi"/>
          <w:sz w:val="24"/>
        </w:rPr>
        <w:t>Cognom de l’empleat que no té cap.</w:t>
      </w:r>
    </w:p>
    <w:p w14:paraId="3D65BD3C" w14:textId="52D2FB3C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bookmarkEnd w:id="1"/>
    <w:p w14:paraId="03197267" w14:textId="44A128A0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269B45E2" w14:textId="17992DC9" w:rsidR="00C61EC9" w:rsidRPr="00FB2556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Cognom, amb àlies EMPLEAT, dels empleats contractats a partir del juny de 1981 que cobren més de 200.000 €</w:t>
      </w:r>
    </w:p>
    <w:p w14:paraId="2DD4BB28" w14:textId="7F9A058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5A06DA5" w14:textId="506BE22B" w:rsidR="00C61EC9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8C27B2B" w14:textId="19F31A82" w:rsidR="00C61EC9" w:rsidRPr="00FB2556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Els oficis dels empleats acabats amb ‘OR’.</w:t>
      </w:r>
    </w:p>
    <w:p w14:paraId="17FBE39C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55799FC" w14:textId="77777777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CBB28DE" w14:textId="45235714" w:rsidR="00C61EC9" w:rsidRP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 xml:space="preserve">Els noms dels empleats que tenen una </w:t>
      </w:r>
      <w:r>
        <w:rPr>
          <w:rFonts w:asciiTheme="minorHAnsi" w:hAnsiTheme="minorHAnsi" w:cstheme="minorHAnsi"/>
          <w:sz w:val="24"/>
        </w:rPr>
        <w:t>‘</w:t>
      </w:r>
      <w:r w:rsidRPr="00C61EC9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>’.</w:t>
      </w:r>
    </w:p>
    <w:p w14:paraId="331BC210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AF0AB91" w14:textId="77777777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DF2A5A8" w14:textId="4C014499" w:rsidR="00C61EC9" w:rsidRP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Cognom dels empleats que tenen una ‘r’ com a tercera lletra del cognom.</w:t>
      </w:r>
    </w:p>
    <w:p w14:paraId="30C9D88D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A856DBE" w14:textId="77777777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BCFE7AA" w14:textId="3360958E" w:rsidR="00C61EC9" w:rsidRPr="00FB2556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Empleats i salari dels empleats que tenen un salari entre 100.000 i 200.000, ordenats per cognom</w:t>
      </w:r>
      <w:r>
        <w:rPr>
          <w:rFonts w:asciiTheme="minorHAnsi" w:hAnsiTheme="minorHAnsi" w:cstheme="minorHAnsi"/>
          <w:sz w:val="24"/>
        </w:rPr>
        <w:t>.</w:t>
      </w:r>
    </w:p>
    <w:p w14:paraId="71F75632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8B2BCAB" w14:textId="77777777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BFCB361" w14:textId="7FF60DAB" w:rsidR="00C61EC9" w:rsidRP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lastRenderedPageBreak/>
        <w:t xml:space="preserve">Departament i cognom dels empleats dels departaments 10 i 20, ordenats per departament. I </w:t>
      </w:r>
      <w:r>
        <w:rPr>
          <w:rFonts w:asciiTheme="minorHAnsi" w:hAnsiTheme="minorHAnsi" w:cstheme="minorHAnsi"/>
          <w:sz w:val="24"/>
        </w:rPr>
        <w:t xml:space="preserve">una altra consulta amb el mateix però que </w:t>
      </w:r>
      <w:r w:rsidRPr="00C61EC9">
        <w:rPr>
          <w:rFonts w:asciiTheme="minorHAnsi" w:hAnsiTheme="minorHAnsi" w:cstheme="minorHAnsi"/>
          <w:b/>
          <w:bCs w:val="0"/>
          <w:sz w:val="24"/>
        </w:rPr>
        <w:t>no</w:t>
      </w:r>
      <w:r>
        <w:rPr>
          <w:rFonts w:asciiTheme="minorHAnsi" w:hAnsiTheme="minorHAnsi" w:cstheme="minorHAnsi"/>
          <w:sz w:val="24"/>
        </w:rPr>
        <w:t xml:space="preserve"> siguin dels departament 10 i 20.</w:t>
      </w:r>
    </w:p>
    <w:p w14:paraId="687A601C" w14:textId="5D41A6C8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9C60423" w14:textId="5E3E61F4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C99971E" w14:textId="0AE9F572" w:rsidR="00C61EC9" w:rsidRPr="00FB2556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Codi i descripció dels productes que continguin la paraula ‘tennis’ a la descripció, ordenats per codi.</w:t>
      </w:r>
    </w:p>
    <w:p w14:paraId="2B474306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67E31106" w14:textId="77777777" w:rsidR="00C61EC9" w:rsidRPr="00ED29AE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55D0726C" w14:textId="77777777" w:rsidR="00C61EC9" w:rsidRPr="00ED29AE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A335BCC" w14:textId="3D132588" w:rsidR="00FB2556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>sanitat</w:t>
      </w:r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3F557148" w14:textId="5ED3FC47" w:rsidR="00FB2556" w:rsidRPr="00FB2556" w:rsidRDefault="00C61EC9" w:rsidP="00FB2556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Les dades dels hospitals que tenen menys de 100 llits, ordenats per nombre de llits</w:t>
      </w:r>
    </w:p>
    <w:p w14:paraId="4BE7BEA2" w14:textId="2B060F9A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48920C6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6CF32A1" w14:textId="216EA6C1" w:rsidR="00FB2556" w:rsidRPr="00ED29AE" w:rsidRDefault="00C61EC9" w:rsidP="00FB2556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Cognom dels treballadors que tinguin torn de matí o nit, ordenats alfabèticament.</w:t>
      </w:r>
    </w:p>
    <w:p w14:paraId="55D5F678" w14:textId="77777777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C5D4B57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60079452" w14:textId="1ADB0B6C" w:rsidR="00C61EC9" w:rsidRPr="00ED29AE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Cognom dels malalts que siguin homes ordenats alfabèticament.</w:t>
      </w:r>
    </w:p>
    <w:p w14:paraId="1DD2084D" w14:textId="7DC81CEF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10AF876" w14:textId="68BAE6C8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11BC8F9" w14:textId="6C0FF514" w:rsidR="00C61EC9" w:rsidRPr="00ED29AE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Cognom dels malalts nascuts els 1980, ordenats alfabèticament</w:t>
      </w:r>
      <w:r>
        <w:rPr>
          <w:rFonts w:asciiTheme="minorHAnsi" w:hAnsiTheme="minorHAnsi" w:cstheme="minorHAnsi"/>
          <w:sz w:val="24"/>
        </w:rPr>
        <w:t>.</w:t>
      </w:r>
    </w:p>
    <w:p w14:paraId="51F9F8BC" w14:textId="26793D7F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63849A2E" w14:textId="3987607B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21FF1BD" w14:textId="19973E4F" w:rsidR="00FB2556" w:rsidRDefault="00FB2556">
      <w:pPr>
        <w:spacing w:before="0" w:after="0"/>
        <w:jc w:val="left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365EBC0" w14:textId="6F86E90D" w:rsidR="00FB2556" w:rsidRPr="00FB2556" w:rsidRDefault="00FB2556" w:rsidP="00FB2556">
      <w:pPr>
        <w:rPr>
          <w:b/>
          <w:bCs/>
        </w:rPr>
      </w:pPr>
      <w:r>
        <w:rPr>
          <w:b/>
          <w:bCs/>
        </w:rPr>
        <w:lastRenderedPageBreak/>
        <w:t>Oracle</w:t>
      </w:r>
    </w:p>
    <w:p w14:paraId="7811E064" w14:textId="3E397995" w:rsidR="00FB2556" w:rsidRDefault="00FB2556" w:rsidP="00FB2556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 la base de dades </w:t>
      </w:r>
      <w:r>
        <w:rPr>
          <w:rFonts w:asciiTheme="minorHAnsi" w:hAnsiTheme="minorHAnsi" w:cstheme="minorHAnsi"/>
          <w:b/>
          <w:bCs w:val="0"/>
          <w:sz w:val="24"/>
        </w:rPr>
        <w:t>Global Fast Foods</w:t>
      </w:r>
      <w:r>
        <w:rPr>
          <w:rFonts w:asciiTheme="minorHAnsi" w:hAnsiTheme="minorHAnsi" w:cstheme="minorHAnsi"/>
          <w:sz w:val="24"/>
        </w:rPr>
        <w:t>, quina sentència SELECT mostra el següent?</w:t>
      </w:r>
    </w:p>
    <w:p w14:paraId="60DA4CA5" w14:textId="0BBE23C6" w:rsidR="00FB2556" w:rsidRPr="00ED29AE" w:rsidRDefault="00C61EC9" w:rsidP="00FB2556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El nom, cognom, adreça i ciu</w:t>
      </w:r>
      <w:r>
        <w:rPr>
          <w:rFonts w:asciiTheme="minorHAnsi" w:hAnsiTheme="minorHAnsi" w:cstheme="minorHAnsi"/>
          <w:sz w:val="24"/>
        </w:rPr>
        <w:t>t</w:t>
      </w:r>
      <w:r w:rsidRPr="00C61EC9">
        <w:rPr>
          <w:rFonts w:asciiTheme="minorHAnsi" w:hAnsiTheme="minorHAnsi" w:cstheme="minorHAnsi"/>
          <w:sz w:val="24"/>
        </w:rPr>
        <w:t>at del client 456</w:t>
      </w:r>
      <w:r>
        <w:rPr>
          <w:rFonts w:asciiTheme="minorHAnsi" w:hAnsiTheme="minorHAnsi" w:cstheme="minorHAnsi"/>
          <w:sz w:val="24"/>
        </w:rPr>
        <w:t>.</w:t>
      </w:r>
    </w:p>
    <w:p w14:paraId="31BB3A92" w14:textId="77777777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6C2CAB4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08C7BDC" w14:textId="78A011A5" w:rsidR="00FB2556" w:rsidRP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El nom, la data d’inici i de finalització del regal “ballpen and highlighter” dels menús promocionals.</w:t>
      </w:r>
    </w:p>
    <w:p w14:paraId="28EE87C8" w14:textId="70A3896E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61DBCDFC" w14:textId="77777777" w:rsidR="00FB2556" w:rsidRPr="00ED29AE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87A1D94" w14:textId="5652925B" w:rsidR="00FB2556" w:rsidRDefault="00C61EC9" w:rsidP="001039EB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Nom, cognom i data de naixement de tots els empleats nascuts abans de 1980</w:t>
      </w:r>
      <w:r>
        <w:rPr>
          <w:rFonts w:asciiTheme="minorHAnsi" w:hAnsiTheme="minorHAnsi" w:cstheme="minorHAnsi"/>
          <w:sz w:val="24"/>
        </w:rPr>
        <w:t>.</w:t>
      </w:r>
    </w:p>
    <w:p w14:paraId="0FCD993A" w14:textId="0837AD1D" w:rsidR="00FB2556" w:rsidRDefault="00FB2556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5AF8ED07" w14:textId="77777777" w:rsidR="00C61EC9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28C535F" w14:textId="398A3254" w:rsid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>Nom, cognom i salary de tots els membres del personal que tinguin un sou entre 5$ i 10$</w:t>
      </w:r>
    </w:p>
    <w:p w14:paraId="2C670BAD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8AE51FE" w14:textId="7948C6F7" w:rsidR="00C61EC9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70270DE" w14:textId="4E573E9D" w:rsid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61EC9">
        <w:rPr>
          <w:rFonts w:asciiTheme="minorHAnsi" w:hAnsiTheme="minorHAnsi" w:cstheme="minorHAnsi"/>
          <w:sz w:val="24"/>
        </w:rPr>
        <w:t xml:space="preserve">El cognom de tots els empleats que tenen una </w:t>
      </w:r>
      <w:r>
        <w:rPr>
          <w:rFonts w:asciiTheme="minorHAnsi" w:hAnsiTheme="minorHAnsi" w:cstheme="minorHAnsi"/>
          <w:sz w:val="24"/>
        </w:rPr>
        <w:t>‘</w:t>
      </w:r>
      <w:r w:rsidRPr="00C61EC9">
        <w:rPr>
          <w:rFonts w:asciiTheme="minorHAnsi" w:hAnsiTheme="minorHAnsi" w:cstheme="minorHAnsi"/>
          <w:sz w:val="24"/>
        </w:rPr>
        <w:t>i</w:t>
      </w:r>
      <w:r>
        <w:rPr>
          <w:rFonts w:asciiTheme="minorHAnsi" w:hAnsiTheme="minorHAnsi" w:cstheme="minorHAnsi"/>
          <w:sz w:val="24"/>
        </w:rPr>
        <w:t>’</w:t>
      </w:r>
      <w:r w:rsidRPr="00C61EC9">
        <w:rPr>
          <w:rFonts w:asciiTheme="minorHAnsi" w:hAnsiTheme="minorHAnsi" w:cstheme="minorHAnsi"/>
          <w:sz w:val="24"/>
        </w:rPr>
        <w:t>.</w:t>
      </w:r>
    </w:p>
    <w:p w14:paraId="53B0B190" w14:textId="06C21035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5DF46EBC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D8406D5" w14:textId="50B5EFE1" w:rsidR="00C61EC9" w:rsidRDefault="00C61EC9" w:rsidP="00C61EC9">
      <w:pPr>
        <w:pStyle w:val="NormalNumeros"/>
        <w:rPr>
          <w:rFonts w:asciiTheme="minorHAnsi" w:hAnsiTheme="minorHAnsi" w:cstheme="minorHAnsi"/>
          <w:sz w:val="24"/>
        </w:rPr>
      </w:pPr>
      <w:r w:rsidRPr="00C32D8B">
        <w:rPr>
          <w:rFonts w:ascii="Segoe UI Historic" w:eastAsia="Yu Gothic UI Semilight" w:hAnsi="Segoe UI Historic" w:cs="Segoe UI Historic"/>
          <w:lang w:eastAsia="es-ES"/>
        </w:rPr>
        <w:t xml:space="preserve">El cognom de tots els empleats que tenen una </w:t>
      </w:r>
      <w:r>
        <w:rPr>
          <w:rFonts w:ascii="Segoe UI Historic" w:eastAsia="Yu Gothic UI Semilight" w:hAnsi="Segoe UI Historic" w:cs="Segoe UI Historic"/>
          <w:lang w:eastAsia="es-ES"/>
        </w:rPr>
        <w:t>‘</w:t>
      </w:r>
      <w:r w:rsidRPr="00C32D8B">
        <w:rPr>
          <w:rFonts w:ascii="Segoe UI Historic" w:eastAsia="Yu Gothic UI Semilight" w:hAnsi="Segoe UI Historic" w:cs="Segoe UI Historic"/>
          <w:lang w:eastAsia="es-ES"/>
        </w:rPr>
        <w:t>i</w:t>
      </w:r>
      <w:r>
        <w:rPr>
          <w:rFonts w:ascii="Segoe UI Historic" w:eastAsia="Yu Gothic UI Semilight" w:hAnsi="Segoe UI Historic" w:cs="Segoe UI Historic"/>
          <w:lang w:eastAsia="es-ES"/>
        </w:rPr>
        <w:t>’</w:t>
      </w:r>
      <w:r w:rsidRPr="00C32D8B">
        <w:rPr>
          <w:rFonts w:ascii="Segoe UI Historic" w:eastAsia="Yu Gothic UI Semilight" w:hAnsi="Segoe UI Historic" w:cs="Segoe UI Historic"/>
          <w:lang w:eastAsia="es-ES"/>
        </w:rPr>
        <w:t xml:space="preserve"> o una </w:t>
      </w:r>
      <w:r>
        <w:rPr>
          <w:rFonts w:ascii="Segoe UI Historic" w:eastAsia="Yu Gothic UI Semilight" w:hAnsi="Segoe UI Historic" w:cs="Segoe UI Historic"/>
          <w:lang w:eastAsia="es-ES"/>
        </w:rPr>
        <w:t>‘</w:t>
      </w:r>
      <w:r w:rsidRPr="00C32D8B">
        <w:rPr>
          <w:rFonts w:ascii="Segoe UI Historic" w:eastAsia="Yu Gothic UI Semilight" w:hAnsi="Segoe UI Historic" w:cs="Segoe UI Historic"/>
          <w:lang w:eastAsia="es-ES"/>
        </w:rPr>
        <w:t>u</w:t>
      </w:r>
      <w:r>
        <w:rPr>
          <w:rFonts w:ascii="Segoe UI Historic" w:eastAsia="Yu Gothic UI Semilight" w:hAnsi="Segoe UI Historic" w:cs="Segoe UI Historic"/>
          <w:lang w:eastAsia="es-ES"/>
        </w:rPr>
        <w:t>’</w:t>
      </w:r>
      <w:r w:rsidRPr="00C32D8B">
        <w:rPr>
          <w:rFonts w:ascii="Segoe UI Historic" w:eastAsia="Yu Gothic UI Semilight" w:hAnsi="Segoe UI Historic" w:cs="Segoe UI Historic"/>
          <w:lang w:eastAsia="es-ES"/>
        </w:rPr>
        <w:t>.</w:t>
      </w:r>
    </w:p>
    <w:p w14:paraId="5D06F457" w14:textId="77777777" w:rsidR="00C61EC9" w:rsidRDefault="00C61EC9" w:rsidP="00C61EC9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7805F12E" w14:textId="0409FDF5" w:rsidR="00C61EC9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E604938" w14:textId="77777777" w:rsidR="00C61EC9" w:rsidRPr="006B6211" w:rsidRDefault="00C61EC9" w:rsidP="00FB2556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279F9FF1" w14:textId="051B7029" w:rsidR="001039EB" w:rsidRPr="006B6211" w:rsidRDefault="001039EB" w:rsidP="001039EB">
      <w:pPr>
        <w:pStyle w:val="NormalNumeros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24"/>
        </w:rPr>
      </w:pPr>
      <w:r w:rsidRPr="006B6211">
        <w:rPr>
          <w:rFonts w:asciiTheme="minorHAnsi" w:hAnsiTheme="minorHAnsi" w:cstheme="minorHAnsi"/>
          <w:sz w:val="24"/>
        </w:rPr>
        <w:t xml:space="preserve">De la base de dades </w:t>
      </w:r>
      <w:r w:rsidRPr="006B6211">
        <w:rPr>
          <w:rFonts w:asciiTheme="minorHAnsi" w:hAnsiTheme="minorHAnsi" w:cstheme="minorHAnsi"/>
          <w:b/>
          <w:bCs w:val="0"/>
          <w:sz w:val="24"/>
        </w:rPr>
        <w:t>employees</w:t>
      </w:r>
      <w:r w:rsidRPr="006B6211">
        <w:rPr>
          <w:rFonts w:asciiTheme="minorHAnsi" w:hAnsiTheme="minorHAnsi" w:cstheme="minorHAnsi"/>
          <w:sz w:val="24"/>
        </w:rPr>
        <w:t>, quina sentència SELECT mostra el següent?</w:t>
      </w:r>
    </w:p>
    <w:p w14:paraId="31C79813" w14:textId="1BC0A287" w:rsidR="001039EB" w:rsidRPr="006B6211" w:rsidRDefault="006B6211" w:rsidP="001039EB">
      <w:pPr>
        <w:pStyle w:val="NormalNumeros"/>
        <w:rPr>
          <w:rFonts w:asciiTheme="minorHAnsi" w:hAnsiTheme="minorHAnsi" w:cstheme="minorHAnsi"/>
          <w:sz w:val="24"/>
        </w:rPr>
      </w:pPr>
      <w:r w:rsidRPr="006B6211">
        <w:rPr>
          <w:rFonts w:asciiTheme="minorHAnsi" w:hAnsiTheme="minorHAnsi" w:cstheme="minorHAnsi"/>
          <w:sz w:val="24"/>
        </w:rPr>
        <w:t>Empleats contractats després de maig del 1998 i abans del jun</w:t>
      </w:r>
      <w:r w:rsidR="0054765C">
        <w:rPr>
          <w:rFonts w:asciiTheme="minorHAnsi" w:hAnsiTheme="minorHAnsi" w:cstheme="minorHAnsi"/>
          <w:sz w:val="24"/>
        </w:rPr>
        <w:t>y</w:t>
      </w:r>
      <w:r w:rsidRPr="006B6211">
        <w:rPr>
          <w:rFonts w:asciiTheme="minorHAnsi" w:hAnsiTheme="minorHAnsi" w:cstheme="minorHAnsi"/>
          <w:sz w:val="24"/>
        </w:rPr>
        <w:t xml:space="preserve"> de 1999, que tingui ‘en’ al cognom.</w:t>
      </w:r>
    </w:p>
    <w:p w14:paraId="5121DB3B" w14:textId="77777777" w:rsidR="001039EB" w:rsidRPr="006B6211" w:rsidRDefault="001039EB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1AE44778" w14:textId="11F2757F" w:rsidR="001039EB" w:rsidRPr="006B6211" w:rsidRDefault="001039EB" w:rsidP="001039EB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429682B0" w14:textId="0A97839E" w:rsidR="001039EB" w:rsidRPr="006B6211" w:rsidRDefault="006B6211" w:rsidP="001039EB">
      <w:pPr>
        <w:pStyle w:val="NormalNumeros"/>
        <w:rPr>
          <w:rFonts w:asciiTheme="minorHAnsi" w:hAnsiTheme="minorHAnsi" w:cstheme="minorHAnsi"/>
          <w:sz w:val="24"/>
        </w:rPr>
      </w:pPr>
      <w:r w:rsidRPr="006B6211">
        <w:rPr>
          <w:rFonts w:asciiTheme="minorHAnsi" w:eastAsia="Yu Gothic UI Semilight" w:hAnsiTheme="minorHAnsi" w:cstheme="minorHAnsi"/>
          <w:sz w:val="24"/>
          <w:lang w:eastAsia="es-ES"/>
        </w:rPr>
        <w:t>Empleats que estan treballant des de principis de 1999 i que no tenen comissió.</w:t>
      </w:r>
    </w:p>
    <w:p w14:paraId="2CFDE9F1" w14:textId="6E4AD34A" w:rsidR="002D0946" w:rsidRPr="006B6211" w:rsidRDefault="002D0946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60362D88" w14:textId="1B2D315E" w:rsidR="001039EB" w:rsidRPr="006B6211" w:rsidRDefault="001039EB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32D6AD59" w14:textId="5BFD4C85" w:rsidR="006B6211" w:rsidRPr="006B6211" w:rsidRDefault="006B6211" w:rsidP="006B6211">
      <w:pPr>
        <w:pStyle w:val="NormalNumeros"/>
        <w:rPr>
          <w:rFonts w:asciiTheme="minorHAnsi" w:hAnsiTheme="minorHAnsi" w:cstheme="minorHAnsi"/>
          <w:sz w:val="24"/>
        </w:rPr>
      </w:pPr>
      <w:r w:rsidRPr="006B6211">
        <w:rPr>
          <w:rFonts w:asciiTheme="minorHAnsi" w:eastAsia="Yu Gothic UI Semilight" w:hAnsiTheme="minorHAnsi" w:cstheme="minorHAnsi"/>
          <w:sz w:val="24"/>
          <w:lang w:eastAsia="es-ES"/>
        </w:rPr>
        <w:t>Una columna “Empleat” que concateni el nom i el cognom dels empleats contractats al 1999, ordenats alfabèticament per “Empleat”.</w:t>
      </w:r>
    </w:p>
    <w:p w14:paraId="518DD8E9" w14:textId="70E80232" w:rsidR="006B6211" w:rsidRDefault="006B6211" w:rsidP="006B621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0FD97719" w14:textId="0A316E81" w:rsidR="006B6211" w:rsidRPr="006B6211" w:rsidRDefault="006B6211" w:rsidP="006B6211">
      <w:pPr>
        <w:pStyle w:val="ActResposta"/>
        <w:jc w:val="both"/>
        <w:rPr>
          <w:rFonts w:asciiTheme="minorHAnsi" w:eastAsiaTheme="minorHAnsi" w:hAnsiTheme="minorHAnsi" w:cstheme="minorHAnsi"/>
          <w:sz w:val="24"/>
          <w:lang w:eastAsia="en-US"/>
        </w:rPr>
      </w:pPr>
    </w:p>
    <w:p w14:paraId="1B742149" w14:textId="34B0AF59" w:rsidR="006B6211" w:rsidRPr="006B6211" w:rsidRDefault="006B6211" w:rsidP="006B6211">
      <w:pPr>
        <w:pStyle w:val="NormalNumeros"/>
        <w:rPr>
          <w:rFonts w:asciiTheme="minorHAnsi" w:hAnsiTheme="minorHAnsi" w:cstheme="minorHAnsi"/>
          <w:sz w:val="24"/>
        </w:rPr>
      </w:pPr>
      <w:r w:rsidRPr="006B6211">
        <w:rPr>
          <w:rFonts w:asciiTheme="minorHAnsi" w:hAnsiTheme="minorHAnsi" w:cstheme="minorHAnsi"/>
          <w:sz w:val="24"/>
        </w:rPr>
        <w:t>Una columna “Empleat” que concateni el nom i el cognom dels empleats que tinguin una ‘t’ al nom o al cognom, ordenats alfabèticament per “Empleat”.</w:t>
      </w:r>
    </w:p>
    <w:p w14:paraId="4E491955" w14:textId="08F7DBA4" w:rsidR="006B6211" w:rsidRPr="006B6211" w:rsidRDefault="006B6211" w:rsidP="006B6211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p w14:paraId="2FCBA71C" w14:textId="498AD1F6" w:rsidR="006B6211" w:rsidRPr="006B6211" w:rsidRDefault="006B6211" w:rsidP="00615F1E">
      <w:pPr>
        <w:pStyle w:val="ActResposta"/>
        <w:jc w:val="both"/>
        <w:rPr>
          <w:rFonts w:asciiTheme="minorHAnsi" w:hAnsiTheme="minorHAnsi" w:cstheme="minorHAnsi"/>
          <w:sz w:val="24"/>
          <w:szCs w:val="24"/>
        </w:rPr>
      </w:pPr>
    </w:p>
    <w:sectPr w:rsidR="006B6211" w:rsidRPr="006B6211" w:rsidSect="003F2369">
      <w:headerReference w:type="default" r:id="rId8"/>
      <w:footerReference w:type="default" r:id="rId9"/>
      <w:pgSz w:w="11906" w:h="16838" w:code="9"/>
      <w:pgMar w:top="2269" w:right="849" w:bottom="1702" w:left="1418" w:header="426" w:footer="1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89B6F" w14:textId="77777777" w:rsidR="00D951E6" w:rsidRDefault="00D951E6" w:rsidP="00AE34DB">
      <w:r>
        <w:separator/>
      </w:r>
    </w:p>
    <w:p w14:paraId="1BFFAA59" w14:textId="77777777" w:rsidR="00D951E6" w:rsidRDefault="00D951E6" w:rsidP="00AE34DB"/>
    <w:p w14:paraId="3A36D493" w14:textId="77777777" w:rsidR="00D951E6" w:rsidRDefault="00D951E6" w:rsidP="00AE34DB"/>
    <w:p w14:paraId="6485E6BD" w14:textId="77777777" w:rsidR="00D951E6" w:rsidRDefault="00D951E6" w:rsidP="00AE34DB"/>
    <w:p w14:paraId="7FF1CA9B" w14:textId="77777777" w:rsidR="00D951E6" w:rsidRDefault="00D951E6" w:rsidP="00AE34DB"/>
    <w:p w14:paraId="79F6965D" w14:textId="77777777" w:rsidR="00D951E6" w:rsidRDefault="00D951E6" w:rsidP="00AE34DB"/>
    <w:p w14:paraId="03F369F2" w14:textId="77777777" w:rsidR="00D951E6" w:rsidRDefault="00D951E6" w:rsidP="00AE34DB"/>
    <w:p w14:paraId="2C341BA4" w14:textId="77777777" w:rsidR="00D951E6" w:rsidRDefault="00D951E6" w:rsidP="00AE34DB"/>
    <w:p w14:paraId="66153B4B" w14:textId="77777777" w:rsidR="00D951E6" w:rsidRDefault="00D951E6" w:rsidP="00AE34DB"/>
    <w:p w14:paraId="5790887B" w14:textId="77777777" w:rsidR="00D951E6" w:rsidRDefault="00D951E6" w:rsidP="00AE34DB"/>
    <w:p w14:paraId="5ED0C786" w14:textId="77777777" w:rsidR="00D951E6" w:rsidRDefault="00D951E6" w:rsidP="00AE34DB"/>
    <w:p w14:paraId="0A834EA7" w14:textId="77777777" w:rsidR="00D951E6" w:rsidRDefault="00D951E6" w:rsidP="00AE34DB"/>
    <w:p w14:paraId="6A6D1084" w14:textId="77777777" w:rsidR="00D951E6" w:rsidRDefault="00D951E6" w:rsidP="00AE34DB"/>
    <w:p w14:paraId="751F8C77" w14:textId="77777777" w:rsidR="00D951E6" w:rsidRDefault="00D951E6" w:rsidP="00AE34DB"/>
    <w:p w14:paraId="565C9C60" w14:textId="77777777" w:rsidR="00D951E6" w:rsidRDefault="00D951E6" w:rsidP="00AE34DB"/>
    <w:p w14:paraId="39E8057D" w14:textId="77777777" w:rsidR="00D951E6" w:rsidRDefault="00D951E6" w:rsidP="00AE34DB"/>
    <w:p w14:paraId="1527547E" w14:textId="77777777" w:rsidR="00D951E6" w:rsidRDefault="00D951E6" w:rsidP="00AE34DB"/>
    <w:p w14:paraId="20E13593" w14:textId="77777777" w:rsidR="00D951E6" w:rsidRDefault="00D951E6" w:rsidP="00AE34DB"/>
    <w:p w14:paraId="7AD10D09" w14:textId="77777777" w:rsidR="00D951E6" w:rsidRDefault="00D951E6" w:rsidP="00AE34DB"/>
    <w:p w14:paraId="40EDFACB" w14:textId="77777777" w:rsidR="00D951E6" w:rsidRDefault="00D951E6" w:rsidP="00AE34DB"/>
    <w:p w14:paraId="04BB2693" w14:textId="77777777" w:rsidR="00D951E6" w:rsidRDefault="00D951E6" w:rsidP="00AE34DB"/>
    <w:p w14:paraId="1AC38D4D" w14:textId="77777777" w:rsidR="00D951E6" w:rsidRDefault="00D951E6" w:rsidP="00AE34DB"/>
    <w:p w14:paraId="5B1089C7" w14:textId="77777777" w:rsidR="00D951E6" w:rsidRDefault="00D951E6" w:rsidP="00AE34DB"/>
    <w:p w14:paraId="24828A16" w14:textId="77777777" w:rsidR="00D951E6" w:rsidRDefault="00D951E6" w:rsidP="00AE34DB"/>
    <w:p w14:paraId="3EF82BF5" w14:textId="77777777" w:rsidR="00D951E6" w:rsidRDefault="00D951E6" w:rsidP="00AE34DB"/>
    <w:p w14:paraId="51BB3829" w14:textId="77777777" w:rsidR="00D951E6" w:rsidRDefault="00D951E6" w:rsidP="00AE34DB"/>
    <w:p w14:paraId="166654CA" w14:textId="77777777" w:rsidR="00D951E6" w:rsidRDefault="00D951E6" w:rsidP="00AE34DB"/>
    <w:p w14:paraId="6ECF7F54" w14:textId="77777777" w:rsidR="00D951E6" w:rsidRDefault="00D951E6" w:rsidP="00AE34DB"/>
    <w:p w14:paraId="2954B154" w14:textId="77777777" w:rsidR="00D951E6" w:rsidRDefault="00D951E6" w:rsidP="00AE34DB"/>
    <w:p w14:paraId="3123A814" w14:textId="77777777" w:rsidR="00D951E6" w:rsidRDefault="00D951E6" w:rsidP="00AE34DB"/>
    <w:p w14:paraId="3FF3C276" w14:textId="77777777" w:rsidR="00D951E6" w:rsidRDefault="00D951E6" w:rsidP="00AE34DB"/>
    <w:p w14:paraId="0577EF61" w14:textId="77777777" w:rsidR="00D951E6" w:rsidRDefault="00D951E6"/>
    <w:p w14:paraId="65270CCA" w14:textId="77777777" w:rsidR="00D951E6" w:rsidRDefault="00D951E6"/>
  </w:endnote>
  <w:endnote w:type="continuationSeparator" w:id="0">
    <w:p w14:paraId="17E8DCD3" w14:textId="77777777" w:rsidR="00D951E6" w:rsidRDefault="00D951E6" w:rsidP="00AE34DB">
      <w:r>
        <w:continuationSeparator/>
      </w:r>
    </w:p>
    <w:p w14:paraId="5B6C4A44" w14:textId="77777777" w:rsidR="00D951E6" w:rsidRDefault="00D951E6" w:rsidP="00AE34DB"/>
    <w:p w14:paraId="6469F4B5" w14:textId="77777777" w:rsidR="00D951E6" w:rsidRDefault="00D951E6" w:rsidP="00AE34DB"/>
    <w:p w14:paraId="4FDDB412" w14:textId="77777777" w:rsidR="00D951E6" w:rsidRDefault="00D951E6" w:rsidP="00AE34DB"/>
    <w:p w14:paraId="0751FB19" w14:textId="77777777" w:rsidR="00D951E6" w:rsidRDefault="00D951E6" w:rsidP="00AE34DB"/>
    <w:p w14:paraId="6F1A986A" w14:textId="77777777" w:rsidR="00D951E6" w:rsidRDefault="00D951E6" w:rsidP="00AE34DB"/>
    <w:p w14:paraId="6A560C66" w14:textId="77777777" w:rsidR="00D951E6" w:rsidRDefault="00D951E6" w:rsidP="00AE34DB"/>
    <w:p w14:paraId="0226827F" w14:textId="77777777" w:rsidR="00D951E6" w:rsidRDefault="00D951E6" w:rsidP="00AE34DB"/>
    <w:p w14:paraId="1A68E2A9" w14:textId="77777777" w:rsidR="00D951E6" w:rsidRDefault="00D951E6" w:rsidP="00AE34DB"/>
    <w:p w14:paraId="44CC1A6E" w14:textId="77777777" w:rsidR="00D951E6" w:rsidRDefault="00D951E6" w:rsidP="00AE34DB"/>
    <w:p w14:paraId="651EBECE" w14:textId="77777777" w:rsidR="00D951E6" w:rsidRDefault="00D951E6" w:rsidP="00AE34DB"/>
    <w:p w14:paraId="678AE4A9" w14:textId="77777777" w:rsidR="00D951E6" w:rsidRDefault="00D951E6" w:rsidP="00AE34DB"/>
    <w:p w14:paraId="567322F3" w14:textId="77777777" w:rsidR="00D951E6" w:rsidRDefault="00D951E6" w:rsidP="00AE34DB"/>
    <w:p w14:paraId="1A10B246" w14:textId="77777777" w:rsidR="00D951E6" w:rsidRDefault="00D951E6" w:rsidP="00AE34DB"/>
    <w:p w14:paraId="0D93F3C9" w14:textId="77777777" w:rsidR="00D951E6" w:rsidRDefault="00D951E6" w:rsidP="00AE34DB"/>
    <w:p w14:paraId="7FFC1D03" w14:textId="77777777" w:rsidR="00D951E6" w:rsidRDefault="00D951E6" w:rsidP="00AE34DB"/>
    <w:p w14:paraId="05F208BC" w14:textId="77777777" w:rsidR="00D951E6" w:rsidRDefault="00D951E6" w:rsidP="00AE34DB"/>
    <w:p w14:paraId="3145C587" w14:textId="77777777" w:rsidR="00D951E6" w:rsidRDefault="00D951E6" w:rsidP="00AE34DB"/>
    <w:p w14:paraId="5CB78C7B" w14:textId="77777777" w:rsidR="00D951E6" w:rsidRDefault="00D951E6" w:rsidP="00AE34DB"/>
    <w:p w14:paraId="08952C9E" w14:textId="77777777" w:rsidR="00D951E6" w:rsidRDefault="00D951E6" w:rsidP="00AE34DB"/>
    <w:p w14:paraId="5DDD6C62" w14:textId="77777777" w:rsidR="00D951E6" w:rsidRDefault="00D951E6" w:rsidP="00AE34DB"/>
    <w:p w14:paraId="1293D448" w14:textId="77777777" w:rsidR="00D951E6" w:rsidRDefault="00D951E6" w:rsidP="00AE34DB"/>
    <w:p w14:paraId="4C43781E" w14:textId="77777777" w:rsidR="00D951E6" w:rsidRDefault="00D951E6" w:rsidP="00AE34DB"/>
    <w:p w14:paraId="5363E5F2" w14:textId="77777777" w:rsidR="00D951E6" w:rsidRDefault="00D951E6" w:rsidP="00AE34DB"/>
    <w:p w14:paraId="3A7966F5" w14:textId="77777777" w:rsidR="00D951E6" w:rsidRDefault="00D951E6" w:rsidP="00AE34DB"/>
    <w:p w14:paraId="5E6F8A03" w14:textId="77777777" w:rsidR="00D951E6" w:rsidRDefault="00D951E6" w:rsidP="00AE34DB"/>
    <w:p w14:paraId="780E7A17" w14:textId="77777777" w:rsidR="00D951E6" w:rsidRDefault="00D951E6" w:rsidP="00AE34DB"/>
    <w:p w14:paraId="5E6EBEDD" w14:textId="77777777" w:rsidR="00D951E6" w:rsidRDefault="00D951E6" w:rsidP="00AE34DB"/>
    <w:p w14:paraId="599CFD86" w14:textId="77777777" w:rsidR="00D951E6" w:rsidRDefault="00D951E6" w:rsidP="00AE34DB"/>
    <w:p w14:paraId="76B6E454" w14:textId="77777777" w:rsidR="00D951E6" w:rsidRDefault="00D951E6" w:rsidP="00AE34DB"/>
    <w:p w14:paraId="616264DF" w14:textId="77777777" w:rsidR="00D951E6" w:rsidRDefault="00D951E6" w:rsidP="00AE34DB"/>
    <w:p w14:paraId="16C4B0AE" w14:textId="77777777" w:rsidR="00D951E6" w:rsidRDefault="00D951E6"/>
    <w:p w14:paraId="12BACBBF" w14:textId="77777777" w:rsidR="00D951E6" w:rsidRDefault="00D951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4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36"/>
      <w:gridCol w:w="2582"/>
      <w:gridCol w:w="1101"/>
      <w:gridCol w:w="980"/>
      <w:gridCol w:w="1230"/>
      <w:gridCol w:w="546"/>
      <w:gridCol w:w="1228"/>
      <w:gridCol w:w="1331"/>
    </w:tblGrid>
    <w:tr w:rsidR="00A915AA" w:rsidRPr="00A915AA" w14:paraId="766E3C95" w14:textId="77777777" w:rsidTr="00A915AA">
      <w:trPr>
        <w:cantSplit/>
        <w:trHeight w:val="294"/>
        <w:jc w:val="center"/>
      </w:trPr>
      <w:tc>
        <w:tcPr>
          <w:tcW w:w="636" w:type="dxa"/>
          <w:vMerge w:val="restart"/>
        </w:tcPr>
        <w:p w14:paraId="79FAC16B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  <w:r w:rsidRPr="00A915AA"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  <w:drawing>
              <wp:inline distT="0" distB="0" distL="0" distR="0" wp14:anchorId="4FC9513D" wp14:editId="793E7530">
                <wp:extent cx="238125" cy="276225"/>
                <wp:effectExtent l="19050" t="0" r="9525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2" w:type="dxa"/>
          <w:vMerge w:val="restart"/>
          <w:vAlign w:val="center"/>
        </w:tcPr>
        <w:p w14:paraId="23DB3151" w14:textId="77777777" w:rsidR="00A915AA" w:rsidRPr="00A915AA" w:rsidRDefault="00A915AA" w:rsidP="00A915AA">
          <w:pPr>
            <w:pStyle w:val="Normalpeupgina"/>
          </w:pPr>
          <w:r w:rsidRPr="00A915AA">
            <w:t xml:space="preserve">Generalitat de Catalunya </w:t>
          </w:r>
        </w:p>
        <w:p w14:paraId="2AFFA540" w14:textId="77777777" w:rsidR="00A915AA" w:rsidRPr="00A915AA" w:rsidRDefault="00A915AA" w:rsidP="00A915AA">
          <w:pPr>
            <w:pStyle w:val="Normalpeupgina"/>
          </w:pPr>
          <w:r w:rsidRPr="00A915AA">
            <w:t>Departament d’Educació</w:t>
          </w:r>
        </w:p>
        <w:p w14:paraId="2C736443" w14:textId="77777777" w:rsidR="00A915AA" w:rsidRPr="00A915AA" w:rsidRDefault="00A915AA" w:rsidP="00A915AA">
          <w:pPr>
            <w:pStyle w:val="Normalpeupgina"/>
          </w:pPr>
          <w:r w:rsidRPr="00A915AA">
            <w:t>Institut Baix Camp</w:t>
          </w:r>
        </w:p>
      </w:tc>
      <w:tc>
        <w:tcPr>
          <w:tcW w:w="1101" w:type="dxa"/>
          <w:vAlign w:val="center"/>
        </w:tcPr>
        <w:p w14:paraId="61DA3A46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28/03/2019</w:t>
          </w:r>
        </w:p>
      </w:tc>
      <w:tc>
        <w:tcPr>
          <w:tcW w:w="980" w:type="dxa"/>
          <w:vAlign w:val="center"/>
        </w:tcPr>
        <w:p w14:paraId="0BFA8AC4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Arxiu</w:t>
          </w:r>
        </w:p>
      </w:tc>
      <w:tc>
        <w:tcPr>
          <w:tcW w:w="3004" w:type="dxa"/>
          <w:gridSpan w:val="3"/>
          <w:vAlign w:val="center"/>
        </w:tcPr>
        <w:p w14:paraId="25AA33EE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Model intern</w:t>
          </w:r>
        </w:p>
      </w:tc>
      <w:tc>
        <w:tcPr>
          <w:tcW w:w="1331" w:type="dxa"/>
          <w:vMerge w:val="restart"/>
          <w:vAlign w:val="center"/>
        </w:tcPr>
        <w:p w14:paraId="0D970A2E" w14:textId="254D7E94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begin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instrText xml:space="preserve"> PAGE </w:instrTex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separate"/>
          </w:r>
          <w:r w:rsidR="00E631A7">
            <w:rPr>
              <w:rFonts w:cs="Arial"/>
              <w:noProof/>
              <w:color w:val="808080"/>
              <w:sz w:val="16"/>
              <w:szCs w:val="16"/>
            </w:rPr>
            <w:t>1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end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t xml:space="preserve"> de 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begin"/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instrText xml:space="preserve"> NUMPAGES </w:instrTex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separate"/>
          </w:r>
          <w:r w:rsidR="00E631A7">
            <w:rPr>
              <w:rFonts w:cs="Arial"/>
              <w:noProof/>
              <w:color w:val="808080"/>
              <w:sz w:val="16"/>
              <w:szCs w:val="16"/>
            </w:rPr>
            <w:t>4</w:t>
          </w:r>
          <w:r w:rsidRPr="00A915AA">
            <w:rPr>
              <w:rFonts w:cs="Arial"/>
              <w:noProof/>
              <w:color w:val="808080"/>
              <w:sz w:val="16"/>
              <w:szCs w:val="16"/>
            </w:rPr>
            <w:fldChar w:fldCharType="end"/>
          </w:r>
        </w:p>
      </w:tc>
    </w:tr>
    <w:tr w:rsidR="00A915AA" w:rsidRPr="00A915AA" w14:paraId="553AE753" w14:textId="77777777" w:rsidTr="00A915AA">
      <w:trPr>
        <w:cantSplit/>
        <w:trHeight w:val="239"/>
        <w:jc w:val="center"/>
      </w:trPr>
      <w:tc>
        <w:tcPr>
          <w:tcW w:w="636" w:type="dxa"/>
          <w:vMerge/>
        </w:tcPr>
        <w:p w14:paraId="7E1710F8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  <w:tc>
        <w:tcPr>
          <w:tcW w:w="2582" w:type="dxa"/>
          <w:vMerge/>
        </w:tcPr>
        <w:p w14:paraId="55F2E936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  <w:tc>
        <w:tcPr>
          <w:tcW w:w="1101" w:type="dxa"/>
          <w:vAlign w:val="center"/>
        </w:tcPr>
        <w:p w14:paraId="62E9A4D7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versió  4</w:t>
          </w:r>
        </w:p>
      </w:tc>
      <w:tc>
        <w:tcPr>
          <w:tcW w:w="980" w:type="dxa"/>
          <w:vAlign w:val="center"/>
        </w:tcPr>
        <w:p w14:paraId="3865BF59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Elaborat</w:t>
          </w:r>
        </w:p>
      </w:tc>
      <w:tc>
        <w:tcPr>
          <w:tcW w:w="1230" w:type="dxa"/>
          <w:vAlign w:val="center"/>
        </w:tcPr>
        <w:p w14:paraId="326A7ABF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 xml:space="preserve">Cap d'estudis </w:t>
          </w:r>
        </w:p>
      </w:tc>
      <w:tc>
        <w:tcPr>
          <w:tcW w:w="546" w:type="dxa"/>
          <w:vAlign w:val="center"/>
        </w:tcPr>
        <w:p w14:paraId="39F3BAD1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Codi</w:t>
          </w:r>
        </w:p>
      </w:tc>
      <w:tc>
        <w:tcPr>
          <w:tcW w:w="1228" w:type="dxa"/>
          <w:vAlign w:val="center"/>
        </w:tcPr>
        <w:p w14:paraId="5652BE10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color w:val="808080"/>
              <w:sz w:val="16"/>
              <w:szCs w:val="16"/>
            </w:rPr>
          </w:pPr>
          <w:r w:rsidRPr="00A915AA">
            <w:rPr>
              <w:rFonts w:cs="Arial"/>
              <w:color w:val="808080"/>
              <w:sz w:val="16"/>
              <w:szCs w:val="16"/>
            </w:rPr>
            <w:t>MO-CAP013</w:t>
          </w:r>
        </w:p>
      </w:tc>
      <w:tc>
        <w:tcPr>
          <w:tcW w:w="1331" w:type="dxa"/>
          <w:vMerge/>
        </w:tcPr>
        <w:p w14:paraId="3F52595C" w14:textId="77777777" w:rsidR="00A915AA" w:rsidRPr="00A915AA" w:rsidRDefault="00A915AA" w:rsidP="00A915AA">
          <w:pPr>
            <w:pStyle w:val="Peu"/>
            <w:spacing w:before="0" w:after="0"/>
            <w:jc w:val="center"/>
            <w:rPr>
              <w:rFonts w:cs="Arial"/>
              <w:b/>
              <w:noProof/>
              <w:color w:val="C0C0C0"/>
              <w:sz w:val="16"/>
              <w:szCs w:val="16"/>
              <w:lang w:val="es-ES"/>
            </w:rPr>
          </w:pPr>
        </w:p>
      </w:tc>
    </w:tr>
  </w:tbl>
  <w:p w14:paraId="411EF62A" w14:textId="77777777" w:rsidR="00D75450" w:rsidRDefault="00D75450" w:rsidP="00103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C15DC" w14:textId="77777777" w:rsidR="00D951E6" w:rsidRDefault="00D951E6" w:rsidP="00AE34DB">
      <w:r>
        <w:separator/>
      </w:r>
    </w:p>
    <w:p w14:paraId="38AF5218" w14:textId="77777777" w:rsidR="00D951E6" w:rsidRDefault="00D951E6" w:rsidP="00AE34DB"/>
    <w:p w14:paraId="38ED2CE6" w14:textId="77777777" w:rsidR="00D951E6" w:rsidRDefault="00D951E6" w:rsidP="00AE34DB"/>
    <w:p w14:paraId="7DE046A6" w14:textId="77777777" w:rsidR="00D951E6" w:rsidRDefault="00D951E6" w:rsidP="00AE34DB"/>
    <w:p w14:paraId="20033901" w14:textId="77777777" w:rsidR="00D951E6" w:rsidRDefault="00D951E6" w:rsidP="00AE34DB"/>
    <w:p w14:paraId="36AEA804" w14:textId="77777777" w:rsidR="00D951E6" w:rsidRDefault="00D951E6" w:rsidP="00AE34DB"/>
    <w:p w14:paraId="65707452" w14:textId="77777777" w:rsidR="00D951E6" w:rsidRDefault="00D951E6" w:rsidP="00AE34DB"/>
    <w:p w14:paraId="262B69F2" w14:textId="77777777" w:rsidR="00D951E6" w:rsidRDefault="00D951E6" w:rsidP="00AE34DB"/>
    <w:p w14:paraId="6A8C41ED" w14:textId="77777777" w:rsidR="00D951E6" w:rsidRDefault="00D951E6" w:rsidP="00AE34DB"/>
    <w:p w14:paraId="21CA1936" w14:textId="77777777" w:rsidR="00D951E6" w:rsidRDefault="00D951E6" w:rsidP="00AE34DB"/>
    <w:p w14:paraId="6135E69C" w14:textId="77777777" w:rsidR="00D951E6" w:rsidRDefault="00D951E6" w:rsidP="00AE34DB"/>
    <w:p w14:paraId="6BDCDF23" w14:textId="77777777" w:rsidR="00D951E6" w:rsidRDefault="00D951E6" w:rsidP="00AE34DB"/>
    <w:p w14:paraId="13693435" w14:textId="77777777" w:rsidR="00D951E6" w:rsidRDefault="00D951E6" w:rsidP="00AE34DB"/>
    <w:p w14:paraId="46049DB6" w14:textId="77777777" w:rsidR="00D951E6" w:rsidRDefault="00D951E6" w:rsidP="00AE34DB"/>
    <w:p w14:paraId="3A231B65" w14:textId="77777777" w:rsidR="00D951E6" w:rsidRDefault="00D951E6" w:rsidP="00AE34DB"/>
    <w:p w14:paraId="6FDEC815" w14:textId="77777777" w:rsidR="00D951E6" w:rsidRDefault="00D951E6" w:rsidP="00AE34DB"/>
    <w:p w14:paraId="50AEB807" w14:textId="77777777" w:rsidR="00D951E6" w:rsidRDefault="00D951E6" w:rsidP="00AE34DB"/>
    <w:p w14:paraId="59D6BBAF" w14:textId="77777777" w:rsidR="00D951E6" w:rsidRDefault="00D951E6" w:rsidP="00AE34DB"/>
    <w:p w14:paraId="1DEB0BEE" w14:textId="77777777" w:rsidR="00D951E6" w:rsidRDefault="00D951E6" w:rsidP="00AE34DB"/>
    <w:p w14:paraId="5D357DC1" w14:textId="77777777" w:rsidR="00D951E6" w:rsidRDefault="00D951E6" w:rsidP="00AE34DB"/>
    <w:p w14:paraId="68263C36" w14:textId="77777777" w:rsidR="00D951E6" w:rsidRDefault="00D951E6" w:rsidP="00AE34DB"/>
    <w:p w14:paraId="1DE0E16D" w14:textId="77777777" w:rsidR="00D951E6" w:rsidRDefault="00D951E6" w:rsidP="00AE34DB"/>
    <w:p w14:paraId="5734C519" w14:textId="77777777" w:rsidR="00D951E6" w:rsidRDefault="00D951E6" w:rsidP="00AE34DB"/>
    <w:p w14:paraId="1E7A3A42" w14:textId="77777777" w:rsidR="00D951E6" w:rsidRDefault="00D951E6" w:rsidP="00AE34DB"/>
    <w:p w14:paraId="5219B836" w14:textId="77777777" w:rsidR="00D951E6" w:rsidRDefault="00D951E6" w:rsidP="00AE34DB"/>
    <w:p w14:paraId="3FBCDF56" w14:textId="77777777" w:rsidR="00D951E6" w:rsidRDefault="00D951E6" w:rsidP="00AE34DB"/>
    <w:p w14:paraId="4BD0B96A" w14:textId="77777777" w:rsidR="00D951E6" w:rsidRDefault="00D951E6" w:rsidP="00AE34DB"/>
    <w:p w14:paraId="2165E2D0" w14:textId="77777777" w:rsidR="00D951E6" w:rsidRDefault="00D951E6" w:rsidP="00AE34DB"/>
    <w:p w14:paraId="5CBB0E17" w14:textId="77777777" w:rsidR="00D951E6" w:rsidRDefault="00D951E6" w:rsidP="00AE34DB"/>
    <w:p w14:paraId="0F1881F8" w14:textId="77777777" w:rsidR="00D951E6" w:rsidRDefault="00D951E6" w:rsidP="00AE34DB"/>
    <w:p w14:paraId="3A3EB301" w14:textId="77777777" w:rsidR="00D951E6" w:rsidRDefault="00D951E6" w:rsidP="00AE34DB"/>
    <w:p w14:paraId="1265F1C7" w14:textId="77777777" w:rsidR="00D951E6" w:rsidRDefault="00D951E6"/>
    <w:p w14:paraId="6BF90C8C" w14:textId="77777777" w:rsidR="00D951E6" w:rsidRDefault="00D951E6"/>
  </w:footnote>
  <w:footnote w:type="continuationSeparator" w:id="0">
    <w:p w14:paraId="186665B4" w14:textId="77777777" w:rsidR="00D951E6" w:rsidRDefault="00D951E6" w:rsidP="00AE34DB">
      <w:r>
        <w:continuationSeparator/>
      </w:r>
    </w:p>
    <w:p w14:paraId="2B58607E" w14:textId="77777777" w:rsidR="00D951E6" w:rsidRDefault="00D951E6" w:rsidP="00AE34DB"/>
    <w:p w14:paraId="787A7ACA" w14:textId="77777777" w:rsidR="00D951E6" w:rsidRDefault="00D951E6" w:rsidP="00AE34DB"/>
    <w:p w14:paraId="0DC5A05B" w14:textId="77777777" w:rsidR="00D951E6" w:rsidRDefault="00D951E6" w:rsidP="00AE34DB"/>
    <w:p w14:paraId="71A57808" w14:textId="77777777" w:rsidR="00D951E6" w:rsidRDefault="00D951E6" w:rsidP="00AE34DB"/>
    <w:p w14:paraId="73FAB4DA" w14:textId="77777777" w:rsidR="00D951E6" w:rsidRDefault="00D951E6" w:rsidP="00AE34DB"/>
    <w:p w14:paraId="73F90967" w14:textId="77777777" w:rsidR="00D951E6" w:rsidRDefault="00D951E6" w:rsidP="00AE34DB"/>
    <w:p w14:paraId="33EA9826" w14:textId="77777777" w:rsidR="00D951E6" w:rsidRDefault="00D951E6" w:rsidP="00AE34DB"/>
    <w:p w14:paraId="49DBBAA7" w14:textId="77777777" w:rsidR="00D951E6" w:rsidRDefault="00D951E6" w:rsidP="00AE34DB"/>
    <w:p w14:paraId="0D947223" w14:textId="77777777" w:rsidR="00D951E6" w:rsidRDefault="00D951E6" w:rsidP="00AE34DB"/>
    <w:p w14:paraId="12EB578C" w14:textId="77777777" w:rsidR="00D951E6" w:rsidRDefault="00D951E6" w:rsidP="00AE34DB"/>
    <w:p w14:paraId="698A5D7D" w14:textId="77777777" w:rsidR="00D951E6" w:rsidRDefault="00D951E6" w:rsidP="00AE34DB"/>
    <w:p w14:paraId="7C31771F" w14:textId="77777777" w:rsidR="00D951E6" w:rsidRDefault="00D951E6" w:rsidP="00AE34DB"/>
    <w:p w14:paraId="10B3E3FD" w14:textId="77777777" w:rsidR="00D951E6" w:rsidRDefault="00D951E6" w:rsidP="00AE34DB"/>
    <w:p w14:paraId="603E20F9" w14:textId="77777777" w:rsidR="00D951E6" w:rsidRDefault="00D951E6" w:rsidP="00AE34DB"/>
    <w:p w14:paraId="4A83D5E9" w14:textId="77777777" w:rsidR="00D951E6" w:rsidRDefault="00D951E6" w:rsidP="00AE34DB"/>
    <w:p w14:paraId="3EB2233C" w14:textId="77777777" w:rsidR="00D951E6" w:rsidRDefault="00D951E6" w:rsidP="00AE34DB"/>
    <w:p w14:paraId="52FE9B99" w14:textId="77777777" w:rsidR="00D951E6" w:rsidRDefault="00D951E6" w:rsidP="00AE34DB"/>
    <w:p w14:paraId="0CA41E84" w14:textId="77777777" w:rsidR="00D951E6" w:rsidRDefault="00D951E6" w:rsidP="00AE34DB"/>
    <w:p w14:paraId="0F3370F1" w14:textId="77777777" w:rsidR="00D951E6" w:rsidRDefault="00D951E6" w:rsidP="00AE34DB"/>
    <w:p w14:paraId="43808FDD" w14:textId="77777777" w:rsidR="00D951E6" w:rsidRDefault="00D951E6" w:rsidP="00AE34DB"/>
    <w:p w14:paraId="361BE19C" w14:textId="77777777" w:rsidR="00D951E6" w:rsidRDefault="00D951E6" w:rsidP="00AE34DB"/>
    <w:p w14:paraId="66AAECB8" w14:textId="77777777" w:rsidR="00D951E6" w:rsidRDefault="00D951E6" w:rsidP="00AE34DB"/>
    <w:p w14:paraId="464840E2" w14:textId="77777777" w:rsidR="00D951E6" w:rsidRDefault="00D951E6" w:rsidP="00AE34DB"/>
    <w:p w14:paraId="5CEE0979" w14:textId="77777777" w:rsidR="00D951E6" w:rsidRDefault="00D951E6" w:rsidP="00AE34DB"/>
    <w:p w14:paraId="32EE4BF6" w14:textId="77777777" w:rsidR="00D951E6" w:rsidRDefault="00D951E6" w:rsidP="00AE34DB"/>
    <w:p w14:paraId="7AE4F082" w14:textId="77777777" w:rsidR="00D951E6" w:rsidRDefault="00D951E6" w:rsidP="00AE34DB"/>
    <w:p w14:paraId="3BEBAAC1" w14:textId="77777777" w:rsidR="00D951E6" w:rsidRDefault="00D951E6" w:rsidP="00AE34DB"/>
    <w:p w14:paraId="5B028DF2" w14:textId="77777777" w:rsidR="00D951E6" w:rsidRDefault="00D951E6" w:rsidP="00AE34DB"/>
    <w:p w14:paraId="0C0C62F8" w14:textId="77777777" w:rsidR="00D951E6" w:rsidRDefault="00D951E6" w:rsidP="00AE34DB"/>
    <w:p w14:paraId="523D86B4" w14:textId="77777777" w:rsidR="00D951E6" w:rsidRDefault="00D951E6" w:rsidP="00AE34DB"/>
    <w:p w14:paraId="1D659397" w14:textId="77777777" w:rsidR="00D951E6" w:rsidRDefault="00D951E6"/>
    <w:p w14:paraId="5CDBC66B" w14:textId="77777777" w:rsidR="00D951E6" w:rsidRDefault="00D951E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5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5"/>
      <w:gridCol w:w="3766"/>
      <w:gridCol w:w="4608"/>
    </w:tblGrid>
    <w:tr w:rsidR="006F1B43" w:rsidRPr="00F0546F" w14:paraId="63D4B1E2" w14:textId="77777777" w:rsidTr="003F2369">
      <w:trPr>
        <w:trHeight w:val="340"/>
      </w:trPr>
      <w:tc>
        <w:tcPr>
          <w:tcW w:w="1265" w:type="dxa"/>
          <w:vMerge w:val="restart"/>
        </w:tcPr>
        <w:p w14:paraId="769DD726" w14:textId="77777777" w:rsidR="006F1B43" w:rsidRPr="00F0546F" w:rsidRDefault="006F1B43" w:rsidP="00B94948">
          <w:pPr>
            <w:pStyle w:val="CAPALERAUF"/>
          </w:pPr>
          <w:r w:rsidRPr="00056A37">
            <w:rPr>
              <w:rFonts w:cs="Arial"/>
              <w:noProof/>
              <w:lang w:val="es-ES"/>
            </w:rPr>
            <w:drawing>
              <wp:anchor distT="0" distB="0" distL="114300" distR="114300" simplePos="0" relativeHeight="251674624" behindDoc="0" locked="0" layoutInCell="1" allowOverlap="1" wp14:anchorId="7B63E28F" wp14:editId="41F7806F">
                <wp:simplePos x="0" y="0"/>
                <wp:positionH relativeFrom="column">
                  <wp:posOffset>-20955</wp:posOffset>
                </wp:positionH>
                <wp:positionV relativeFrom="paragraph">
                  <wp:posOffset>27940</wp:posOffset>
                </wp:positionV>
                <wp:extent cx="704850" cy="704850"/>
                <wp:effectExtent l="0" t="0" r="0" b="0"/>
                <wp:wrapNone/>
                <wp:docPr id="9" name="Imagen 9" descr="logo_insti_definitiu_fons_transparent_PET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insti_definitiu_fons_transparent_PET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66" w:type="dxa"/>
          <w:tcBorders>
            <w:right w:val="nil"/>
          </w:tcBorders>
          <w:vAlign w:val="center"/>
        </w:tcPr>
        <w:p w14:paraId="2053B568" w14:textId="46BFE345" w:rsidR="006F1B43" w:rsidRPr="00E516A5" w:rsidRDefault="006F1B43" w:rsidP="00B94948">
          <w:pPr>
            <w:pStyle w:val="NormalMdul"/>
          </w:pPr>
          <w:r w:rsidRPr="00E516A5">
            <w:t>M</w:t>
          </w:r>
          <w:r w:rsidR="00482136">
            <w:t>2/M10</w:t>
          </w:r>
          <w:r w:rsidRPr="00E516A5">
            <w:t xml:space="preserve">: </w:t>
          </w:r>
          <w:r w:rsidR="00482136">
            <w:t>Bases de dades</w:t>
          </w:r>
        </w:p>
      </w:tc>
      <w:tc>
        <w:tcPr>
          <w:tcW w:w="4608" w:type="dxa"/>
          <w:tcBorders>
            <w:left w:val="nil"/>
          </w:tcBorders>
          <w:vAlign w:val="center"/>
        </w:tcPr>
        <w:p w14:paraId="46632023" w14:textId="1C55687D" w:rsidR="006F1B43" w:rsidRPr="00E516A5" w:rsidRDefault="00615F1E" w:rsidP="00B94948">
          <w:pPr>
            <w:pStyle w:val="NormalUFiNF"/>
          </w:pPr>
          <w:r w:rsidRPr="00615F1E">
            <w:t>UF2 - Llenguatges SQL, DML i DDL</w:t>
          </w:r>
        </w:p>
      </w:tc>
    </w:tr>
    <w:tr w:rsidR="00434E03" w:rsidRPr="00F0546F" w14:paraId="1905E454" w14:textId="77777777" w:rsidTr="00615F1E">
      <w:trPr>
        <w:trHeight w:val="340"/>
      </w:trPr>
      <w:tc>
        <w:tcPr>
          <w:tcW w:w="1265" w:type="dxa"/>
          <w:vMerge/>
          <w:vAlign w:val="center"/>
        </w:tcPr>
        <w:p w14:paraId="71B91CC4" w14:textId="77777777" w:rsidR="00434E03" w:rsidRPr="00F0546F" w:rsidRDefault="00434E03" w:rsidP="00AE34DB">
          <w:pPr>
            <w:pStyle w:val="CAPALERAUF"/>
          </w:pPr>
        </w:p>
      </w:tc>
      <w:tc>
        <w:tcPr>
          <w:tcW w:w="8374" w:type="dxa"/>
          <w:gridSpan w:val="2"/>
          <w:shd w:val="clear" w:color="auto" w:fill="D6E3BC" w:themeFill="accent3" w:themeFillTint="66"/>
          <w:vAlign w:val="center"/>
        </w:tcPr>
        <w:p w14:paraId="65917A18" w14:textId="47CAEAEB" w:rsidR="00434E03" w:rsidRPr="00E40720" w:rsidRDefault="006F1B43" w:rsidP="00B94948">
          <w:pPr>
            <w:pStyle w:val="NormalUFiNF"/>
          </w:pPr>
          <w:r w:rsidRPr="00E40720">
            <w:t>NF</w:t>
          </w:r>
          <w:r>
            <w:t>1</w:t>
          </w:r>
          <w:r w:rsidRPr="00E40720">
            <w:t xml:space="preserve">: </w:t>
          </w:r>
          <w:r w:rsidR="00615F1E" w:rsidRPr="00615F1E">
            <w:t>Consultes SQL - ORACLE i MySQL</w:t>
          </w:r>
        </w:p>
      </w:tc>
    </w:tr>
    <w:tr w:rsidR="00434E03" w:rsidRPr="00F0546F" w14:paraId="011BA05F" w14:textId="77777777" w:rsidTr="00615F1E">
      <w:trPr>
        <w:trHeight w:val="340"/>
      </w:trPr>
      <w:tc>
        <w:tcPr>
          <w:tcW w:w="1265" w:type="dxa"/>
          <w:vMerge/>
          <w:shd w:val="clear" w:color="auto" w:fill="333399"/>
          <w:vAlign w:val="center"/>
        </w:tcPr>
        <w:p w14:paraId="12153CCA" w14:textId="77777777" w:rsidR="00434E03" w:rsidRPr="00F0546F" w:rsidRDefault="00434E03" w:rsidP="00D91DF7">
          <w:pPr>
            <w:pStyle w:val="CAPALERAACTIVITAT"/>
            <w:jc w:val="right"/>
          </w:pPr>
        </w:p>
      </w:tc>
      <w:tc>
        <w:tcPr>
          <w:tcW w:w="8374" w:type="dxa"/>
          <w:gridSpan w:val="2"/>
          <w:shd w:val="clear" w:color="auto" w:fill="C2D69B" w:themeFill="accent3" w:themeFillTint="99"/>
          <w:vAlign w:val="center"/>
        </w:tcPr>
        <w:p w14:paraId="53C9D5CB" w14:textId="1E20D1F4" w:rsidR="00434E03" w:rsidRPr="00E40720" w:rsidRDefault="006F1B43" w:rsidP="00517587">
          <w:pPr>
            <w:pStyle w:val="NormalUFiNF"/>
          </w:pPr>
          <w:r>
            <w:t>A</w:t>
          </w:r>
          <w:r w:rsidR="00517587">
            <w:t>ctivitat</w:t>
          </w:r>
          <w:r w:rsidR="003A101D">
            <w:t xml:space="preserve"> </w:t>
          </w:r>
          <w:r w:rsidR="00482136">
            <w:t>Enseny</w:t>
          </w:r>
          <w:r w:rsidR="003A101D">
            <w:t>a</w:t>
          </w:r>
          <w:r w:rsidR="00482136">
            <w:t>me</w:t>
          </w:r>
          <w:r w:rsidR="003A101D">
            <w:t>n</w:t>
          </w:r>
          <w:r w:rsidR="00482136">
            <w:t>t</w:t>
          </w:r>
          <w:r w:rsidR="003A101D">
            <w:t xml:space="preserve"> </w:t>
          </w:r>
          <w:r w:rsidR="00482136">
            <w:t>Aprenentatge</w:t>
          </w:r>
          <w:r w:rsidR="00517587">
            <w:t xml:space="preserve"> </w:t>
          </w:r>
          <w:r w:rsidR="00C61EC9">
            <w:t>3</w:t>
          </w:r>
          <w:r>
            <w:t xml:space="preserve">: </w:t>
          </w:r>
          <w:r w:rsidR="00C61EC9">
            <w:t>Selecció de files i ordenació</w:t>
          </w:r>
        </w:p>
      </w:tc>
    </w:tr>
  </w:tbl>
  <w:p w14:paraId="61572BDF" w14:textId="77777777" w:rsidR="00A27750" w:rsidRDefault="00A27750" w:rsidP="006B621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1984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268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551"/>
      </w:p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13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56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85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1134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141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1701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1984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268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551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9" w15:restartNumberingAfterBreak="0">
    <w:nsid w:val="06396B75"/>
    <w:multiLevelType w:val="hybridMultilevel"/>
    <w:tmpl w:val="46BAE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883A4D"/>
    <w:multiLevelType w:val="hybridMultilevel"/>
    <w:tmpl w:val="9B823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1534F"/>
    <w:multiLevelType w:val="hybridMultilevel"/>
    <w:tmpl w:val="E7D4505C"/>
    <w:lvl w:ilvl="0" w:tplc="5C7EA618">
      <w:start w:val="1"/>
      <w:numFmt w:val="bullet"/>
      <w:pStyle w:val="Normalvinyete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7C2A66"/>
    <w:multiLevelType w:val="hybridMultilevel"/>
    <w:tmpl w:val="AF223758"/>
    <w:lvl w:ilvl="0" w:tplc="516E5786">
      <w:start w:val="1"/>
      <w:numFmt w:val="bullet"/>
      <w:pStyle w:val="Normalpru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67876"/>
    <w:multiLevelType w:val="hybridMultilevel"/>
    <w:tmpl w:val="95E86DF0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522FD"/>
    <w:multiLevelType w:val="hybridMultilevel"/>
    <w:tmpl w:val="E4E6E51E"/>
    <w:lvl w:ilvl="0" w:tplc="4CBC2688">
      <w:start w:val="1"/>
      <w:numFmt w:val="bullet"/>
      <w:lvlText w:val=""/>
      <w:lvlJc w:val="left"/>
      <w:pPr>
        <w:tabs>
          <w:tab w:val="num" w:pos="397"/>
        </w:tabs>
        <w:ind w:left="39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D59A5"/>
    <w:multiLevelType w:val="hybridMultilevel"/>
    <w:tmpl w:val="B2482B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123C31"/>
    <w:multiLevelType w:val="multilevel"/>
    <w:tmpl w:val="B0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E5366"/>
    <w:multiLevelType w:val="hybridMultilevel"/>
    <w:tmpl w:val="8EE8D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50F2E"/>
    <w:multiLevelType w:val="hybridMultilevel"/>
    <w:tmpl w:val="2D66ED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65A21"/>
    <w:multiLevelType w:val="hybridMultilevel"/>
    <w:tmpl w:val="0A18B44A"/>
    <w:lvl w:ilvl="0" w:tplc="FE9663A6">
      <w:start w:val="1"/>
      <w:numFmt w:val="lowerLetter"/>
      <w:pStyle w:val="NormalLletre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752FD"/>
    <w:multiLevelType w:val="hybridMultilevel"/>
    <w:tmpl w:val="041C22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4404B"/>
    <w:multiLevelType w:val="hybridMultilevel"/>
    <w:tmpl w:val="9CDE6EAA"/>
    <w:lvl w:ilvl="0" w:tplc="045ECF96">
      <w:start w:val="1"/>
      <w:numFmt w:val="decimal"/>
      <w:pStyle w:val="NormalNumeros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06AF1"/>
    <w:multiLevelType w:val="hybridMultilevel"/>
    <w:tmpl w:val="C636BB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04E38"/>
    <w:multiLevelType w:val="hybridMultilevel"/>
    <w:tmpl w:val="0F26788E"/>
    <w:lvl w:ilvl="0" w:tplc="80B88688">
      <w:start w:val="1"/>
      <w:numFmt w:val="bullet"/>
      <w:pStyle w:val="Normalvinyetes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D6643A"/>
    <w:multiLevelType w:val="hybridMultilevel"/>
    <w:tmpl w:val="B38A5064"/>
    <w:lvl w:ilvl="0" w:tplc="37BEC630">
      <w:start w:val="1"/>
      <w:numFmt w:val="bullet"/>
      <w:pStyle w:val="VINYET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35C6B"/>
    <w:multiLevelType w:val="hybridMultilevel"/>
    <w:tmpl w:val="83E09D6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606BE"/>
    <w:multiLevelType w:val="hybridMultilevel"/>
    <w:tmpl w:val="B63CB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06F59"/>
    <w:multiLevelType w:val="multilevel"/>
    <w:tmpl w:val="0B2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2142C"/>
    <w:multiLevelType w:val="hybridMultilevel"/>
    <w:tmpl w:val="3BD4C69E"/>
    <w:lvl w:ilvl="0" w:tplc="23E6AB4C">
      <w:start w:val="1"/>
      <w:numFmt w:val="bullet"/>
      <w:pStyle w:val="vinyetes0"/>
      <w:lvlText w:val=""/>
      <w:lvlJc w:val="left"/>
      <w:pPr>
        <w:tabs>
          <w:tab w:val="num" w:pos="227"/>
        </w:tabs>
        <w:ind w:left="170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77FF4"/>
    <w:multiLevelType w:val="hybridMultilevel"/>
    <w:tmpl w:val="17989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362F7"/>
    <w:multiLevelType w:val="hybridMultilevel"/>
    <w:tmpl w:val="F5625142"/>
    <w:lvl w:ilvl="0" w:tplc="4CBC2688">
      <w:start w:val="1"/>
      <w:numFmt w:val="bullet"/>
      <w:lvlText w:val=""/>
      <w:lvlJc w:val="left"/>
      <w:pPr>
        <w:tabs>
          <w:tab w:val="num" w:pos="397"/>
        </w:tabs>
        <w:ind w:left="397" w:hanging="227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C2A31"/>
    <w:multiLevelType w:val="hybridMultilevel"/>
    <w:tmpl w:val="1AFA5DDC"/>
    <w:lvl w:ilvl="0" w:tplc="4CBC2688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05F5A"/>
    <w:multiLevelType w:val="hybridMultilevel"/>
    <w:tmpl w:val="8C3A31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31"/>
  </w:num>
  <w:num w:numId="5">
    <w:abstractNumId w:val="14"/>
  </w:num>
  <w:num w:numId="6">
    <w:abstractNumId w:val="30"/>
  </w:num>
  <w:num w:numId="7">
    <w:abstractNumId w:val="18"/>
  </w:num>
  <w:num w:numId="8">
    <w:abstractNumId w:val="15"/>
  </w:num>
  <w:num w:numId="9">
    <w:abstractNumId w:val="32"/>
  </w:num>
  <w:num w:numId="10">
    <w:abstractNumId w:val="9"/>
  </w:num>
  <w:num w:numId="11">
    <w:abstractNumId w:val="24"/>
  </w:num>
  <w:num w:numId="12">
    <w:abstractNumId w:val="1"/>
  </w:num>
  <w:num w:numId="13">
    <w:abstractNumId w:val="2"/>
  </w:num>
  <w:num w:numId="14">
    <w:abstractNumId w:val="29"/>
  </w:num>
  <w:num w:numId="15">
    <w:abstractNumId w:val="17"/>
  </w:num>
  <w:num w:numId="16">
    <w:abstractNumId w:val="10"/>
  </w:num>
  <w:num w:numId="17">
    <w:abstractNumId w:val="26"/>
  </w:num>
  <w:num w:numId="18">
    <w:abstractNumId w:val="11"/>
  </w:num>
  <w:num w:numId="19">
    <w:abstractNumId w:val="23"/>
  </w:num>
  <w:num w:numId="20">
    <w:abstractNumId w:val="20"/>
  </w:num>
  <w:num w:numId="21">
    <w:abstractNumId w:val="19"/>
  </w:num>
  <w:num w:numId="22">
    <w:abstractNumId w:val="16"/>
  </w:num>
  <w:num w:numId="23">
    <w:abstractNumId w:val="27"/>
  </w:num>
  <w:num w:numId="24">
    <w:abstractNumId w:val="11"/>
  </w:num>
  <w:num w:numId="25">
    <w:abstractNumId w:val="11"/>
  </w:num>
  <w:num w:numId="26">
    <w:abstractNumId w:val="11"/>
  </w:num>
  <w:num w:numId="27">
    <w:abstractNumId w:val="28"/>
  </w:num>
  <w:num w:numId="28">
    <w:abstractNumId w:val="28"/>
  </w:num>
  <w:num w:numId="29">
    <w:abstractNumId w:val="22"/>
  </w:num>
  <w:num w:numId="30">
    <w:abstractNumId w:val="21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39"/>
    <w:rsid w:val="000125C3"/>
    <w:rsid w:val="00014173"/>
    <w:rsid w:val="0002665B"/>
    <w:rsid w:val="0003753B"/>
    <w:rsid w:val="0004107F"/>
    <w:rsid w:val="00051A2A"/>
    <w:rsid w:val="000525C8"/>
    <w:rsid w:val="000574EA"/>
    <w:rsid w:val="00063A22"/>
    <w:rsid w:val="0007201F"/>
    <w:rsid w:val="00080BC0"/>
    <w:rsid w:val="00090F58"/>
    <w:rsid w:val="00091FF7"/>
    <w:rsid w:val="000A1AA9"/>
    <w:rsid w:val="000A710B"/>
    <w:rsid w:val="000A7790"/>
    <w:rsid w:val="000B0E2A"/>
    <w:rsid w:val="000B1621"/>
    <w:rsid w:val="000B58DD"/>
    <w:rsid w:val="000C17CA"/>
    <w:rsid w:val="000C44B9"/>
    <w:rsid w:val="000D22B2"/>
    <w:rsid w:val="000D743C"/>
    <w:rsid w:val="000D7CE1"/>
    <w:rsid w:val="000E2089"/>
    <w:rsid w:val="000F2F61"/>
    <w:rsid w:val="000F4ADB"/>
    <w:rsid w:val="000F6E12"/>
    <w:rsid w:val="001011C8"/>
    <w:rsid w:val="001039EB"/>
    <w:rsid w:val="0011601C"/>
    <w:rsid w:val="001262FE"/>
    <w:rsid w:val="00137DE5"/>
    <w:rsid w:val="0014470C"/>
    <w:rsid w:val="001462B5"/>
    <w:rsid w:val="00161D66"/>
    <w:rsid w:val="00165C12"/>
    <w:rsid w:val="00167E5B"/>
    <w:rsid w:val="00171951"/>
    <w:rsid w:val="001719C5"/>
    <w:rsid w:val="00173D31"/>
    <w:rsid w:val="00183E10"/>
    <w:rsid w:val="00187913"/>
    <w:rsid w:val="0019129B"/>
    <w:rsid w:val="00192EA8"/>
    <w:rsid w:val="001A3CA7"/>
    <w:rsid w:val="001A58E6"/>
    <w:rsid w:val="001B24DF"/>
    <w:rsid w:val="001B2A13"/>
    <w:rsid w:val="001B58AF"/>
    <w:rsid w:val="001C4C75"/>
    <w:rsid w:val="001D35A0"/>
    <w:rsid w:val="001E59A5"/>
    <w:rsid w:val="001E651F"/>
    <w:rsid w:val="001F0E3C"/>
    <w:rsid w:val="00201BAC"/>
    <w:rsid w:val="00225377"/>
    <w:rsid w:val="0022729B"/>
    <w:rsid w:val="00234896"/>
    <w:rsid w:val="00241EAD"/>
    <w:rsid w:val="00246C08"/>
    <w:rsid w:val="002514DD"/>
    <w:rsid w:val="002546D6"/>
    <w:rsid w:val="00257172"/>
    <w:rsid w:val="00266998"/>
    <w:rsid w:val="00267D41"/>
    <w:rsid w:val="00267F8C"/>
    <w:rsid w:val="002741E4"/>
    <w:rsid w:val="00274E30"/>
    <w:rsid w:val="0027585B"/>
    <w:rsid w:val="002768E0"/>
    <w:rsid w:val="00281187"/>
    <w:rsid w:val="00291917"/>
    <w:rsid w:val="00291A11"/>
    <w:rsid w:val="002921B2"/>
    <w:rsid w:val="002976B3"/>
    <w:rsid w:val="002A2A87"/>
    <w:rsid w:val="002B78C4"/>
    <w:rsid w:val="002C2A39"/>
    <w:rsid w:val="002C4D4C"/>
    <w:rsid w:val="002C576B"/>
    <w:rsid w:val="002D0946"/>
    <w:rsid w:val="002E3DCC"/>
    <w:rsid w:val="002E4BCA"/>
    <w:rsid w:val="002E5B6D"/>
    <w:rsid w:val="002E6FF7"/>
    <w:rsid w:val="002E70B9"/>
    <w:rsid w:val="002F5781"/>
    <w:rsid w:val="002F62EF"/>
    <w:rsid w:val="002F791F"/>
    <w:rsid w:val="002F7D2F"/>
    <w:rsid w:val="003016C4"/>
    <w:rsid w:val="0031552E"/>
    <w:rsid w:val="00316AFF"/>
    <w:rsid w:val="00325151"/>
    <w:rsid w:val="00325644"/>
    <w:rsid w:val="00336960"/>
    <w:rsid w:val="00337772"/>
    <w:rsid w:val="003418A0"/>
    <w:rsid w:val="00345DF8"/>
    <w:rsid w:val="0034650D"/>
    <w:rsid w:val="00346664"/>
    <w:rsid w:val="0036605D"/>
    <w:rsid w:val="0037638B"/>
    <w:rsid w:val="00376BAB"/>
    <w:rsid w:val="00385C98"/>
    <w:rsid w:val="00393F1C"/>
    <w:rsid w:val="003A101D"/>
    <w:rsid w:val="003A2134"/>
    <w:rsid w:val="003A44A4"/>
    <w:rsid w:val="003B2517"/>
    <w:rsid w:val="003B7112"/>
    <w:rsid w:val="003C44C8"/>
    <w:rsid w:val="003C677E"/>
    <w:rsid w:val="003D2C38"/>
    <w:rsid w:val="003E18E4"/>
    <w:rsid w:val="003E1B9E"/>
    <w:rsid w:val="003E4F10"/>
    <w:rsid w:val="003F2369"/>
    <w:rsid w:val="003F7129"/>
    <w:rsid w:val="00401211"/>
    <w:rsid w:val="00405F1A"/>
    <w:rsid w:val="004148AD"/>
    <w:rsid w:val="00415BC2"/>
    <w:rsid w:val="0041733B"/>
    <w:rsid w:val="00425CEC"/>
    <w:rsid w:val="00434E03"/>
    <w:rsid w:val="0045069B"/>
    <w:rsid w:val="00455A1C"/>
    <w:rsid w:val="00482136"/>
    <w:rsid w:val="004A0396"/>
    <w:rsid w:val="004A6D9C"/>
    <w:rsid w:val="004B060F"/>
    <w:rsid w:val="004D4B9B"/>
    <w:rsid w:val="004D7407"/>
    <w:rsid w:val="004D74C8"/>
    <w:rsid w:val="004F4594"/>
    <w:rsid w:val="004F7535"/>
    <w:rsid w:val="00505462"/>
    <w:rsid w:val="00517587"/>
    <w:rsid w:val="00521048"/>
    <w:rsid w:val="0053530D"/>
    <w:rsid w:val="00544617"/>
    <w:rsid w:val="0054765C"/>
    <w:rsid w:val="00550082"/>
    <w:rsid w:val="00555A00"/>
    <w:rsid w:val="005562F8"/>
    <w:rsid w:val="005638FE"/>
    <w:rsid w:val="00583A89"/>
    <w:rsid w:val="005858F4"/>
    <w:rsid w:val="005955CA"/>
    <w:rsid w:val="005C4871"/>
    <w:rsid w:val="005C76A5"/>
    <w:rsid w:val="005D6973"/>
    <w:rsid w:val="005E0DF2"/>
    <w:rsid w:val="005E1503"/>
    <w:rsid w:val="005E62F3"/>
    <w:rsid w:val="005F5073"/>
    <w:rsid w:val="00601212"/>
    <w:rsid w:val="00610BB8"/>
    <w:rsid w:val="00615F1E"/>
    <w:rsid w:val="00626424"/>
    <w:rsid w:val="00627B9B"/>
    <w:rsid w:val="00631A2E"/>
    <w:rsid w:val="006332FB"/>
    <w:rsid w:val="006337CA"/>
    <w:rsid w:val="00635CF6"/>
    <w:rsid w:val="00635F37"/>
    <w:rsid w:val="0065124B"/>
    <w:rsid w:val="00655A48"/>
    <w:rsid w:val="006601C4"/>
    <w:rsid w:val="006650ED"/>
    <w:rsid w:val="00673412"/>
    <w:rsid w:val="006743F0"/>
    <w:rsid w:val="006771DE"/>
    <w:rsid w:val="006857CE"/>
    <w:rsid w:val="00696BF6"/>
    <w:rsid w:val="006A11A1"/>
    <w:rsid w:val="006A3E9B"/>
    <w:rsid w:val="006A5D11"/>
    <w:rsid w:val="006B26CA"/>
    <w:rsid w:val="006B6211"/>
    <w:rsid w:val="006D6DB6"/>
    <w:rsid w:val="006E33CF"/>
    <w:rsid w:val="006F0FE2"/>
    <w:rsid w:val="006F1B43"/>
    <w:rsid w:val="0070677F"/>
    <w:rsid w:val="00715400"/>
    <w:rsid w:val="00715510"/>
    <w:rsid w:val="00720C44"/>
    <w:rsid w:val="00724E71"/>
    <w:rsid w:val="0072624E"/>
    <w:rsid w:val="00731B63"/>
    <w:rsid w:val="0075406B"/>
    <w:rsid w:val="00761C09"/>
    <w:rsid w:val="00762F6E"/>
    <w:rsid w:val="00771810"/>
    <w:rsid w:val="0077259E"/>
    <w:rsid w:val="007751A4"/>
    <w:rsid w:val="007806C7"/>
    <w:rsid w:val="00781CD5"/>
    <w:rsid w:val="007943DC"/>
    <w:rsid w:val="007953F1"/>
    <w:rsid w:val="0079569C"/>
    <w:rsid w:val="007A031A"/>
    <w:rsid w:val="007B3F49"/>
    <w:rsid w:val="007B6A17"/>
    <w:rsid w:val="007C0081"/>
    <w:rsid w:val="007C0E9E"/>
    <w:rsid w:val="007C2E36"/>
    <w:rsid w:val="007D2977"/>
    <w:rsid w:val="007D6E18"/>
    <w:rsid w:val="007E19F2"/>
    <w:rsid w:val="007E4FC7"/>
    <w:rsid w:val="007E63A2"/>
    <w:rsid w:val="007F0CB8"/>
    <w:rsid w:val="007F1274"/>
    <w:rsid w:val="007F71F0"/>
    <w:rsid w:val="00803E98"/>
    <w:rsid w:val="00806562"/>
    <w:rsid w:val="0081088F"/>
    <w:rsid w:val="0081215E"/>
    <w:rsid w:val="00813443"/>
    <w:rsid w:val="00817531"/>
    <w:rsid w:val="00821A6C"/>
    <w:rsid w:val="00830A76"/>
    <w:rsid w:val="00832780"/>
    <w:rsid w:val="008413F0"/>
    <w:rsid w:val="00842963"/>
    <w:rsid w:val="00843366"/>
    <w:rsid w:val="008460BA"/>
    <w:rsid w:val="008503D8"/>
    <w:rsid w:val="00856307"/>
    <w:rsid w:val="00894179"/>
    <w:rsid w:val="008947DB"/>
    <w:rsid w:val="00894F04"/>
    <w:rsid w:val="00896DD3"/>
    <w:rsid w:val="008A2833"/>
    <w:rsid w:val="008A4699"/>
    <w:rsid w:val="008C110F"/>
    <w:rsid w:val="008D19FE"/>
    <w:rsid w:val="008D342C"/>
    <w:rsid w:val="008E1BA9"/>
    <w:rsid w:val="008E3156"/>
    <w:rsid w:val="008E4C6A"/>
    <w:rsid w:val="00900AE0"/>
    <w:rsid w:val="009019A6"/>
    <w:rsid w:val="009051F7"/>
    <w:rsid w:val="00907305"/>
    <w:rsid w:val="00911A97"/>
    <w:rsid w:val="00913A42"/>
    <w:rsid w:val="009208BA"/>
    <w:rsid w:val="009258B8"/>
    <w:rsid w:val="009264BB"/>
    <w:rsid w:val="00926CF9"/>
    <w:rsid w:val="00941BCD"/>
    <w:rsid w:val="00944E5F"/>
    <w:rsid w:val="009539FD"/>
    <w:rsid w:val="00953EBC"/>
    <w:rsid w:val="009559F4"/>
    <w:rsid w:val="009636F1"/>
    <w:rsid w:val="00963748"/>
    <w:rsid w:val="00967704"/>
    <w:rsid w:val="0097229E"/>
    <w:rsid w:val="009727F7"/>
    <w:rsid w:val="00974BBE"/>
    <w:rsid w:val="00994543"/>
    <w:rsid w:val="0099604B"/>
    <w:rsid w:val="00996C6F"/>
    <w:rsid w:val="009A7181"/>
    <w:rsid w:val="009A7FB3"/>
    <w:rsid w:val="009B4826"/>
    <w:rsid w:val="009C740F"/>
    <w:rsid w:val="009D0615"/>
    <w:rsid w:val="009D196F"/>
    <w:rsid w:val="009D438F"/>
    <w:rsid w:val="009E02B3"/>
    <w:rsid w:val="009E2FF8"/>
    <w:rsid w:val="009E530B"/>
    <w:rsid w:val="009F5739"/>
    <w:rsid w:val="00A00219"/>
    <w:rsid w:val="00A0173B"/>
    <w:rsid w:val="00A04D31"/>
    <w:rsid w:val="00A06EBA"/>
    <w:rsid w:val="00A1619F"/>
    <w:rsid w:val="00A24A59"/>
    <w:rsid w:val="00A27750"/>
    <w:rsid w:val="00A36E5D"/>
    <w:rsid w:val="00A51D2B"/>
    <w:rsid w:val="00A57ED4"/>
    <w:rsid w:val="00A645B4"/>
    <w:rsid w:val="00A73981"/>
    <w:rsid w:val="00A75513"/>
    <w:rsid w:val="00A77C4E"/>
    <w:rsid w:val="00A819B0"/>
    <w:rsid w:val="00A82765"/>
    <w:rsid w:val="00A915AA"/>
    <w:rsid w:val="00AA3611"/>
    <w:rsid w:val="00AA7C0C"/>
    <w:rsid w:val="00AB1CF5"/>
    <w:rsid w:val="00AB2645"/>
    <w:rsid w:val="00AB357A"/>
    <w:rsid w:val="00AB54E2"/>
    <w:rsid w:val="00AC1657"/>
    <w:rsid w:val="00AC77BB"/>
    <w:rsid w:val="00AC7DFB"/>
    <w:rsid w:val="00AE1BB0"/>
    <w:rsid w:val="00AE34DB"/>
    <w:rsid w:val="00AE404E"/>
    <w:rsid w:val="00AF30DC"/>
    <w:rsid w:val="00AF3CFE"/>
    <w:rsid w:val="00AF5ECD"/>
    <w:rsid w:val="00B0608D"/>
    <w:rsid w:val="00B14CDC"/>
    <w:rsid w:val="00B2030D"/>
    <w:rsid w:val="00B20E5C"/>
    <w:rsid w:val="00B253B2"/>
    <w:rsid w:val="00B30294"/>
    <w:rsid w:val="00B5114F"/>
    <w:rsid w:val="00B51C51"/>
    <w:rsid w:val="00B56865"/>
    <w:rsid w:val="00B60B64"/>
    <w:rsid w:val="00B66CDC"/>
    <w:rsid w:val="00B677D9"/>
    <w:rsid w:val="00B67E5E"/>
    <w:rsid w:val="00B750E6"/>
    <w:rsid w:val="00B90535"/>
    <w:rsid w:val="00B94948"/>
    <w:rsid w:val="00BA0CF9"/>
    <w:rsid w:val="00BA27FB"/>
    <w:rsid w:val="00BB140B"/>
    <w:rsid w:val="00BC23EF"/>
    <w:rsid w:val="00BD15F6"/>
    <w:rsid w:val="00BE5422"/>
    <w:rsid w:val="00BE598C"/>
    <w:rsid w:val="00BE7497"/>
    <w:rsid w:val="00BE7F3E"/>
    <w:rsid w:val="00BF292D"/>
    <w:rsid w:val="00BF7764"/>
    <w:rsid w:val="00C02D17"/>
    <w:rsid w:val="00C03B03"/>
    <w:rsid w:val="00C03D2B"/>
    <w:rsid w:val="00C12421"/>
    <w:rsid w:val="00C1355B"/>
    <w:rsid w:val="00C215CF"/>
    <w:rsid w:val="00C2229C"/>
    <w:rsid w:val="00C22A3F"/>
    <w:rsid w:val="00C265C0"/>
    <w:rsid w:val="00C310DC"/>
    <w:rsid w:val="00C31F20"/>
    <w:rsid w:val="00C3313C"/>
    <w:rsid w:val="00C404D1"/>
    <w:rsid w:val="00C52E35"/>
    <w:rsid w:val="00C575A7"/>
    <w:rsid w:val="00C579AE"/>
    <w:rsid w:val="00C61EC9"/>
    <w:rsid w:val="00C64F9F"/>
    <w:rsid w:val="00C8584E"/>
    <w:rsid w:val="00C91C48"/>
    <w:rsid w:val="00C93D8E"/>
    <w:rsid w:val="00CB1E22"/>
    <w:rsid w:val="00CB589E"/>
    <w:rsid w:val="00CC5D28"/>
    <w:rsid w:val="00CC6731"/>
    <w:rsid w:val="00CC6D65"/>
    <w:rsid w:val="00CC7D53"/>
    <w:rsid w:val="00CD00AF"/>
    <w:rsid w:val="00CD0DB4"/>
    <w:rsid w:val="00CD502D"/>
    <w:rsid w:val="00CE3C9B"/>
    <w:rsid w:val="00CF4E57"/>
    <w:rsid w:val="00CF6B24"/>
    <w:rsid w:val="00CF6FF7"/>
    <w:rsid w:val="00D0611D"/>
    <w:rsid w:val="00D067D1"/>
    <w:rsid w:val="00D157C8"/>
    <w:rsid w:val="00D15A4E"/>
    <w:rsid w:val="00D33548"/>
    <w:rsid w:val="00D411A4"/>
    <w:rsid w:val="00D61DDB"/>
    <w:rsid w:val="00D67AA2"/>
    <w:rsid w:val="00D67D82"/>
    <w:rsid w:val="00D7100C"/>
    <w:rsid w:val="00D75450"/>
    <w:rsid w:val="00D8480D"/>
    <w:rsid w:val="00D853E1"/>
    <w:rsid w:val="00D85C69"/>
    <w:rsid w:val="00D91DF7"/>
    <w:rsid w:val="00D9301C"/>
    <w:rsid w:val="00D951E6"/>
    <w:rsid w:val="00D95686"/>
    <w:rsid w:val="00D97FF4"/>
    <w:rsid w:val="00DA09B4"/>
    <w:rsid w:val="00DA1F72"/>
    <w:rsid w:val="00DA7D52"/>
    <w:rsid w:val="00DC20C6"/>
    <w:rsid w:val="00DC55F8"/>
    <w:rsid w:val="00DD138F"/>
    <w:rsid w:val="00DE6849"/>
    <w:rsid w:val="00DF5783"/>
    <w:rsid w:val="00E01EEF"/>
    <w:rsid w:val="00E0762F"/>
    <w:rsid w:val="00E10695"/>
    <w:rsid w:val="00E10FFA"/>
    <w:rsid w:val="00E14C69"/>
    <w:rsid w:val="00E2292E"/>
    <w:rsid w:val="00E235D2"/>
    <w:rsid w:val="00E3007D"/>
    <w:rsid w:val="00E40720"/>
    <w:rsid w:val="00E516A5"/>
    <w:rsid w:val="00E56B72"/>
    <w:rsid w:val="00E62E9A"/>
    <w:rsid w:val="00E631A7"/>
    <w:rsid w:val="00E67EE3"/>
    <w:rsid w:val="00E757E4"/>
    <w:rsid w:val="00E82044"/>
    <w:rsid w:val="00E90EE1"/>
    <w:rsid w:val="00E9169D"/>
    <w:rsid w:val="00E953B7"/>
    <w:rsid w:val="00EA0A99"/>
    <w:rsid w:val="00EA1951"/>
    <w:rsid w:val="00EA3715"/>
    <w:rsid w:val="00EA70D1"/>
    <w:rsid w:val="00EC218A"/>
    <w:rsid w:val="00EC74DC"/>
    <w:rsid w:val="00EC793D"/>
    <w:rsid w:val="00ED0982"/>
    <w:rsid w:val="00ED29AE"/>
    <w:rsid w:val="00ED4029"/>
    <w:rsid w:val="00ED4D8C"/>
    <w:rsid w:val="00EE0D9F"/>
    <w:rsid w:val="00EF1496"/>
    <w:rsid w:val="00F00CB0"/>
    <w:rsid w:val="00F0546F"/>
    <w:rsid w:val="00F05DC4"/>
    <w:rsid w:val="00F145CF"/>
    <w:rsid w:val="00F151CD"/>
    <w:rsid w:val="00F1537A"/>
    <w:rsid w:val="00F213F6"/>
    <w:rsid w:val="00F339A1"/>
    <w:rsid w:val="00F35F14"/>
    <w:rsid w:val="00F4488F"/>
    <w:rsid w:val="00F45189"/>
    <w:rsid w:val="00F528E8"/>
    <w:rsid w:val="00F5465C"/>
    <w:rsid w:val="00F552B1"/>
    <w:rsid w:val="00F65A4A"/>
    <w:rsid w:val="00F76FFC"/>
    <w:rsid w:val="00F81C00"/>
    <w:rsid w:val="00F873AD"/>
    <w:rsid w:val="00F94C85"/>
    <w:rsid w:val="00FA4F9F"/>
    <w:rsid w:val="00FB1E77"/>
    <w:rsid w:val="00FB2556"/>
    <w:rsid w:val="00FC0E09"/>
    <w:rsid w:val="00FC6B18"/>
    <w:rsid w:val="00FD2FEE"/>
    <w:rsid w:val="00FD7189"/>
    <w:rsid w:val="00FD72B6"/>
    <w:rsid w:val="00FE12D7"/>
    <w:rsid w:val="00FE21AA"/>
    <w:rsid w:val="00FE2A02"/>
    <w:rsid w:val="00FE3BA4"/>
    <w:rsid w:val="00FE451E"/>
    <w:rsid w:val="00FF4559"/>
    <w:rsid w:val="00FF5601"/>
    <w:rsid w:val="00FF7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DB8088"/>
  <w15:docId w15:val="{212FEE93-5576-40BD-9428-8B5A0800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E34DB"/>
    <w:pPr>
      <w:spacing w:before="120" w:after="120"/>
      <w:jc w:val="both"/>
    </w:pPr>
    <w:rPr>
      <w:rFonts w:ascii="Arial" w:hAnsi="Arial"/>
      <w:sz w:val="22"/>
      <w:szCs w:val="22"/>
      <w:lang w:eastAsia="es-ES"/>
    </w:rPr>
  </w:style>
  <w:style w:type="paragraph" w:styleId="Ttol1">
    <w:name w:val="heading 1"/>
    <w:basedOn w:val="Normal"/>
    <w:rsid w:val="009636F1"/>
    <w:pPr>
      <w:spacing w:before="100" w:beforeAutospacing="1" w:after="100" w:afterAutospacing="1"/>
      <w:outlineLvl w:val="0"/>
    </w:pPr>
    <w:rPr>
      <w:rFonts w:eastAsia="Arial Unicode MS" w:cs="Arial"/>
      <w:b/>
      <w:bCs/>
      <w:color w:val="000066"/>
      <w:kern w:val="36"/>
      <w:sz w:val="28"/>
      <w:szCs w:val="28"/>
    </w:rPr>
  </w:style>
  <w:style w:type="paragraph" w:styleId="Ttol2">
    <w:name w:val="heading 2"/>
    <w:basedOn w:val="Normal"/>
    <w:rsid w:val="009636F1"/>
    <w:pPr>
      <w:spacing w:before="100" w:beforeAutospacing="1" w:after="100" w:afterAutospacing="1"/>
      <w:outlineLvl w:val="1"/>
    </w:pPr>
    <w:rPr>
      <w:rFonts w:eastAsia="Arial Unicode MS" w:cs="Arial"/>
      <w:b/>
      <w:bCs/>
      <w:color w:val="333333"/>
    </w:rPr>
  </w:style>
  <w:style w:type="paragraph" w:styleId="Ttol3">
    <w:name w:val="heading 3"/>
    <w:basedOn w:val="Normal"/>
    <w:rsid w:val="009636F1"/>
    <w:pPr>
      <w:spacing w:before="100" w:beforeAutospacing="1" w:after="100" w:afterAutospacing="1"/>
      <w:outlineLvl w:val="2"/>
    </w:pPr>
    <w:rPr>
      <w:rFonts w:ascii="Verdana" w:eastAsia="Arial Unicode MS" w:hAnsi="Verdana" w:cs="Arial Unicode MS"/>
      <w:i/>
      <w:iCs/>
      <w:sz w:val="16"/>
      <w:szCs w:val="16"/>
    </w:rPr>
  </w:style>
  <w:style w:type="paragraph" w:styleId="Ttol4">
    <w:name w:val="heading 4"/>
    <w:basedOn w:val="Normal"/>
    <w:rsid w:val="009636F1"/>
    <w:pPr>
      <w:spacing w:before="100" w:beforeAutospacing="1" w:after="100" w:afterAutospacing="1"/>
      <w:outlineLvl w:val="3"/>
    </w:pPr>
    <w:rPr>
      <w:rFonts w:ascii="Courier New" w:eastAsia="Arial Unicode MS" w:hAnsi="Courier New" w:cs="Courier New"/>
      <w:color w:val="0000FF"/>
      <w:sz w:val="20"/>
      <w:szCs w:val="20"/>
    </w:rPr>
  </w:style>
  <w:style w:type="paragraph" w:styleId="Ttol5">
    <w:name w:val="heading 5"/>
    <w:basedOn w:val="Normal"/>
    <w:rsid w:val="009636F1"/>
    <w:pPr>
      <w:spacing w:before="100" w:beforeAutospacing="1" w:after="100" w:afterAutospacing="1"/>
      <w:outlineLvl w:val="4"/>
    </w:pPr>
    <w:rPr>
      <w:rFonts w:eastAsia="Arial Unicode MS" w:cs="Arial"/>
      <w:b/>
      <w:bCs/>
      <w:color w:val="333333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mfasi">
    <w:name w:val="Emphasis"/>
    <w:basedOn w:val="Tipusdelletraperdefectedelpargraf"/>
    <w:rsid w:val="009636F1"/>
    <w:rPr>
      <w:i/>
      <w:iCs/>
    </w:rPr>
  </w:style>
  <w:style w:type="paragraph" w:styleId="NormalWeb">
    <w:name w:val="Normal (Web)"/>
    <w:basedOn w:val="Normal"/>
    <w:rsid w:val="009636F1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character" w:styleId="Textennegreta">
    <w:name w:val="Strong"/>
    <w:basedOn w:val="Tipusdelletraperdefectedelpargraf"/>
    <w:rsid w:val="009636F1"/>
    <w:rPr>
      <w:b/>
      <w:bCs/>
    </w:rPr>
  </w:style>
  <w:style w:type="character" w:styleId="Enlla">
    <w:name w:val="Hyperlink"/>
    <w:basedOn w:val="Tipusdelletraperdefectedelpargraf"/>
    <w:rsid w:val="009636F1"/>
    <w:rPr>
      <w:rFonts w:ascii="Arial" w:hAnsi="Arial" w:cs="Arial" w:hint="default"/>
      <w:color w:val="000066"/>
      <w:sz w:val="20"/>
      <w:szCs w:val="20"/>
      <w:u w:val="single"/>
    </w:rPr>
  </w:style>
  <w:style w:type="character" w:customStyle="1" w:styleId="estilo11">
    <w:name w:val="estilo11"/>
    <w:basedOn w:val="Tipusdelletraperdefectedelpargraf"/>
    <w:rsid w:val="009636F1"/>
    <w:rPr>
      <w:rFonts w:ascii="Courier New" w:hAnsi="Courier New" w:cs="Courier New" w:hint="default"/>
      <w:color w:val="0000FF"/>
    </w:rPr>
  </w:style>
  <w:style w:type="table" w:styleId="Taulaambquadrcula">
    <w:name w:val="Table Grid"/>
    <w:basedOn w:val="Taulanormal"/>
    <w:uiPriority w:val="99"/>
    <w:rsid w:val="00417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ronja">
    <w:name w:val="Normal_taronja"/>
    <w:basedOn w:val="Normal"/>
    <w:rsid w:val="00D67AA2"/>
    <w:rPr>
      <w:color w:val="FF0000"/>
    </w:rPr>
  </w:style>
  <w:style w:type="paragraph" w:customStyle="1" w:styleId="Normalverd">
    <w:name w:val="Normal_verd"/>
    <w:basedOn w:val="Normaltaronja"/>
    <w:rsid w:val="00B51C51"/>
    <w:rPr>
      <w:color w:val="008000"/>
    </w:rPr>
  </w:style>
  <w:style w:type="paragraph" w:customStyle="1" w:styleId="Normallila">
    <w:name w:val="Normal_lila"/>
    <w:basedOn w:val="Normaltaronja"/>
    <w:rsid w:val="00B51C51"/>
    <w:rPr>
      <w:color w:val="800080"/>
    </w:rPr>
  </w:style>
  <w:style w:type="paragraph" w:styleId="Capalera">
    <w:name w:val="header"/>
    <w:basedOn w:val="Normal"/>
    <w:link w:val="CapaleraCar"/>
    <w:rsid w:val="00E62E9A"/>
    <w:pPr>
      <w:tabs>
        <w:tab w:val="center" w:pos="4252"/>
        <w:tab w:val="right" w:pos="8504"/>
      </w:tabs>
    </w:pPr>
  </w:style>
  <w:style w:type="paragraph" w:styleId="Peu">
    <w:name w:val="footer"/>
    <w:basedOn w:val="Normal"/>
    <w:link w:val="PeuCar"/>
    <w:uiPriority w:val="99"/>
    <w:rsid w:val="00E62E9A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  <w:rsid w:val="00E62E9A"/>
  </w:style>
  <w:style w:type="paragraph" w:customStyle="1" w:styleId="Normalblau">
    <w:name w:val="Normal_blau"/>
    <w:basedOn w:val="Normaltaronja"/>
    <w:rsid w:val="00B51C51"/>
    <w:rPr>
      <w:color w:val="030BB5"/>
      <w:szCs w:val="21"/>
    </w:rPr>
  </w:style>
  <w:style w:type="paragraph" w:styleId="Sagniadetextindependent">
    <w:name w:val="Body Text Indent"/>
    <w:basedOn w:val="Normal"/>
    <w:rsid w:val="002E5B6D"/>
    <w:pPr>
      <w:ind w:left="708"/>
      <w:jc w:val="left"/>
    </w:pPr>
    <w:rPr>
      <w:rFonts w:ascii="Times New Roman" w:hAnsi="Times New Roman"/>
      <w:bCs/>
      <w:iCs/>
      <w:sz w:val="24"/>
      <w:szCs w:val="24"/>
    </w:rPr>
  </w:style>
  <w:style w:type="paragraph" w:styleId="Sagniadetextindependent2">
    <w:name w:val="Body Text Indent 2"/>
    <w:basedOn w:val="Normal"/>
    <w:rsid w:val="002E5B6D"/>
    <w:pPr>
      <w:ind w:left="360" w:firstLine="348"/>
      <w:jc w:val="left"/>
    </w:pPr>
    <w:rPr>
      <w:rFonts w:ascii="Times New Roman" w:hAnsi="Times New Roman"/>
      <w:bCs/>
      <w:iCs/>
      <w:sz w:val="24"/>
      <w:szCs w:val="24"/>
    </w:rPr>
  </w:style>
  <w:style w:type="paragraph" w:styleId="Sagniadetextindependent3">
    <w:name w:val="Body Text Indent 3"/>
    <w:basedOn w:val="Normal"/>
    <w:rsid w:val="002E5B6D"/>
    <w:pPr>
      <w:ind w:left="360"/>
      <w:jc w:val="left"/>
    </w:pPr>
    <w:rPr>
      <w:rFonts w:ascii="Times New Roman" w:hAnsi="Times New Roman"/>
      <w:iCs/>
      <w:sz w:val="24"/>
      <w:szCs w:val="24"/>
    </w:rPr>
  </w:style>
  <w:style w:type="paragraph" w:customStyle="1" w:styleId="WW-Sangra2detindependiente">
    <w:name w:val="WW-Sangría 2 de t. independiente"/>
    <w:basedOn w:val="Normal"/>
    <w:rsid w:val="002768E0"/>
    <w:pPr>
      <w:widowControl w:val="0"/>
      <w:suppressAutoHyphens/>
      <w:ind w:left="720"/>
      <w:jc w:val="left"/>
    </w:pPr>
    <w:rPr>
      <w:rFonts w:ascii="Times New Roman" w:hAnsi="Times New Roman"/>
      <w:sz w:val="24"/>
      <w:szCs w:val="20"/>
    </w:rPr>
  </w:style>
  <w:style w:type="paragraph" w:customStyle="1" w:styleId="Normalpruna">
    <w:name w:val="Normal_pruna"/>
    <w:basedOn w:val="Normallila"/>
    <w:rsid w:val="0037638B"/>
    <w:pPr>
      <w:numPr>
        <w:numId w:val="1"/>
      </w:numPr>
      <w:spacing w:before="80" w:after="80"/>
    </w:pPr>
    <w:rPr>
      <w:color w:val="993366"/>
    </w:rPr>
  </w:style>
  <w:style w:type="paragraph" w:customStyle="1" w:styleId="Normalmarro">
    <w:name w:val="Normal marro"/>
    <w:basedOn w:val="Normaltaronja"/>
    <w:rsid w:val="006F0FE2"/>
    <w:rPr>
      <w:color w:val="993300"/>
    </w:rPr>
  </w:style>
  <w:style w:type="paragraph" w:customStyle="1" w:styleId="imgholder">
    <w:name w:val="imgholder"/>
    <w:basedOn w:val="Normal"/>
    <w:rsid w:val="00A7398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styleId="Textindependent">
    <w:name w:val="Body Text"/>
    <w:basedOn w:val="Normal"/>
    <w:rsid w:val="00A57ED4"/>
    <w:pPr>
      <w:widowControl w:val="0"/>
      <w:suppressAutoHyphens/>
    </w:pPr>
    <w:rPr>
      <w:rFonts w:eastAsia="Arial" w:cs="Arial"/>
      <w:lang w:eastAsia="zh-CN" w:bidi="hi-IN"/>
    </w:rPr>
  </w:style>
  <w:style w:type="paragraph" w:customStyle="1" w:styleId="EXERCICITTOL">
    <w:name w:val="EXERCICI_TÍTOL"/>
    <w:basedOn w:val="Normal"/>
    <w:link w:val="EXERCICITTOLCar"/>
    <w:rsid w:val="00631A2E"/>
    <w:pPr>
      <w:jc w:val="center"/>
    </w:pPr>
    <w:rPr>
      <w:rFonts w:cs="Arial"/>
      <w:b/>
    </w:rPr>
  </w:style>
  <w:style w:type="paragraph" w:customStyle="1" w:styleId="EXERCICIIPUNTS">
    <w:name w:val="EXERCICI_I_PUNTS"/>
    <w:basedOn w:val="Normal"/>
    <w:link w:val="EXERCICIIPUNTSCar"/>
    <w:rsid w:val="00631A2E"/>
    <w:pPr>
      <w:jc w:val="center"/>
    </w:pPr>
    <w:rPr>
      <w:rFonts w:cs="Arial"/>
      <w:b/>
      <w:color w:val="FFFFFF"/>
    </w:rPr>
  </w:style>
  <w:style w:type="paragraph" w:customStyle="1" w:styleId="VINYETES">
    <w:name w:val="VINYETES"/>
    <w:basedOn w:val="Normal"/>
    <w:rsid w:val="00631A2E"/>
    <w:pPr>
      <w:numPr>
        <w:numId w:val="11"/>
      </w:numPr>
      <w:ind w:left="714" w:hanging="357"/>
    </w:pPr>
  </w:style>
  <w:style w:type="paragraph" w:customStyle="1" w:styleId="CAPALERAACTIVITAT">
    <w:name w:val="CAPÇALERA_ACTIVITAT"/>
    <w:basedOn w:val="Capalera"/>
    <w:link w:val="CAPALERAACTIVITATCar"/>
    <w:rsid w:val="00631A2E"/>
    <w:pPr>
      <w:jc w:val="center"/>
    </w:pPr>
    <w:rPr>
      <w:b/>
      <w:color w:val="FFFFFF"/>
      <w:sz w:val="20"/>
    </w:rPr>
  </w:style>
  <w:style w:type="paragraph" w:customStyle="1" w:styleId="CAPALERANF">
    <w:name w:val="CAPÇALERA_NF"/>
    <w:basedOn w:val="Capalera"/>
    <w:rsid w:val="00631A2E"/>
    <w:pPr>
      <w:jc w:val="right"/>
    </w:pPr>
    <w:rPr>
      <w:b/>
      <w:color w:val="FFFFFF"/>
      <w:sz w:val="20"/>
    </w:rPr>
  </w:style>
  <w:style w:type="paragraph" w:customStyle="1" w:styleId="CAPALERAUF">
    <w:name w:val="CAPÇALERA_UF"/>
    <w:basedOn w:val="Capalera"/>
    <w:link w:val="CAPALERAUFCar"/>
    <w:rsid w:val="00631A2E"/>
    <w:pPr>
      <w:jc w:val="left"/>
    </w:pPr>
    <w:rPr>
      <w:b/>
      <w:color w:val="333399"/>
      <w:sz w:val="20"/>
    </w:rPr>
  </w:style>
  <w:style w:type="paragraph" w:customStyle="1" w:styleId="PEUMDUL">
    <w:name w:val="PEU_MÒDUL"/>
    <w:basedOn w:val="Peu"/>
    <w:rsid w:val="00631A2E"/>
    <w:pPr>
      <w:jc w:val="left"/>
    </w:pPr>
    <w:rPr>
      <w:b/>
      <w:color w:val="333399"/>
      <w:sz w:val="20"/>
    </w:rPr>
  </w:style>
  <w:style w:type="paragraph" w:customStyle="1" w:styleId="TAULATITOL">
    <w:name w:val="TAULA_TITOL"/>
    <w:basedOn w:val="Normal"/>
    <w:rsid w:val="001B58AF"/>
    <w:pPr>
      <w:jc w:val="center"/>
    </w:pPr>
    <w:rPr>
      <w:b/>
      <w:color w:val="FFFFFF"/>
    </w:rPr>
  </w:style>
  <w:style w:type="paragraph" w:customStyle="1" w:styleId="TAULACONTINGUTS">
    <w:name w:val="TAULA_CONTINGUTS"/>
    <w:basedOn w:val="Normal"/>
    <w:link w:val="TAULACONTINGUTSCar"/>
    <w:rsid w:val="001B58AF"/>
    <w:pPr>
      <w:jc w:val="left"/>
    </w:pPr>
  </w:style>
  <w:style w:type="paragraph" w:customStyle="1" w:styleId="TAULAREMARCAR">
    <w:name w:val="TAULA_REMARCAR"/>
    <w:basedOn w:val="Normal"/>
    <w:rsid w:val="001B58AF"/>
    <w:pPr>
      <w:jc w:val="center"/>
    </w:pPr>
    <w:rPr>
      <w:b/>
    </w:rPr>
  </w:style>
  <w:style w:type="paragraph" w:customStyle="1" w:styleId="TableContents">
    <w:name w:val="Table Contents"/>
    <w:basedOn w:val="Normal"/>
    <w:rsid w:val="00601212"/>
    <w:pPr>
      <w:widowControl w:val="0"/>
      <w:suppressLineNumbers/>
      <w:suppressAutoHyphens/>
    </w:pPr>
    <w:rPr>
      <w:rFonts w:eastAsia="Arial" w:cs="Arial"/>
      <w:lang w:eastAsia="zh-CN" w:bidi="hi-IN"/>
    </w:rPr>
  </w:style>
  <w:style w:type="paragraph" w:customStyle="1" w:styleId="Encabezado1">
    <w:name w:val="Encabezado1"/>
    <w:basedOn w:val="Normal"/>
    <w:rsid w:val="00A645B4"/>
    <w:pPr>
      <w:widowControl w:val="0"/>
      <w:tabs>
        <w:tab w:val="center" w:pos="4252"/>
        <w:tab w:val="right" w:pos="8504"/>
      </w:tabs>
      <w:suppressAutoHyphens/>
    </w:pPr>
    <w:rPr>
      <w:rFonts w:eastAsia="Arial" w:cs="Arial"/>
      <w:lang w:eastAsia="zh-CN" w:bidi="hi-IN"/>
    </w:rPr>
  </w:style>
  <w:style w:type="paragraph" w:customStyle="1" w:styleId="Textonotapie1">
    <w:name w:val="Texto nota pie1"/>
    <w:basedOn w:val="Normal"/>
    <w:rsid w:val="00A645B4"/>
    <w:pPr>
      <w:widowControl w:val="0"/>
      <w:tabs>
        <w:tab w:val="center" w:pos="4252"/>
        <w:tab w:val="right" w:pos="8504"/>
      </w:tabs>
      <w:suppressAutoHyphens/>
    </w:pPr>
    <w:rPr>
      <w:rFonts w:eastAsia="Arial" w:cs="Arial"/>
      <w:lang w:eastAsia="zh-CN" w:bidi="hi-IN"/>
    </w:rPr>
  </w:style>
  <w:style w:type="character" w:customStyle="1" w:styleId="CapaleraCar">
    <w:name w:val="Capçalera Car"/>
    <w:basedOn w:val="Tipusdelletraperdefectedelpargraf"/>
    <w:link w:val="Capalera"/>
    <w:rsid w:val="002E3DCC"/>
    <w:rPr>
      <w:rFonts w:ascii="Arial" w:hAnsi="Arial"/>
      <w:sz w:val="22"/>
      <w:szCs w:val="22"/>
      <w:lang w:val="ca-ES" w:eastAsia="es-ES" w:bidi="ar-SA"/>
    </w:rPr>
  </w:style>
  <w:style w:type="character" w:customStyle="1" w:styleId="CAPALERAACTIVITATCar">
    <w:name w:val="CAPÇALERA_ACTIVITAT Car"/>
    <w:basedOn w:val="CapaleraCar"/>
    <w:link w:val="CAPALERAACTIVITAT"/>
    <w:rsid w:val="002E3DCC"/>
    <w:rPr>
      <w:rFonts w:ascii="Arial" w:hAnsi="Arial"/>
      <w:b/>
      <w:color w:val="FFFFFF"/>
      <w:sz w:val="22"/>
      <w:szCs w:val="22"/>
      <w:lang w:val="ca-ES" w:eastAsia="es-ES" w:bidi="ar-SA"/>
    </w:rPr>
  </w:style>
  <w:style w:type="paragraph" w:customStyle="1" w:styleId="NORMALANNEX">
    <w:name w:val="NORMAL_ANNEX"/>
    <w:basedOn w:val="Normal"/>
    <w:rsid w:val="002E3DCC"/>
    <w:pPr>
      <w:spacing w:after="292"/>
      <w:jc w:val="left"/>
    </w:pPr>
    <w:rPr>
      <w:rFonts w:eastAsia="Arial"/>
    </w:rPr>
  </w:style>
  <w:style w:type="paragraph" w:customStyle="1" w:styleId="TAULACONTINGUTSESPAI">
    <w:name w:val="TAULA_CONTINGUTS_ESPAI"/>
    <w:basedOn w:val="TAULACONTINGUTS"/>
    <w:rsid w:val="00974BBE"/>
    <w:rPr>
      <w:rFonts w:eastAsia="Arial"/>
    </w:rPr>
  </w:style>
  <w:style w:type="paragraph" w:customStyle="1" w:styleId="TAULACONTINGUTSNEGRETA">
    <w:name w:val="TAULA_CONTINGUTS_NEGRETA"/>
    <w:basedOn w:val="TAULACONTINGUTSESPAI"/>
    <w:rsid w:val="00B60B64"/>
    <w:pPr>
      <w:spacing w:before="240"/>
    </w:pPr>
    <w:rPr>
      <w:b/>
    </w:rPr>
  </w:style>
  <w:style w:type="paragraph" w:styleId="Textdeglobus">
    <w:name w:val="Balloon Text"/>
    <w:basedOn w:val="Normal"/>
    <w:link w:val="TextdeglobusCar"/>
    <w:rsid w:val="00D33548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D33548"/>
    <w:rPr>
      <w:rFonts w:ascii="Tahoma" w:hAnsi="Tahoma" w:cs="Tahoma"/>
      <w:sz w:val="16"/>
      <w:szCs w:val="16"/>
      <w:lang w:eastAsia="es-ES"/>
    </w:rPr>
  </w:style>
  <w:style w:type="paragraph" w:customStyle="1" w:styleId="ActResposta">
    <w:name w:val="Act_Resposta"/>
    <w:basedOn w:val="TAULACONTINGUTS"/>
    <w:link w:val="ActRespostaCar"/>
    <w:autoRedefine/>
    <w:qFormat/>
    <w:rsid w:val="00AF3CFE"/>
    <w:pPr>
      <w:jc w:val="center"/>
    </w:pPr>
    <w:rPr>
      <w:color w:val="548DD4" w:themeColor="text2" w:themeTint="99"/>
    </w:rPr>
  </w:style>
  <w:style w:type="character" w:customStyle="1" w:styleId="TAULACONTINGUTSCar">
    <w:name w:val="TAULA_CONTINGUTS Car"/>
    <w:basedOn w:val="Tipusdelletraperdefectedelpargraf"/>
    <w:link w:val="TAULACONTINGUTS"/>
    <w:rsid w:val="00D97FF4"/>
    <w:rPr>
      <w:rFonts w:ascii="Arial" w:hAnsi="Arial"/>
      <w:sz w:val="22"/>
      <w:szCs w:val="22"/>
      <w:lang w:eastAsia="es-ES"/>
    </w:rPr>
  </w:style>
  <w:style w:type="character" w:customStyle="1" w:styleId="ActRespostaCar">
    <w:name w:val="Act_Resposta Car"/>
    <w:basedOn w:val="TAULACONTINGUTSCar"/>
    <w:link w:val="ActResposta"/>
    <w:rsid w:val="00AF3CFE"/>
    <w:rPr>
      <w:rFonts w:ascii="Arial" w:hAnsi="Arial"/>
      <w:color w:val="548DD4" w:themeColor="text2" w:themeTint="99"/>
      <w:sz w:val="22"/>
      <w:szCs w:val="22"/>
      <w:lang w:eastAsia="es-ES"/>
    </w:rPr>
  </w:style>
  <w:style w:type="paragraph" w:styleId="Pargrafdellista">
    <w:name w:val="List Paragraph"/>
    <w:basedOn w:val="Normal"/>
    <w:link w:val="PargrafdellistaCar"/>
    <w:uiPriority w:val="34"/>
    <w:qFormat/>
    <w:rsid w:val="00BC23EF"/>
    <w:pPr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customStyle="1" w:styleId="ExerciciiPunts0">
    <w:name w:val="Exercici_i_Punts"/>
    <w:basedOn w:val="EXERCICIIPUNTS"/>
    <w:link w:val="ExerciciiPuntsCar0"/>
    <w:autoRedefine/>
    <w:qFormat/>
    <w:rsid w:val="000D7CE1"/>
    <w:pPr>
      <w:spacing w:before="0" w:after="0"/>
    </w:pPr>
  </w:style>
  <w:style w:type="paragraph" w:customStyle="1" w:styleId="ExerciciNom">
    <w:name w:val="Exercici_Nom"/>
    <w:basedOn w:val="EXERCICITTOL"/>
    <w:link w:val="ExerciciNomCar"/>
    <w:autoRedefine/>
    <w:qFormat/>
    <w:rsid w:val="00555A00"/>
    <w:pPr>
      <w:spacing w:before="0" w:after="0"/>
    </w:pPr>
  </w:style>
  <w:style w:type="character" w:customStyle="1" w:styleId="EXERCICIIPUNTSCar">
    <w:name w:val="EXERCICI_I_PUNTS Car"/>
    <w:basedOn w:val="Tipusdelletraperdefectedelpargraf"/>
    <w:link w:val="EXERCICIIPUNTS"/>
    <w:rsid w:val="00BC23EF"/>
    <w:rPr>
      <w:rFonts w:ascii="Arial" w:hAnsi="Arial" w:cs="Arial"/>
      <w:b/>
      <w:color w:val="FFFFFF"/>
      <w:sz w:val="22"/>
      <w:szCs w:val="22"/>
      <w:lang w:eastAsia="es-ES"/>
    </w:rPr>
  </w:style>
  <w:style w:type="character" w:customStyle="1" w:styleId="ExerciciiPuntsCar0">
    <w:name w:val="Exercici_i_Punts Car"/>
    <w:basedOn w:val="EXERCICIIPUNTSCar"/>
    <w:link w:val="ExerciciiPunts0"/>
    <w:rsid w:val="00BC23EF"/>
    <w:rPr>
      <w:rFonts w:ascii="Arial" w:hAnsi="Arial" w:cs="Arial"/>
      <w:b/>
      <w:color w:val="FFFFFF"/>
      <w:sz w:val="22"/>
      <w:szCs w:val="22"/>
      <w:lang w:eastAsia="es-ES"/>
    </w:rPr>
  </w:style>
  <w:style w:type="paragraph" w:customStyle="1" w:styleId="Normalvinyetes">
    <w:name w:val="Normal_vinyetes"/>
    <w:basedOn w:val="Normal"/>
    <w:link w:val="NormalvinyetesCar1"/>
    <w:autoRedefine/>
    <w:qFormat/>
    <w:rsid w:val="002976B3"/>
    <w:pPr>
      <w:numPr>
        <w:numId w:val="18"/>
      </w:numPr>
      <w:ind w:left="754" w:hanging="357"/>
    </w:pPr>
    <w:rPr>
      <w:rFonts w:cs="Arial"/>
    </w:rPr>
  </w:style>
  <w:style w:type="character" w:customStyle="1" w:styleId="EXERCICITTOLCar">
    <w:name w:val="EXERCICI_TÍTOL Car"/>
    <w:basedOn w:val="Tipusdelletraperdefectedelpargraf"/>
    <w:link w:val="EXERCICITTOL"/>
    <w:rsid w:val="00BC23EF"/>
    <w:rPr>
      <w:rFonts w:ascii="Arial" w:hAnsi="Arial" w:cs="Arial"/>
      <w:b/>
      <w:sz w:val="22"/>
      <w:szCs w:val="22"/>
      <w:lang w:eastAsia="es-ES"/>
    </w:rPr>
  </w:style>
  <w:style w:type="character" w:customStyle="1" w:styleId="ExerciciNomCar">
    <w:name w:val="Exercici_Nom Car"/>
    <w:basedOn w:val="EXERCICITTOLCar"/>
    <w:link w:val="ExerciciNom"/>
    <w:rsid w:val="00555A00"/>
    <w:rPr>
      <w:rFonts w:ascii="Arial" w:hAnsi="Arial" w:cs="Arial"/>
      <w:b/>
      <w:sz w:val="22"/>
      <w:szCs w:val="22"/>
      <w:lang w:eastAsia="es-ES"/>
    </w:rPr>
  </w:style>
  <w:style w:type="paragraph" w:customStyle="1" w:styleId="Normalvinyetes2">
    <w:name w:val="Normal_vinyetes2"/>
    <w:basedOn w:val="Normalvinyetes"/>
    <w:link w:val="Normalvinyetes2Car"/>
    <w:autoRedefine/>
    <w:qFormat/>
    <w:rsid w:val="00BC23EF"/>
    <w:pPr>
      <w:numPr>
        <w:numId w:val="19"/>
      </w:numPr>
      <w:ind w:left="709"/>
    </w:p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BC23EF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NormalvinyetesCar">
    <w:name w:val="Normal_vinyetes Car"/>
    <w:basedOn w:val="PargrafdellistaCar"/>
    <w:rsid w:val="00BC23EF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customStyle="1" w:styleId="NormalLletres">
    <w:name w:val="Normal_Lletres"/>
    <w:basedOn w:val="Normalvinyetes"/>
    <w:link w:val="NormalLletresCar"/>
    <w:autoRedefine/>
    <w:qFormat/>
    <w:rsid w:val="000D7CE1"/>
    <w:pPr>
      <w:numPr>
        <w:numId w:val="21"/>
      </w:numPr>
      <w:ind w:left="714" w:hanging="357"/>
    </w:pPr>
  </w:style>
  <w:style w:type="character" w:customStyle="1" w:styleId="NormalvinyetesCar1">
    <w:name w:val="Normal_vinyetes Car1"/>
    <w:basedOn w:val="Tipusdelletraperdefectedelpargraf"/>
    <w:link w:val="Normalvinyetes"/>
    <w:rsid w:val="002976B3"/>
    <w:rPr>
      <w:rFonts w:ascii="Arial" w:hAnsi="Arial" w:cs="Arial"/>
      <w:sz w:val="22"/>
      <w:szCs w:val="22"/>
      <w:lang w:eastAsia="es-ES"/>
    </w:rPr>
  </w:style>
  <w:style w:type="character" w:customStyle="1" w:styleId="Normalvinyetes2Car">
    <w:name w:val="Normal_vinyetes2 Car"/>
    <w:basedOn w:val="NormalvinyetesCar1"/>
    <w:link w:val="Normalvinyetes2"/>
    <w:rsid w:val="00BC23EF"/>
    <w:rPr>
      <w:rFonts w:ascii="Arial" w:hAnsi="Arial" w:cs="Arial"/>
      <w:sz w:val="22"/>
      <w:szCs w:val="22"/>
      <w:lang w:eastAsia="es-ES"/>
    </w:rPr>
  </w:style>
  <w:style w:type="character" w:customStyle="1" w:styleId="NormalLletresCar">
    <w:name w:val="Normal_Lletres Car"/>
    <w:basedOn w:val="PargrafdellistaCar"/>
    <w:link w:val="NormalLletres"/>
    <w:rsid w:val="000D7CE1"/>
    <w:rPr>
      <w:rFonts w:ascii="Arial" w:eastAsiaTheme="minorHAnsi" w:hAnsi="Arial" w:cs="Arial"/>
      <w:sz w:val="22"/>
      <w:szCs w:val="22"/>
      <w:lang w:val="en-GB" w:eastAsia="es-ES"/>
    </w:rPr>
  </w:style>
  <w:style w:type="character" w:customStyle="1" w:styleId="PeuCar">
    <w:name w:val="Peu Car"/>
    <w:basedOn w:val="Tipusdelletraperdefectedelpargraf"/>
    <w:link w:val="Peu"/>
    <w:uiPriority w:val="99"/>
    <w:locked/>
    <w:rsid w:val="00AA3611"/>
    <w:rPr>
      <w:rFonts w:ascii="Arial" w:hAnsi="Arial"/>
      <w:sz w:val="22"/>
      <w:szCs w:val="22"/>
      <w:lang w:eastAsia="es-ES"/>
    </w:rPr>
  </w:style>
  <w:style w:type="paragraph" w:customStyle="1" w:styleId="Normalpeupgina">
    <w:name w:val="Normal_peu_pàgina"/>
    <w:basedOn w:val="Peu"/>
    <w:link w:val="NormalpeupginaCar"/>
    <w:autoRedefine/>
    <w:qFormat/>
    <w:rsid w:val="00CB589E"/>
    <w:pPr>
      <w:spacing w:before="0" w:after="0"/>
    </w:pPr>
    <w:rPr>
      <w:rFonts w:cs="Arial"/>
      <w:color w:val="808080"/>
      <w:sz w:val="16"/>
      <w:szCs w:val="16"/>
    </w:rPr>
  </w:style>
  <w:style w:type="paragraph" w:customStyle="1" w:styleId="NormalMdul">
    <w:name w:val="Normal_Mòdul"/>
    <w:basedOn w:val="CAPALERAUF"/>
    <w:link w:val="NormalMdulCar"/>
    <w:autoRedefine/>
    <w:qFormat/>
    <w:rsid w:val="00E516A5"/>
    <w:pPr>
      <w:spacing w:before="80" w:after="80"/>
    </w:pPr>
    <w:rPr>
      <w:color w:val="548DD4" w:themeColor="text2" w:themeTint="99"/>
    </w:rPr>
  </w:style>
  <w:style w:type="character" w:customStyle="1" w:styleId="NormalpeupginaCar">
    <w:name w:val="Normal_peu_pàgina Car"/>
    <w:basedOn w:val="PeuCar"/>
    <w:link w:val="Normalpeupgina"/>
    <w:rsid w:val="00CB589E"/>
    <w:rPr>
      <w:rFonts w:ascii="Arial" w:hAnsi="Arial" w:cs="Arial"/>
      <w:color w:val="808080"/>
      <w:sz w:val="16"/>
      <w:szCs w:val="16"/>
      <w:lang w:eastAsia="es-ES"/>
    </w:rPr>
  </w:style>
  <w:style w:type="paragraph" w:customStyle="1" w:styleId="NormalUFiNF">
    <w:name w:val="Normal_UF_i_NF"/>
    <w:basedOn w:val="CAPALERAACTIVITAT"/>
    <w:link w:val="NormalUFiNFCar"/>
    <w:autoRedefine/>
    <w:qFormat/>
    <w:rsid w:val="00B94948"/>
    <w:pPr>
      <w:spacing w:before="80" w:after="80"/>
      <w:jc w:val="right"/>
    </w:pPr>
    <w:rPr>
      <w:color w:val="auto"/>
    </w:rPr>
  </w:style>
  <w:style w:type="character" w:customStyle="1" w:styleId="CAPALERAUFCar">
    <w:name w:val="CAPÇALERA_UF Car"/>
    <w:basedOn w:val="CapaleraCar"/>
    <w:link w:val="CAPALERAUF"/>
    <w:rsid w:val="00CB589E"/>
    <w:rPr>
      <w:rFonts w:ascii="Arial" w:hAnsi="Arial"/>
      <w:b/>
      <w:color w:val="333399"/>
      <w:sz w:val="22"/>
      <w:szCs w:val="22"/>
      <w:lang w:val="ca-ES" w:eastAsia="es-ES" w:bidi="ar-SA"/>
    </w:rPr>
  </w:style>
  <w:style w:type="character" w:customStyle="1" w:styleId="NormalMdulCar">
    <w:name w:val="Normal_Mòdul Car"/>
    <w:basedOn w:val="CAPALERAUFCar"/>
    <w:link w:val="NormalMdul"/>
    <w:rsid w:val="00E516A5"/>
    <w:rPr>
      <w:rFonts w:ascii="Arial" w:hAnsi="Arial"/>
      <w:b/>
      <w:color w:val="548DD4" w:themeColor="text2" w:themeTint="99"/>
      <w:sz w:val="22"/>
      <w:szCs w:val="22"/>
      <w:lang w:val="ca-ES" w:eastAsia="es-ES" w:bidi="ar-SA"/>
    </w:rPr>
  </w:style>
  <w:style w:type="character" w:customStyle="1" w:styleId="NormalUFiNFCar">
    <w:name w:val="Normal_UF_i_NF Car"/>
    <w:basedOn w:val="CAPALERAACTIVITATCar"/>
    <w:link w:val="NormalUFiNF"/>
    <w:rsid w:val="00B94948"/>
    <w:rPr>
      <w:rFonts w:ascii="Arial" w:hAnsi="Arial"/>
      <w:b/>
      <w:color w:val="FFFFFF"/>
      <w:sz w:val="22"/>
      <w:szCs w:val="22"/>
      <w:lang w:val="ca-ES" w:eastAsia="es-ES" w:bidi="ar-SA"/>
    </w:rPr>
  </w:style>
  <w:style w:type="paragraph" w:customStyle="1" w:styleId="NormalNF">
    <w:name w:val="Normal_NF"/>
    <w:basedOn w:val="NormalUFiNF"/>
    <w:link w:val="NormalNFCar"/>
    <w:autoRedefine/>
    <w:qFormat/>
    <w:rsid w:val="009A7FB3"/>
    <w:rPr>
      <w:color w:val="FFFFFF" w:themeColor="background1"/>
    </w:rPr>
  </w:style>
  <w:style w:type="character" w:customStyle="1" w:styleId="NormalNFCar">
    <w:name w:val="Normal_NF Car"/>
    <w:basedOn w:val="NormalUFiNFCar"/>
    <w:link w:val="NormalNF"/>
    <w:rsid w:val="009A7FB3"/>
    <w:rPr>
      <w:rFonts w:ascii="Arial" w:hAnsi="Arial"/>
      <w:b/>
      <w:color w:val="FFFFFF" w:themeColor="background1"/>
      <w:sz w:val="22"/>
      <w:szCs w:val="22"/>
      <w:lang w:val="ca-ES" w:eastAsia="es-ES" w:bidi="ar-SA"/>
    </w:rPr>
  </w:style>
  <w:style w:type="character" w:styleId="Enllavisitat">
    <w:name w:val="FollowedHyperlink"/>
    <w:basedOn w:val="Tipusdelletraperdefectedelpargraf"/>
    <w:rsid w:val="0014470C"/>
    <w:rPr>
      <w:color w:val="800080" w:themeColor="followedHyperlink"/>
      <w:u w:val="single"/>
    </w:rPr>
  </w:style>
  <w:style w:type="paragraph" w:customStyle="1" w:styleId="vinyetes0">
    <w:name w:val="vinyetes"/>
    <w:basedOn w:val="Normal"/>
    <w:rsid w:val="00FD2FEE"/>
    <w:pPr>
      <w:numPr>
        <w:numId w:val="27"/>
      </w:numPr>
      <w:spacing w:before="60" w:after="60"/>
    </w:pPr>
    <w:rPr>
      <w:lang w:val="es-ES"/>
    </w:rPr>
  </w:style>
  <w:style w:type="paragraph" w:customStyle="1" w:styleId="NormalNumeros">
    <w:name w:val="Normal_Numeros"/>
    <w:basedOn w:val="Pargrafdellista"/>
    <w:link w:val="NormalNumerosCar"/>
    <w:autoRedefine/>
    <w:qFormat/>
    <w:rsid w:val="00AF3CFE"/>
    <w:pPr>
      <w:numPr>
        <w:numId w:val="30"/>
      </w:numPr>
      <w:spacing w:after="120"/>
      <w:ind w:left="426" w:hanging="426"/>
      <w:contextualSpacing w:val="0"/>
      <w:jc w:val="both"/>
    </w:pPr>
    <w:rPr>
      <w:rFonts w:ascii="Arial" w:hAnsi="Arial" w:cs="Arial"/>
      <w:bCs/>
      <w:sz w:val="22"/>
      <w:lang w:val="ca-ES"/>
    </w:rPr>
  </w:style>
  <w:style w:type="paragraph" w:customStyle="1" w:styleId="ActRespostaTAB">
    <w:name w:val="Act_Resposta_TAB"/>
    <w:basedOn w:val="ActResposta"/>
    <w:link w:val="ActRespostaTABCar"/>
    <w:autoRedefine/>
    <w:qFormat/>
    <w:rsid w:val="00AF3CFE"/>
  </w:style>
  <w:style w:type="character" w:customStyle="1" w:styleId="NormalNumerosCar">
    <w:name w:val="Normal_Numeros Car"/>
    <w:basedOn w:val="PargrafdellistaCar"/>
    <w:link w:val="NormalNumeros"/>
    <w:rsid w:val="00AF3CFE"/>
    <w:rPr>
      <w:rFonts w:ascii="Arial" w:eastAsiaTheme="minorHAnsi" w:hAnsi="Arial" w:cs="Arial"/>
      <w:bCs/>
      <w:sz w:val="22"/>
      <w:szCs w:val="24"/>
      <w:lang w:val="en-GB" w:eastAsia="en-US"/>
    </w:rPr>
  </w:style>
  <w:style w:type="character" w:customStyle="1" w:styleId="ActRespostaTABCar">
    <w:name w:val="Act_Resposta_TAB Car"/>
    <w:basedOn w:val="ActRespostaCar"/>
    <w:link w:val="ActRespostaTAB"/>
    <w:rsid w:val="00AF3CFE"/>
    <w:rPr>
      <w:rFonts w:ascii="Arial" w:hAnsi="Arial"/>
      <w:color w:val="548DD4" w:themeColor="text2" w:themeTint="99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DCB1-4F10-4D47-A639-89BE0330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Miniaplicacions del Java (applets)</vt:lpstr>
    </vt:vector>
  </TitlesOfParts>
  <Company/>
  <LinksUpToDate>false</LinksUpToDate>
  <CharactersWithSpaces>2444</CharactersWithSpaces>
  <SharedDoc>false</SharedDoc>
  <HLinks>
    <vt:vector size="12" baseType="variant">
      <vt:variant>
        <vt:i4>3211330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https://developers.google.com/maps/documentation/javascript/tutorial?hl=ca</vt:lpwstr>
      </vt:variant>
      <vt:variant>
        <vt:lpwstr>api_key</vt:lpwstr>
      </vt:variant>
      <vt:variant>
        <vt:i4>4456535</vt:i4>
      </vt:variant>
      <vt:variant>
        <vt:i4>0</vt:i4>
      </vt:variant>
      <vt:variant>
        <vt:i4>0</vt:i4>
      </vt:variant>
      <vt:variant>
        <vt:i4>5</vt:i4>
      </vt:variant>
      <vt:variant>
        <vt:lpwstr>http://ibuildapp.com/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</cp:lastModifiedBy>
  <cp:revision>36</cp:revision>
  <cp:lastPrinted>2014-11-08T11:01:00Z</cp:lastPrinted>
  <dcterms:created xsi:type="dcterms:W3CDTF">2017-09-20T12:32:00Z</dcterms:created>
  <dcterms:modified xsi:type="dcterms:W3CDTF">2020-11-09T18:05:00Z</dcterms:modified>
</cp:coreProperties>
</file>