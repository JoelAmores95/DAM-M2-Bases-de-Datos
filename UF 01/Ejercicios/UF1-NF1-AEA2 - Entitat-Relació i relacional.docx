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7681" w14:textId="2A36C4FA" w:rsidR="00E10695" w:rsidRPr="00933444" w:rsidRDefault="000B0DB4" w:rsidP="00933444">
      <w:pPr>
        <w:rPr>
          <w:rFonts w:asciiTheme="minorHAnsi" w:hAnsiTheme="minorHAnsi" w:cstheme="minorHAnsi"/>
          <w:sz w:val="24"/>
          <w:szCs w:val="24"/>
        </w:rPr>
      </w:pPr>
      <w:r w:rsidRPr="00933444">
        <w:rPr>
          <w:rFonts w:asciiTheme="minorHAnsi" w:hAnsiTheme="minorHAnsi" w:cstheme="minorHAnsi"/>
          <w:sz w:val="24"/>
          <w:szCs w:val="24"/>
        </w:rPr>
        <w:t>Per cada punt, fes el disseny Entitat/Relació</w:t>
      </w:r>
      <w:r w:rsidR="00A52E35">
        <w:rPr>
          <w:rFonts w:asciiTheme="minorHAnsi" w:hAnsiTheme="minorHAnsi" w:cstheme="minorHAnsi"/>
          <w:sz w:val="24"/>
          <w:szCs w:val="24"/>
        </w:rPr>
        <w:t xml:space="preserve"> i la traducció al model relacional</w:t>
      </w:r>
      <w:r w:rsidRPr="00933444">
        <w:rPr>
          <w:rFonts w:asciiTheme="minorHAnsi" w:hAnsiTheme="minorHAnsi" w:cstheme="minorHAnsi"/>
          <w:sz w:val="24"/>
          <w:szCs w:val="24"/>
        </w:rPr>
        <w:t>.</w:t>
      </w:r>
    </w:p>
    <w:p w14:paraId="36D6966F" w14:textId="77777777" w:rsidR="00E10695" w:rsidRPr="00933444" w:rsidRDefault="00E10695" w:rsidP="00933444">
      <w:pPr>
        <w:rPr>
          <w:rFonts w:asciiTheme="minorHAnsi" w:hAnsiTheme="minorHAnsi" w:cstheme="minorHAnsi"/>
          <w:sz w:val="24"/>
          <w:szCs w:val="24"/>
        </w:rPr>
      </w:pPr>
    </w:p>
    <w:p w14:paraId="36625C03" w14:textId="46AD26E3" w:rsidR="00517587" w:rsidRPr="00933444" w:rsidRDefault="000B0DB4" w:rsidP="00DD4251">
      <w:pPr>
        <w:pStyle w:val="NormalNumeros"/>
      </w:pPr>
      <w:r w:rsidRPr="00933444">
        <w:t>Sant Socors</w:t>
      </w:r>
    </w:p>
    <w:p w14:paraId="7BB9B957" w14:textId="345BBE0B" w:rsidR="000B0DB4" w:rsidRDefault="000B0DB4" w:rsidP="00DD4251">
      <w:pPr>
        <w:pStyle w:val="NormalNumeros"/>
      </w:pPr>
      <w:r w:rsidRPr="00933444">
        <w:t>A l’hospital de Sant Socors hi visiten metges (que es caracteritzen per un DNI i tenen nom i cognoms), que atenen pacients (que tenen un codi, nom i cognoms), els quals tenen malalties (que codifiquem amb un nombre i que tenen un nom tècnic i un nom comú).</w:t>
      </w:r>
    </w:p>
    <w:p w14:paraId="3E967919" w14:textId="421F79D2" w:rsidR="009843E3" w:rsidRDefault="009843E3" w:rsidP="00DD4251">
      <w:pPr>
        <w:pStyle w:val="NormalNumeros"/>
      </w:pPr>
      <w:r>
        <w:rPr>
          <w:noProof/>
        </w:rPr>
        <w:drawing>
          <wp:inline distT="0" distB="0" distL="0" distR="0" wp14:anchorId="7DAC87A0" wp14:editId="6FEF15AD">
            <wp:extent cx="5723116" cy="336833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723116" cy="3368332"/>
                    </a:xfrm>
                    <a:prstGeom prst="rect">
                      <a:avLst/>
                    </a:prstGeom>
                  </pic:spPr>
                </pic:pic>
              </a:graphicData>
            </a:graphic>
          </wp:inline>
        </w:drawing>
      </w:r>
    </w:p>
    <w:p w14:paraId="4C913D63" w14:textId="5749C822" w:rsidR="009843E3" w:rsidRPr="00A21753" w:rsidRDefault="009843E3" w:rsidP="00DD4251">
      <w:pPr>
        <w:pStyle w:val="NormalNumeros"/>
        <w:numPr>
          <w:ilvl w:val="0"/>
          <w:numId w:val="35"/>
        </w:numPr>
      </w:pPr>
      <w:r w:rsidRPr="00A21753">
        <w:t>Traducció entitats</w:t>
      </w:r>
    </w:p>
    <w:p w14:paraId="448FA8E0" w14:textId="3497ADA6" w:rsidR="009843E3" w:rsidRPr="00A21753" w:rsidRDefault="00993B1A" w:rsidP="00DD4251">
      <w:pPr>
        <w:pStyle w:val="NormalNumeros"/>
      </w:pPr>
      <w:r w:rsidRPr="00A21753">
        <w:t>METGE: metges(</w:t>
      </w:r>
      <w:r w:rsidRPr="00A21753">
        <w:rPr>
          <w:u w:val="single"/>
        </w:rPr>
        <w:t>DNI</w:t>
      </w:r>
      <w:r w:rsidRPr="00A21753">
        <w:t>, nom, cognom1, cognom2)</w:t>
      </w:r>
    </w:p>
    <w:p w14:paraId="39ED959E" w14:textId="6CDC3955" w:rsidR="00993B1A" w:rsidRPr="00A21753" w:rsidRDefault="00993B1A" w:rsidP="00DD4251">
      <w:pPr>
        <w:pStyle w:val="NormalNumeros"/>
      </w:pPr>
      <w:r w:rsidRPr="00A21753">
        <w:t>PACIENT: pacients(</w:t>
      </w:r>
      <w:r w:rsidRPr="00A21753">
        <w:rPr>
          <w:u w:val="single"/>
        </w:rPr>
        <w:t>codi</w:t>
      </w:r>
      <w:r w:rsidRPr="00A21753">
        <w:t>, nom, cognom1, cognom2)</w:t>
      </w:r>
    </w:p>
    <w:p w14:paraId="579062A5" w14:textId="1AD5D848" w:rsidR="00993B1A" w:rsidRPr="00A21753" w:rsidRDefault="00993B1A" w:rsidP="00DD4251">
      <w:pPr>
        <w:pStyle w:val="NormalNumeros"/>
      </w:pPr>
      <w:r w:rsidRPr="00A21753">
        <w:t>MALALTIA: malalties(</w:t>
      </w:r>
      <w:r w:rsidRPr="00A21753">
        <w:rPr>
          <w:u w:val="single"/>
        </w:rPr>
        <w:t>numero</w:t>
      </w:r>
      <w:r w:rsidRPr="00A21753">
        <w:t xml:space="preserve">, </w:t>
      </w:r>
      <w:proofErr w:type="spellStart"/>
      <w:r w:rsidRPr="00A21753">
        <w:t>nomTecnic</w:t>
      </w:r>
      <w:proofErr w:type="spellEnd"/>
      <w:r w:rsidRPr="00A21753">
        <w:t xml:space="preserve">, </w:t>
      </w:r>
      <w:proofErr w:type="spellStart"/>
      <w:r w:rsidRPr="00A21753">
        <w:t>nomComu</w:t>
      </w:r>
      <w:proofErr w:type="spellEnd"/>
      <w:r w:rsidRPr="00A21753">
        <w:t>)</w:t>
      </w:r>
    </w:p>
    <w:p w14:paraId="18D71315" w14:textId="57A35CAD" w:rsidR="00993B1A" w:rsidRPr="00A21753" w:rsidRDefault="00993B1A" w:rsidP="00DD4251">
      <w:pPr>
        <w:pStyle w:val="NormalNumeros"/>
        <w:numPr>
          <w:ilvl w:val="0"/>
          <w:numId w:val="35"/>
        </w:numPr>
      </w:pPr>
      <w:r w:rsidRPr="00A21753">
        <w:t>Traducció de les relacions</w:t>
      </w:r>
    </w:p>
    <w:p w14:paraId="38B299F3" w14:textId="1B99CB7D" w:rsidR="002D0946" w:rsidRDefault="00993B1A" w:rsidP="00A21753">
      <w:pPr>
        <w:pStyle w:val="ActResposta"/>
      </w:pPr>
      <w:r>
        <w:t xml:space="preserve">La relació </w:t>
      </w:r>
      <w:r w:rsidRPr="00993B1A">
        <w:rPr>
          <w:b/>
          <w:bCs/>
        </w:rPr>
        <w:t>tenen</w:t>
      </w:r>
      <w:r>
        <w:t xml:space="preserve"> entre </w:t>
      </w:r>
      <w:r w:rsidRPr="00993B1A">
        <w:rPr>
          <w:b/>
          <w:bCs/>
        </w:rPr>
        <w:t>metges</w:t>
      </w:r>
      <w:r>
        <w:t xml:space="preserve"> i </w:t>
      </w:r>
      <w:r w:rsidRPr="00993B1A">
        <w:rPr>
          <w:b/>
          <w:bCs/>
        </w:rPr>
        <w:t>pacients</w:t>
      </w:r>
      <w:r>
        <w:t>: com es N:N -&gt; taula nova</w:t>
      </w:r>
    </w:p>
    <w:p w14:paraId="7620470F" w14:textId="3BE4E41D" w:rsidR="00993B1A" w:rsidRDefault="00993B1A" w:rsidP="00A21753">
      <w:pPr>
        <w:pStyle w:val="ActResposta"/>
      </w:pPr>
      <w:proofErr w:type="spellStart"/>
      <w:r>
        <w:t>metgesAtenenPacients</w:t>
      </w:r>
      <w:proofErr w:type="spellEnd"/>
      <w:r>
        <w:t xml:space="preserve">( </w:t>
      </w:r>
      <w:proofErr w:type="spellStart"/>
      <w:r w:rsidRPr="00895086">
        <w:rPr>
          <w:u w:val="double"/>
        </w:rPr>
        <w:t>DNIMetge</w:t>
      </w:r>
      <w:proofErr w:type="spellEnd"/>
      <w:r>
        <w:t xml:space="preserve">, </w:t>
      </w:r>
      <w:proofErr w:type="spellStart"/>
      <w:r w:rsidRPr="00895086">
        <w:rPr>
          <w:u w:val="double"/>
        </w:rPr>
        <w:t>codiPacient</w:t>
      </w:r>
      <w:proofErr w:type="spellEnd"/>
      <w:r>
        <w:t>)</w:t>
      </w:r>
    </w:p>
    <w:p w14:paraId="570FF9A3" w14:textId="008F59CC" w:rsidR="00993B1A" w:rsidRDefault="00993B1A" w:rsidP="00A21753">
      <w:pPr>
        <w:pStyle w:val="ActResposta"/>
      </w:pPr>
      <w:r>
        <w:t>ON {</w:t>
      </w:r>
      <w:proofErr w:type="spellStart"/>
      <w:r>
        <w:t>DNIMetge</w:t>
      </w:r>
      <w:proofErr w:type="spellEnd"/>
      <w:r>
        <w:t>} REFERENCIA metges I {</w:t>
      </w:r>
      <w:proofErr w:type="spellStart"/>
      <w:r>
        <w:t>codiPacient</w:t>
      </w:r>
      <w:proofErr w:type="spellEnd"/>
      <w:r>
        <w:t>} REFERENCIA pacients</w:t>
      </w:r>
    </w:p>
    <w:p w14:paraId="16749C76" w14:textId="29735D96" w:rsidR="00895086" w:rsidRDefault="00895086" w:rsidP="00A21753">
      <w:pPr>
        <w:pStyle w:val="ActResposta"/>
      </w:pPr>
      <w:r>
        <w:t xml:space="preserve">La relació </w:t>
      </w:r>
      <w:r w:rsidRPr="00895086">
        <w:rPr>
          <w:b/>
          <w:bCs/>
        </w:rPr>
        <w:t>tenen</w:t>
      </w:r>
      <w:r>
        <w:t xml:space="preserve"> entre </w:t>
      </w:r>
      <w:r w:rsidRPr="00895086">
        <w:rPr>
          <w:b/>
          <w:bCs/>
        </w:rPr>
        <w:t>pacient</w:t>
      </w:r>
      <w:r>
        <w:t xml:space="preserve"> i </w:t>
      </w:r>
      <w:r w:rsidRPr="00895086">
        <w:rPr>
          <w:b/>
          <w:bCs/>
        </w:rPr>
        <w:t>malaltia</w:t>
      </w:r>
      <w:r>
        <w:t>: com es N:N -&gt; Taula nova</w:t>
      </w:r>
    </w:p>
    <w:p w14:paraId="49DA0C8C" w14:textId="561286B1" w:rsidR="00895086" w:rsidRDefault="00895086" w:rsidP="00A21753">
      <w:pPr>
        <w:pStyle w:val="ActResposta"/>
      </w:pPr>
      <w:proofErr w:type="spellStart"/>
      <w:r>
        <w:t>pacientTeMalaltia</w:t>
      </w:r>
      <w:proofErr w:type="spellEnd"/>
      <w:r>
        <w:t>(</w:t>
      </w:r>
      <w:proofErr w:type="spellStart"/>
      <w:r w:rsidRPr="00895086">
        <w:t>codiPacient</w:t>
      </w:r>
      <w:proofErr w:type="spellEnd"/>
      <w:r w:rsidRPr="00895086">
        <w:t xml:space="preserve">, </w:t>
      </w:r>
      <w:proofErr w:type="spellStart"/>
      <w:r w:rsidRPr="00895086">
        <w:t>numeroMalaltia</w:t>
      </w:r>
      <w:proofErr w:type="spellEnd"/>
      <w:r>
        <w:t xml:space="preserve">) </w:t>
      </w:r>
    </w:p>
    <w:p w14:paraId="1FC62585" w14:textId="53BCE3E5" w:rsidR="00895086" w:rsidRDefault="00895086" w:rsidP="00A21753">
      <w:pPr>
        <w:pStyle w:val="ActResposta"/>
      </w:pPr>
      <w:r>
        <w:t>ON {</w:t>
      </w:r>
      <w:proofErr w:type="spellStart"/>
      <w:r>
        <w:t>codiPacient</w:t>
      </w:r>
      <w:proofErr w:type="spellEnd"/>
      <w:r>
        <w:t>} REFERENCIA pacients I {</w:t>
      </w:r>
      <w:proofErr w:type="spellStart"/>
      <w:r>
        <w:t>numeroMalaltia</w:t>
      </w:r>
      <w:proofErr w:type="spellEnd"/>
      <w:r>
        <w:t>} REFERENCIA malalties</w:t>
      </w:r>
    </w:p>
    <w:p w14:paraId="107FBCB5" w14:textId="20A09AB8" w:rsidR="00895086" w:rsidRDefault="00895086" w:rsidP="00A21753">
      <w:pPr>
        <w:pStyle w:val="ActResposta"/>
      </w:pPr>
    </w:p>
    <w:p w14:paraId="4C5C3699" w14:textId="77777777" w:rsidR="00A21753" w:rsidRPr="00895086" w:rsidRDefault="00A21753" w:rsidP="00A21753">
      <w:pPr>
        <w:pStyle w:val="ActResposta"/>
      </w:pPr>
    </w:p>
    <w:p w14:paraId="36C8C7A9" w14:textId="4494067C" w:rsidR="00517587" w:rsidRPr="00933444" w:rsidRDefault="000B0DB4" w:rsidP="00DD4251">
      <w:pPr>
        <w:pStyle w:val="NormalNumeros"/>
      </w:pPr>
      <w:r w:rsidRPr="00933444">
        <w:t>Herbolari</w:t>
      </w:r>
    </w:p>
    <w:p w14:paraId="4FA063B4" w14:textId="643358AA" w:rsidR="00517587" w:rsidRDefault="000B0DB4" w:rsidP="00A21753">
      <w:pPr>
        <w:pStyle w:val="ActResposta"/>
      </w:pPr>
      <w:r w:rsidRPr="00933444">
        <w:lastRenderedPageBreak/>
        <w:t>Volem fer un llistat de plantes remeieres dels Països catalans.</w:t>
      </w:r>
      <w:r w:rsidRPr="00933444">
        <w:br/>
        <w:t>De cada planta tenim el nom comú, el nom científic una petita descripció sobre la planta, una fotografia de lla flor, una fotografia de lla planta i  una il·lustració de la planta.</w:t>
      </w:r>
      <w:r w:rsidRPr="00933444">
        <w:br/>
        <w:t>També volem un llistat dels tractaments amb el seu nom i descripció.</w:t>
      </w:r>
      <w:r w:rsidRPr="00933444">
        <w:br/>
        <w:t>Cada planta remeiera pot servir per més d’un tractament medicinal.</w:t>
      </w:r>
    </w:p>
    <w:p w14:paraId="20DD56B0" w14:textId="6ABB085D" w:rsidR="00046AE0" w:rsidRDefault="00046AE0" w:rsidP="00A21753">
      <w:pPr>
        <w:pStyle w:val="ActResposta"/>
      </w:pPr>
      <w:r>
        <w:rPr>
          <w:noProof/>
        </w:rPr>
        <w:drawing>
          <wp:inline distT="0" distB="0" distL="0" distR="0" wp14:anchorId="4CC3A856" wp14:editId="0BC6F53E">
            <wp:extent cx="4839119" cy="150127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839119" cy="1501270"/>
                    </a:xfrm>
                    <a:prstGeom prst="rect">
                      <a:avLst/>
                    </a:prstGeom>
                  </pic:spPr>
                </pic:pic>
              </a:graphicData>
            </a:graphic>
          </wp:inline>
        </w:drawing>
      </w:r>
    </w:p>
    <w:p w14:paraId="243CC482" w14:textId="0A45F823" w:rsidR="00046AE0" w:rsidRPr="00046AE0" w:rsidRDefault="00046AE0" w:rsidP="00A21753">
      <w:pPr>
        <w:pStyle w:val="ActResposta"/>
      </w:pPr>
      <w:r w:rsidRPr="00046AE0">
        <w:t>TRADUCCIO ENTITATS</w:t>
      </w:r>
    </w:p>
    <w:p w14:paraId="394D0638" w14:textId="13A35C26" w:rsidR="00046AE0" w:rsidRDefault="00046AE0" w:rsidP="00A21753">
      <w:pPr>
        <w:pStyle w:val="ActResposta"/>
      </w:pPr>
      <w:r>
        <w:t>PLANTA: plantes(</w:t>
      </w:r>
      <w:proofErr w:type="spellStart"/>
      <w:r w:rsidRPr="00046AE0">
        <w:rPr>
          <w:u w:val="single"/>
        </w:rPr>
        <w:t>nomComu</w:t>
      </w:r>
      <w:proofErr w:type="spellEnd"/>
      <w:r>
        <w:t xml:space="preserve">, </w:t>
      </w:r>
      <w:proofErr w:type="spellStart"/>
      <w:r>
        <w:t>nomCientific</w:t>
      </w:r>
      <w:proofErr w:type="spellEnd"/>
      <w:r>
        <w:t xml:space="preserve">, descripció, </w:t>
      </w:r>
      <w:proofErr w:type="spellStart"/>
      <w:r>
        <w:t>fotoFlor</w:t>
      </w:r>
      <w:proofErr w:type="spellEnd"/>
      <w:r>
        <w:t xml:space="preserve">, </w:t>
      </w:r>
      <w:proofErr w:type="spellStart"/>
      <w:r>
        <w:t>fotoPlanta</w:t>
      </w:r>
      <w:proofErr w:type="spellEnd"/>
      <w:r>
        <w:t>)</w:t>
      </w:r>
    </w:p>
    <w:p w14:paraId="7D12E894" w14:textId="3D96EA27" w:rsidR="00046AE0" w:rsidRPr="00933444" w:rsidRDefault="00046AE0" w:rsidP="00A21753">
      <w:pPr>
        <w:pStyle w:val="ActResposta"/>
      </w:pPr>
      <w:r>
        <w:t>TRACTAMENT: tractaments(</w:t>
      </w:r>
      <w:r w:rsidRPr="00046AE0">
        <w:rPr>
          <w:u w:val="single"/>
        </w:rPr>
        <w:t>nom</w:t>
      </w:r>
      <w:r>
        <w:t>, descripció)</w:t>
      </w:r>
    </w:p>
    <w:p w14:paraId="2CFDE9F1" w14:textId="5E9735D0" w:rsidR="002D0946" w:rsidRPr="00046AE0" w:rsidRDefault="00046AE0" w:rsidP="00A21753">
      <w:pPr>
        <w:pStyle w:val="ActResposta"/>
      </w:pPr>
      <w:r w:rsidRPr="00046AE0">
        <w:t>TRADUCCIO RELACIONS</w:t>
      </w:r>
    </w:p>
    <w:p w14:paraId="69F858D5" w14:textId="44AC35FF" w:rsidR="00046AE0" w:rsidRDefault="00046AE0" w:rsidP="00A21753">
      <w:pPr>
        <w:pStyle w:val="ActResposta"/>
      </w:pPr>
      <w:r>
        <w:t xml:space="preserve">La relació </w:t>
      </w:r>
      <w:r w:rsidRPr="00D231C4">
        <w:rPr>
          <w:b/>
          <w:bCs/>
        </w:rPr>
        <w:t>serveix</w:t>
      </w:r>
      <w:r>
        <w:t xml:space="preserve"> entre </w:t>
      </w:r>
      <w:r w:rsidRPr="00D231C4">
        <w:rPr>
          <w:b/>
          <w:bCs/>
        </w:rPr>
        <w:t>plant</w:t>
      </w:r>
      <w:r w:rsidR="00D231C4">
        <w:rPr>
          <w:b/>
          <w:bCs/>
        </w:rPr>
        <w:t>a</w:t>
      </w:r>
      <w:r>
        <w:t xml:space="preserve"> i </w:t>
      </w:r>
      <w:r w:rsidR="00D231C4">
        <w:rPr>
          <w:b/>
          <w:bCs/>
        </w:rPr>
        <w:t>tractament</w:t>
      </w:r>
      <w:r>
        <w:t xml:space="preserve"> es </w:t>
      </w:r>
      <w:proofErr w:type="spellStart"/>
      <w:r>
        <w:t>n,n</w:t>
      </w:r>
      <w:proofErr w:type="spellEnd"/>
      <w:r>
        <w:t>: taula nova</w:t>
      </w:r>
    </w:p>
    <w:p w14:paraId="6628D78A" w14:textId="3A25ED7C" w:rsidR="00046AE0" w:rsidRDefault="00046AE0" w:rsidP="00A21753">
      <w:pPr>
        <w:pStyle w:val="ActResposta"/>
      </w:pPr>
      <w:proofErr w:type="spellStart"/>
      <w:r>
        <w:t>tractamentAmbPlantes</w:t>
      </w:r>
      <w:proofErr w:type="spellEnd"/>
      <w:r>
        <w:t>(</w:t>
      </w:r>
      <w:proofErr w:type="spellStart"/>
      <w:r w:rsidRPr="00501EDD">
        <w:rPr>
          <w:u w:val="double"/>
        </w:rPr>
        <w:t>nomComuPlanta</w:t>
      </w:r>
      <w:proofErr w:type="spellEnd"/>
      <w:r w:rsidRPr="00046AE0">
        <w:t xml:space="preserve">, </w:t>
      </w:r>
      <w:proofErr w:type="spellStart"/>
      <w:r w:rsidRPr="00501EDD">
        <w:rPr>
          <w:u w:val="double"/>
        </w:rPr>
        <w:t>nomTractament</w:t>
      </w:r>
      <w:proofErr w:type="spellEnd"/>
      <w:r>
        <w:t>)</w:t>
      </w:r>
    </w:p>
    <w:p w14:paraId="5C148DBB" w14:textId="3D02901F" w:rsidR="00046AE0" w:rsidRDefault="00046AE0" w:rsidP="00A21753">
      <w:pPr>
        <w:pStyle w:val="ActResposta"/>
      </w:pPr>
      <w:r>
        <w:t>ON {</w:t>
      </w:r>
      <w:proofErr w:type="spellStart"/>
      <w:r>
        <w:t>nomComuPlanta</w:t>
      </w:r>
      <w:proofErr w:type="spellEnd"/>
      <w:r>
        <w:t>} REFERENCIA plantes I {</w:t>
      </w:r>
      <w:proofErr w:type="spellStart"/>
      <w:r>
        <w:t>nomTractament</w:t>
      </w:r>
      <w:proofErr w:type="spellEnd"/>
      <w:r>
        <w:t>} REFERENCIA tractaments</w:t>
      </w:r>
    </w:p>
    <w:p w14:paraId="16ABCBC6" w14:textId="2D96C5C3" w:rsidR="00046AE0" w:rsidRPr="00933444" w:rsidRDefault="00A21753" w:rsidP="00A21753">
      <w:pPr>
        <w:spacing w:before="0" w:after="0"/>
        <w:jc w:val="left"/>
        <w:rPr>
          <w:lang w:eastAsia="ca-ES"/>
        </w:rPr>
      </w:pPr>
      <w:r>
        <w:br w:type="page"/>
      </w:r>
    </w:p>
    <w:p w14:paraId="24049D37" w14:textId="2C61F5D3" w:rsidR="00517587" w:rsidRPr="00933444" w:rsidRDefault="000B0DB4" w:rsidP="00DD4251">
      <w:pPr>
        <w:pStyle w:val="NormalNumeros"/>
      </w:pPr>
      <w:r w:rsidRPr="00933444">
        <w:lastRenderedPageBreak/>
        <w:t>Vademecum.es</w:t>
      </w:r>
    </w:p>
    <w:p w14:paraId="648BB82F" w14:textId="691F5678" w:rsidR="00EA0A99" w:rsidRPr="00A21753" w:rsidRDefault="000B0DB4" w:rsidP="00A21753">
      <w:pPr>
        <w:pStyle w:val="ActResposta"/>
      </w:pPr>
      <w:r w:rsidRPr="00A21753">
        <w:t>Volem crear una web amb tota la informació que ens ha facilitat l’</w:t>
      </w:r>
      <w:r w:rsidRPr="00A21753">
        <w:rPr>
          <w:i/>
          <w:iCs/>
        </w:rPr>
        <w:t xml:space="preserve">Agencia Española de </w:t>
      </w:r>
      <w:proofErr w:type="spellStart"/>
      <w:r w:rsidRPr="00A21753">
        <w:rPr>
          <w:i/>
          <w:iCs/>
        </w:rPr>
        <w:t>Medicamentos</w:t>
      </w:r>
      <w:proofErr w:type="spellEnd"/>
      <w:r w:rsidRPr="00A21753">
        <w:rPr>
          <w:i/>
          <w:iCs/>
        </w:rPr>
        <w:t xml:space="preserve"> y Productos </w:t>
      </w:r>
      <w:proofErr w:type="spellStart"/>
      <w:r w:rsidRPr="00A21753">
        <w:rPr>
          <w:i/>
          <w:iCs/>
        </w:rPr>
        <w:t>Sanitarios</w:t>
      </w:r>
      <w:proofErr w:type="spellEnd"/>
      <w:r w:rsidRPr="00A21753">
        <w:t xml:space="preserve"> sobre els medicaments autoritzats al país (més de 17.000).</w:t>
      </w:r>
      <w:r w:rsidRPr="00A21753">
        <w:br/>
        <w:t>De cada medicament tenim el seu nom comercial, nom de la presentació, codi nacional de la presentació, número de registre del medicament, prospecte, fitxa tècnica, si és un medicament genèric, si necessita recepta i si és d’ús hospitalari.</w:t>
      </w:r>
      <w:r w:rsidRPr="00A21753">
        <w:br/>
        <w:t>Tots els medicaments poden tenir un o diversos principis actius. De cada principi actiu tenim un número que l’identifica, un codi i un nom. Evidentment, un principi actiu pot estar present en diversos medicaments.</w:t>
      </w:r>
      <w:r w:rsidRPr="00A21753">
        <w:br/>
        <w:t>Els medicaments poden ser fabricats per un o més laboratoris, identificats amb codi, nom, adreça, codi postal i localitat.</w:t>
      </w:r>
    </w:p>
    <w:p w14:paraId="5F25DBC8" w14:textId="669111EE" w:rsidR="002D0946" w:rsidRDefault="00B31910" w:rsidP="00A21753">
      <w:pPr>
        <w:pStyle w:val="ActResposta"/>
      </w:pPr>
      <w:r>
        <w:rPr>
          <w:noProof/>
        </w:rPr>
        <w:drawing>
          <wp:inline distT="0" distB="0" distL="0" distR="0" wp14:anchorId="6669C754" wp14:editId="35073730">
            <wp:extent cx="4495800" cy="2686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4495800" cy="2686050"/>
                    </a:xfrm>
                    <a:prstGeom prst="rect">
                      <a:avLst/>
                    </a:prstGeom>
                  </pic:spPr>
                </pic:pic>
              </a:graphicData>
            </a:graphic>
          </wp:inline>
        </w:drawing>
      </w:r>
    </w:p>
    <w:p w14:paraId="1B472DD1" w14:textId="54292FB5" w:rsidR="002A1DD0" w:rsidRPr="00D231C4" w:rsidRDefault="002A1DD0" w:rsidP="00A21753">
      <w:pPr>
        <w:pStyle w:val="ActResposta"/>
      </w:pPr>
      <w:r w:rsidRPr="00D231C4">
        <w:t>TRADUCCIO ENTITATS</w:t>
      </w:r>
    </w:p>
    <w:p w14:paraId="4B1804BA" w14:textId="44A3BC89" w:rsidR="002A1DD0" w:rsidRDefault="002A1DD0" w:rsidP="00A21753">
      <w:pPr>
        <w:pStyle w:val="ActResposta"/>
      </w:pPr>
      <w:r>
        <w:t>MEDICAMENT: medicaments(</w:t>
      </w:r>
      <w:proofErr w:type="spellStart"/>
      <w:r w:rsidR="00C50D19" w:rsidRPr="00C50D19">
        <w:rPr>
          <w:u w:val="double"/>
        </w:rPr>
        <w:t>numRegistre</w:t>
      </w:r>
      <w:proofErr w:type="spellEnd"/>
      <w:r w:rsidR="00C50D19" w:rsidRPr="00C50D19">
        <w:rPr>
          <w:u w:val="single"/>
        </w:rPr>
        <w:t xml:space="preserve"> </w:t>
      </w:r>
      <w:r w:rsidR="00C50D19">
        <w:rPr>
          <w:u w:val="single"/>
        </w:rPr>
        <w:t xml:space="preserve">, </w:t>
      </w:r>
      <w:proofErr w:type="spellStart"/>
      <w:r w:rsidRPr="00C50D19">
        <w:t>nomComercial</w:t>
      </w:r>
      <w:proofErr w:type="spellEnd"/>
      <w:r>
        <w:t xml:space="preserve">, </w:t>
      </w:r>
      <w:proofErr w:type="spellStart"/>
      <w:r>
        <w:t>nomPresentacio</w:t>
      </w:r>
      <w:proofErr w:type="spellEnd"/>
      <w:r>
        <w:t xml:space="preserve">, </w:t>
      </w:r>
      <w:proofErr w:type="spellStart"/>
      <w:r>
        <w:t>codiNacionalPresentacio</w:t>
      </w:r>
      <w:proofErr w:type="spellEnd"/>
      <w:r>
        <w:t xml:space="preserve">, prospecte, </w:t>
      </w:r>
      <w:proofErr w:type="spellStart"/>
      <w:r>
        <w:t>fitxaTecnica</w:t>
      </w:r>
      <w:proofErr w:type="spellEnd"/>
      <w:r>
        <w:t xml:space="preserve">, genèric, </w:t>
      </w:r>
      <w:proofErr w:type="spellStart"/>
      <w:r>
        <w:t>necessitaRecepta</w:t>
      </w:r>
      <w:proofErr w:type="spellEnd"/>
      <w:r>
        <w:t xml:space="preserve">, </w:t>
      </w:r>
      <w:proofErr w:type="spellStart"/>
      <w:r>
        <w:t>usHospitalari</w:t>
      </w:r>
      <w:proofErr w:type="spellEnd"/>
      <w:r>
        <w:t>)</w:t>
      </w:r>
    </w:p>
    <w:p w14:paraId="0B2F1230" w14:textId="5E90396B" w:rsidR="002A1DD0" w:rsidRDefault="002A1DD0" w:rsidP="00A21753">
      <w:pPr>
        <w:pStyle w:val="ActResposta"/>
      </w:pPr>
      <w:r>
        <w:t xml:space="preserve">PRINCIPIACTIU: </w:t>
      </w:r>
      <w:proofErr w:type="spellStart"/>
      <w:r w:rsidR="00D231C4">
        <w:t>principisActius</w:t>
      </w:r>
      <w:proofErr w:type="spellEnd"/>
      <w:r w:rsidR="00D231C4">
        <w:t>(</w:t>
      </w:r>
      <w:proofErr w:type="spellStart"/>
      <w:r w:rsidR="00D231C4" w:rsidRPr="00D231C4">
        <w:rPr>
          <w:u w:val="double"/>
        </w:rPr>
        <w:t>id</w:t>
      </w:r>
      <w:proofErr w:type="spellEnd"/>
      <w:r w:rsidR="00D231C4">
        <w:t>, codi, nom)</w:t>
      </w:r>
    </w:p>
    <w:p w14:paraId="5DF79C81" w14:textId="5C78B84E" w:rsidR="00D231C4" w:rsidRDefault="00D231C4" w:rsidP="00A21753">
      <w:pPr>
        <w:pStyle w:val="ActResposta"/>
      </w:pPr>
      <w:r>
        <w:t>LABORATORI: laboratoris(</w:t>
      </w:r>
      <w:r w:rsidRPr="00D231C4">
        <w:rPr>
          <w:u w:val="single"/>
        </w:rPr>
        <w:t>codi</w:t>
      </w:r>
      <w:r>
        <w:t xml:space="preserve">, nom, adreça, </w:t>
      </w:r>
      <w:proofErr w:type="spellStart"/>
      <w:r>
        <w:t>codiPostal</w:t>
      </w:r>
      <w:proofErr w:type="spellEnd"/>
      <w:r>
        <w:t>, localitat)</w:t>
      </w:r>
    </w:p>
    <w:p w14:paraId="1E437D3A" w14:textId="77777777" w:rsidR="00DD4251" w:rsidRDefault="00DD4251" w:rsidP="00A21753">
      <w:pPr>
        <w:pStyle w:val="ActResposta"/>
      </w:pPr>
    </w:p>
    <w:p w14:paraId="21612349" w14:textId="610C2C05" w:rsidR="00D231C4" w:rsidRPr="00DD4251" w:rsidRDefault="00D231C4" w:rsidP="00A21753">
      <w:pPr>
        <w:pStyle w:val="ActResposta"/>
        <w:rPr>
          <w:sz w:val="24"/>
          <w:szCs w:val="24"/>
        </w:rPr>
      </w:pPr>
      <w:r w:rsidRPr="00DD4251">
        <w:rPr>
          <w:sz w:val="24"/>
          <w:szCs w:val="24"/>
        </w:rPr>
        <w:t>Traducció de les relacions</w:t>
      </w:r>
    </w:p>
    <w:p w14:paraId="2B01AC83" w14:textId="6FFD8C2F" w:rsidR="00D231C4" w:rsidRDefault="00D231C4" w:rsidP="00A21753">
      <w:pPr>
        <w:pStyle w:val="ActResposta"/>
      </w:pPr>
      <w:r>
        <w:t xml:space="preserve">Relació </w:t>
      </w:r>
      <w:r w:rsidRPr="00DD4251">
        <w:rPr>
          <w:b/>
          <w:bCs/>
        </w:rPr>
        <w:t>conté</w:t>
      </w:r>
      <w:r>
        <w:t xml:space="preserve"> entre </w:t>
      </w:r>
      <w:r w:rsidRPr="00DD4251">
        <w:rPr>
          <w:b/>
          <w:bCs/>
        </w:rPr>
        <w:t>MEDICAMENT</w:t>
      </w:r>
      <w:r>
        <w:t xml:space="preserve"> i </w:t>
      </w:r>
      <w:r w:rsidRPr="00DD4251">
        <w:rPr>
          <w:b/>
          <w:bCs/>
        </w:rPr>
        <w:t>PRINCIPIACTIU</w:t>
      </w:r>
      <w:r>
        <w:t xml:space="preserve"> es N:N -&gt; taula nova</w:t>
      </w:r>
    </w:p>
    <w:p w14:paraId="6CF7CF99" w14:textId="77445885" w:rsidR="00D231C4" w:rsidRDefault="00C50D19" w:rsidP="00A21753">
      <w:pPr>
        <w:pStyle w:val="ActResposta"/>
      </w:pPr>
      <w:proofErr w:type="spellStart"/>
      <w:r>
        <w:t>medicamentTePrincipiActiu</w:t>
      </w:r>
      <w:proofErr w:type="spellEnd"/>
      <w:r w:rsidR="00D231C4">
        <w:t>(</w:t>
      </w:r>
      <w:proofErr w:type="spellStart"/>
      <w:r>
        <w:rPr>
          <w:u w:val="double"/>
        </w:rPr>
        <w:t>numRegistre</w:t>
      </w:r>
      <w:proofErr w:type="spellEnd"/>
      <w:r w:rsidR="00D231C4" w:rsidRPr="00D231C4">
        <w:t xml:space="preserve">, </w:t>
      </w:r>
      <w:proofErr w:type="spellStart"/>
      <w:r w:rsidR="00D231C4" w:rsidRPr="00501EDD">
        <w:rPr>
          <w:u w:val="double"/>
        </w:rPr>
        <w:t>idPrincipiActiu</w:t>
      </w:r>
      <w:proofErr w:type="spellEnd"/>
      <w:r w:rsidR="00D231C4">
        <w:t>)</w:t>
      </w:r>
    </w:p>
    <w:p w14:paraId="6591FDBA" w14:textId="08CCF177" w:rsidR="00D231C4" w:rsidRDefault="00D231C4" w:rsidP="00A21753">
      <w:pPr>
        <w:pStyle w:val="ActResposta"/>
      </w:pPr>
      <w:r>
        <w:t>ON {</w:t>
      </w:r>
      <w:proofErr w:type="spellStart"/>
      <w:r w:rsidR="00C50D19">
        <w:t>numRegistre</w:t>
      </w:r>
      <w:proofErr w:type="spellEnd"/>
      <w:r>
        <w:t>} REFERENCIA medicaments</w:t>
      </w:r>
    </w:p>
    <w:p w14:paraId="614C4700" w14:textId="65040607" w:rsidR="00D231C4" w:rsidRDefault="00D231C4" w:rsidP="00A21753">
      <w:pPr>
        <w:pStyle w:val="ActResposta"/>
      </w:pPr>
      <w:r>
        <w:t xml:space="preserve"> I {</w:t>
      </w:r>
      <w:proofErr w:type="spellStart"/>
      <w:r>
        <w:t>idPrincipiActiu</w:t>
      </w:r>
      <w:proofErr w:type="spellEnd"/>
      <w:r>
        <w:t xml:space="preserve">} REFERENCIA </w:t>
      </w:r>
      <w:proofErr w:type="spellStart"/>
      <w:r w:rsidR="00C50D19">
        <w:t>principisActius</w:t>
      </w:r>
      <w:proofErr w:type="spellEnd"/>
    </w:p>
    <w:p w14:paraId="4D584A5F" w14:textId="0B9792E6" w:rsidR="00D231C4" w:rsidRDefault="00D231C4" w:rsidP="00A21753">
      <w:pPr>
        <w:pStyle w:val="ActResposta"/>
      </w:pPr>
      <w:r>
        <w:t xml:space="preserve">Relació  </w:t>
      </w:r>
      <w:r w:rsidRPr="00D231C4">
        <w:rPr>
          <w:b/>
          <w:bCs/>
        </w:rPr>
        <w:t>fabricat</w:t>
      </w:r>
      <w:r>
        <w:t xml:space="preserve"> entre </w:t>
      </w:r>
      <w:r w:rsidR="00C50D19" w:rsidRPr="00C50D19">
        <w:rPr>
          <w:b/>
          <w:bCs/>
        </w:rPr>
        <w:t>medicament</w:t>
      </w:r>
      <w:r>
        <w:t xml:space="preserve"> i </w:t>
      </w:r>
      <w:r w:rsidRPr="00D231C4">
        <w:rPr>
          <w:b/>
          <w:bCs/>
        </w:rPr>
        <w:t>laboratori</w:t>
      </w:r>
      <w:r>
        <w:rPr>
          <w:b/>
          <w:bCs/>
        </w:rPr>
        <w:t xml:space="preserve"> </w:t>
      </w:r>
      <w:r>
        <w:t>és N:N -&gt; Taula nova</w:t>
      </w:r>
    </w:p>
    <w:p w14:paraId="77D4C10D" w14:textId="12AC0166" w:rsidR="00D231C4" w:rsidRPr="00D231C4" w:rsidRDefault="00C50D19" w:rsidP="00A21753">
      <w:pPr>
        <w:pStyle w:val="ActResposta"/>
      </w:pPr>
      <w:proofErr w:type="spellStart"/>
      <w:r>
        <w:t>medicamentFabricatLaboratori</w:t>
      </w:r>
      <w:proofErr w:type="spellEnd"/>
      <w:r w:rsidR="00D231C4">
        <w:t>(</w:t>
      </w:r>
      <w:proofErr w:type="spellStart"/>
      <w:r>
        <w:rPr>
          <w:u w:val="double"/>
        </w:rPr>
        <w:t>numRegistre</w:t>
      </w:r>
      <w:proofErr w:type="spellEnd"/>
      <w:r w:rsidR="00D231C4" w:rsidRPr="00D231C4">
        <w:rPr>
          <w:u w:val="double"/>
        </w:rPr>
        <w:t xml:space="preserve">, </w:t>
      </w:r>
      <w:proofErr w:type="spellStart"/>
      <w:r w:rsidR="00D231C4" w:rsidRPr="00D231C4">
        <w:rPr>
          <w:u w:val="double"/>
        </w:rPr>
        <w:t>codiLaboratori</w:t>
      </w:r>
      <w:proofErr w:type="spellEnd"/>
      <w:r w:rsidR="00D231C4">
        <w:t>) ON {</w:t>
      </w:r>
      <w:proofErr w:type="spellStart"/>
      <w:r>
        <w:t>numRegistre</w:t>
      </w:r>
      <w:proofErr w:type="spellEnd"/>
      <w:r w:rsidR="00D231C4">
        <w:t xml:space="preserve">} REFERENCIA </w:t>
      </w:r>
      <w:r>
        <w:t>medicament</w:t>
      </w:r>
      <w:r w:rsidR="001268E6">
        <w:t xml:space="preserve"> i {</w:t>
      </w:r>
      <w:proofErr w:type="spellStart"/>
      <w:r w:rsidR="001268E6">
        <w:t>codiLaboratori</w:t>
      </w:r>
      <w:proofErr w:type="spellEnd"/>
      <w:r w:rsidR="001268E6">
        <w:t>} REFERENCIA laboratoris.</w:t>
      </w:r>
    </w:p>
    <w:p w14:paraId="383A426C" w14:textId="0C2D9AC4" w:rsidR="00A21753" w:rsidRDefault="00A21753">
      <w:pPr>
        <w:spacing w:before="0" w:after="0"/>
        <w:jc w:val="left"/>
        <w:rPr>
          <w:lang w:eastAsia="ca-ES"/>
        </w:rPr>
      </w:pPr>
      <w:r>
        <w:br w:type="page"/>
      </w:r>
    </w:p>
    <w:p w14:paraId="4C970B46" w14:textId="77777777" w:rsidR="00D231C4" w:rsidRPr="00933444" w:rsidRDefault="00D231C4" w:rsidP="00A21753">
      <w:pPr>
        <w:pStyle w:val="ActResposta"/>
      </w:pPr>
    </w:p>
    <w:p w14:paraId="0E28028E" w14:textId="052E783F" w:rsidR="00517587" w:rsidRPr="00933444" w:rsidRDefault="000B0DB4" w:rsidP="00DD4251">
      <w:pPr>
        <w:pStyle w:val="NormalNumeros"/>
      </w:pPr>
      <w:r w:rsidRPr="00933444">
        <w:t>Vinoteca</w:t>
      </w:r>
    </w:p>
    <w:p w14:paraId="7BD5CB4A" w14:textId="40AE77E0" w:rsidR="000B0DB4" w:rsidRPr="00933444" w:rsidRDefault="000B0DB4" w:rsidP="00DD4251">
      <w:pPr>
        <w:pStyle w:val="NormalNumeros"/>
      </w:pPr>
      <w:r w:rsidRPr="00933444">
        <w:t xml:space="preserve">Hem rebut un encàrrec per desenvolupar una pàgina web per la vinoteca </w:t>
      </w:r>
      <w:proofErr w:type="spellStart"/>
      <w:r w:rsidRPr="00933444">
        <w:t>Reus&amp;Vins</w:t>
      </w:r>
      <w:proofErr w:type="spellEnd"/>
      <w:r w:rsidRPr="00933444">
        <w:t>. Volen una guia informatitzada per fer tasts de vins. De cada vi volem tenir el nom del vi, la descripció, la bodega que l’ha fet, l’any de collita, la regió, el tipus de vi (blanc, negre, rosat, escumós), la varietat  de raïm que el composa i el preu unitari.</w:t>
      </w:r>
    </w:p>
    <w:p w14:paraId="6DB478F4" w14:textId="77777777" w:rsidR="000B0DB4" w:rsidRPr="00933444" w:rsidRDefault="000B0DB4" w:rsidP="00DD4251">
      <w:pPr>
        <w:pStyle w:val="NormalNumeros"/>
      </w:pPr>
      <w:r w:rsidRPr="00933444">
        <w:t>Un vi i els seus aromes estan definits per les varietats de raïm que el formen i existeixen més de 100 varietats de raïm, encara que un vi acostuma a tenir entre 1 a 5 tipus de raïm. Les regions també són conegudes com DO (Denominació d’Origen) i volem saber el nom, una petita descripció, hectàrees, nombre de viticultors i el llistat d’anyades amb la nota de cada anyada.</w:t>
      </w:r>
    </w:p>
    <w:p w14:paraId="4E94D2AE" w14:textId="2E7B29B7" w:rsidR="00911A97" w:rsidRPr="00933444" w:rsidRDefault="000B0DB4" w:rsidP="00DD4251">
      <w:pPr>
        <w:pStyle w:val="NormalNumeros"/>
      </w:pPr>
      <w:r w:rsidRPr="00933444">
        <w:t>De cada bodega volem saber el seu nom, la regió, la descripció, l’any de fundació, la producció anual, l’adreça, el telèfon i el lloc web.</w:t>
      </w:r>
    </w:p>
    <w:p w14:paraId="2FF6AE2B" w14:textId="4090832B" w:rsidR="00AF30DC" w:rsidRDefault="0070551C" w:rsidP="00A21753">
      <w:pPr>
        <w:pStyle w:val="ActResposta"/>
      </w:pPr>
      <w:r>
        <w:rPr>
          <w:noProof/>
        </w:rPr>
        <w:drawing>
          <wp:inline distT="0" distB="0" distL="0" distR="0" wp14:anchorId="0304D128" wp14:editId="3081ACF7">
            <wp:extent cx="6120765" cy="39382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6120765" cy="3938270"/>
                    </a:xfrm>
                    <a:prstGeom prst="rect">
                      <a:avLst/>
                    </a:prstGeom>
                  </pic:spPr>
                </pic:pic>
              </a:graphicData>
            </a:graphic>
          </wp:inline>
        </w:drawing>
      </w:r>
    </w:p>
    <w:p w14:paraId="5620C26A" w14:textId="77777777" w:rsidR="009707EF" w:rsidRDefault="009707EF">
      <w:pPr>
        <w:spacing w:before="0" w:after="0"/>
        <w:jc w:val="left"/>
        <w:rPr>
          <w:lang w:eastAsia="ca-ES"/>
        </w:rPr>
      </w:pPr>
      <w:r>
        <w:br w:type="page"/>
      </w:r>
    </w:p>
    <w:p w14:paraId="1D55ED13" w14:textId="5D49C906" w:rsidR="00DD28C7" w:rsidRDefault="00DD28C7" w:rsidP="00A21753">
      <w:pPr>
        <w:pStyle w:val="ActResposta"/>
      </w:pPr>
      <w:r>
        <w:lastRenderedPageBreak/>
        <w:t>Traducció ENTITATS:</w:t>
      </w:r>
    </w:p>
    <w:p w14:paraId="21DF509E" w14:textId="2A3E004F" w:rsidR="00DD28C7" w:rsidRPr="00933444" w:rsidRDefault="00DD28C7" w:rsidP="00A21753">
      <w:pPr>
        <w:pStyle w:val="ActResposta"/>
      </w:pPr>
      <w:r>
        <w:t>BODEGA: bodegues(</w:t>
      </w:r>
      <w:r w:rsidRPr="00DD28C7">
        <w:rPr>
          <w:u w:val="single"/>
        </w:rPr>
        <w:t>nom</w:t>
      </w:r>
      <w:r>
        <w:t>, regió, descripció,</w:t>
      </w:r>
      <w:r w:rsidR="009707EF">
        <w:t xml:space="preserve"> </w:t>
      </w:r>
      <w:proofErr w:type="spellStart"/>
      <w:r>
        <w:t>anyFundació</w:t>
      </w:r>
      <w:proofErr w:type="spellEnd"/>
      <w:r>
        <w:t xml:space="preserve">, </w:t>
      </w:r>
      <w:proofErr w:type="spellStart"/>
      <w:r>
        <w:t>produccioAnual</w:t>
      </w:r>
      <w:proofErr w:type="spellEnd"/>
      <w:r>
        <w:t xml:space="preserve">, adreça, </w:t>
      </w:r>
      <w:proofErr w:type="spellStart"/>
      <w:r>
        <w:t>telèfon,direccioWeb</w:t>
      </w:r>
      <w:proofErr w:type="spellEnd"/>
      <w:r>
        <w:t>)</w:t>
      </w:r>
    </w:p>
    <w:p w14:paraId="25848462" w14:textId="6F159690" w:rsidR="002D0946" w:rsidRDefault="00DD28C7" w:rsidP="00A21753">
      <w:pPr>
        <w:pStyle w:val="ActResposta"/>
      </w:pPr>
      <w:r>
        <w:t>VI: vins(</w:t>
      </w:r>
      <w:proofErr w:type="spellStart"/>
      <w:r w:rsidR="009707EF">
        <w:t>id</w:t>
      </w:r>
      <w:proofErr w:type="spellEnd"/>
      <w:r w:rsidR="009707EF">
        <w:t xml:space="preserve">, </w:t>
      </w:r>
      <w:r>
        <w:t xml:space="preserve">nom, descripció, </w:t>
      </w:r>
      <w:proofErr w:type="spellStart"/>
      <w:r>
        <w:t>anyCollita</w:t>
      </w:r>
      <w:proofErr w:type="spellEnd"/>
      <w:r>
        <w:t>,</w:t>
      </w:r>
      <w:r w:rsidR="009707EF">
        <w:t xml:space="preserve"> </w:t>
      </w:r>
      <w:r>
        <w:t xml:space="preserve">tipus, </w:t>
      </w:r>
      <w:proofErr w:type="spellStart"/>
      <w:r>
        <w:t>preuUnitari</w:t>
      </w:r>
      <w:proofErr w:type="spellEnd"/>
      <w:r>
        <w:t>)</w:t>
      </w:r>
    </w:p>
    <w:p w14:paraId="31A6A2F2" w14:textId="0BE20716" w:rsidR="00DD28C7" w:rsidRDefault="00DD28C7" w:rsidP="00A21753">
      <w:pPr>
        <w:pStyle w:val="ActResposta"/>
      </w:pPr>
      <w:r>
        <w:t>DENOMINACIO_ORIGEN: orígens(nom,</w:t>
      </w:r>
      <w:r w:rsidR="009707EF">
        <w:t xml:space="preserve"> </w:t>
      </w:r>
      <w:r>
        <w:t xml:space="preserve">descripció, hectàrees, </w:t>
      </w:r>
      <w:proofErr w:type="spellStart"/>
      <w:r>
        <w:t>numViticultors</w:t>
      </w:r>
      <w:proofErr w:type="spellEnd"/>
      <w:r>
        <w:t xml:space="preserve">, anyada, </w:t>
      </w:r>
      <w:proofErr w:type="spellStart"/>
      <w:r>
        <w:t>notaAnyada</w:t>
      </w:r>
      <w:proofErr w:type="spellEnd"/>
      <w:r>
        <w:t>)</w:t>
      </w:r>
    </w:p>
    <w:p w14:paraId="793696E7" w14:textId="4530F665" w:rsidR="009707EF" w:rsidRDefault="009707EF" w:rsidP="00A21753">
      <w:pPr>
        <w:pStyle w:val="ActResposta"/>
      </w:pPr>
      <w:r>
        <w:t>ANYADA: anyades(any, nota)</w:t>
      </w:r>
    </w:p>
    <w:p w14:paraId="026963C1" w14:textId="76814F17" w:rsidR="009707EF" w:rsidRDefault="009707EF" w:rsidP="00A21753">
      <w:pPr>
        <w:pStyle w:val="ActResposta"/>
      </w:pPr>
      <w:r>
        <w:t>VARIETAT RAIM: raïms(nom, aroma)</w:t>
      </w:r>
    </w:p>
    <w:p w14:paraId="75EFA242" w14:textId="77777777" w:rsidR="00DD28C7" w:rsidRDefault="00DD28C7" w:rsidP="00A21753">
      <w:pPr>
        <w:pStyle w:val="ActResposta"/>
      </w:pPr>
    </w:p>
    <w:p w14:paraId="06BEB18F" w14:textId="4CE4BB02" w:rsidR="00DD28C7" w:rsidRDefault="00DD28C7" w:rsidP="00A21753">
      <w:pPr>
        <w:pStyle w:val="ActResposta"/>
      </w:pPr>
      <w:r>
        <w:t>Traducció relacions:</w:t>
      </w:r>
    </w:p>
    <w:p w14:paraId="7DE727B2" w14:textId="09016FBE" w:rsidR="00DD28C7" w:rsidRDefault="00DD28C7" w:rsidP="009707EF">
      <w:pPr>
        <w:pStyle w:val="ActResposta"/>
        <w:numPr>
          <w:ilvl w:val="0"/>
          <w:numId w:val="37"/>
        </w:numPr>
      </w:pPr>
      <w:r>
        <w:t xml:space="preserve">Relació </w:t>
      </w:r>
      <w:r w:rsidRPr="00DD4251">
        <w:rPr>
          <w:b/>
          <w:bCs/>
        </w:rPr>
        <w:t>produeix</w:t>
      </w:r>
      <w:r>
        <w:t xml:space="preserve"> entre </w:t>
      </w:r>
      <w:r w:rsidRPr="00DD4251">
        <w:rPr>
          <w:b/>
          <w:bCs/>
        </w:rPr>
        <w:t>BODEGA</w:t>
      </w:r>
      <w:r>
        <w:t xml:space="preserve"> i </w:t>
      </w:r>
      <w:r w:rsidRPr="00DD4251">
        <w:rPr>
          <w:b/>
          <w:bCs/>
        </w:rPr>
        <w:t>VI</w:t>
      </w:r>
      <w:r w:rsidR="00DD4251">
        <w:rPr>
          <w:b/>
          <w:bCs/>
        </w:rPr>
        <w:t xml:space="preserve"> </w:t>
      </w:r>
      <w:r w:rsidR="00DD4251">
        <w:t xml:space="preserve">és 1:N-&gt;Clau </w:t>
      </w:r>
      <w:proofErr w:type="spellStart"/>
      <w:r w:rsidR="00DD4251">
        <w:t>primaria</w:t>
      </w:r>
      <w:proofErr w:type="spellEnd"/>
      <w:r w:rsidR="00DD4251">
        <w:t xml:space="preserve"> de 1 </w:t>
      </w:r>
      <w:proofErr w:type="spellStart"/>
      <w:r w:rsidR="00DD4251">
        <w:t>pasarà</w:t>
      </w:r>
      <w:proofErr w:type="spellEnd"/>
      <w:r w:rsidR="00DD4251">
        <w:t xml:space="preserve"> a N</w:t>
      </w:r>
    </w:p>
    <w:p w14:paraId="46D5220B" w14:textId="15A5D374" w:rsidR="00DD4251" w:rsidRDefault="00DD4251" w:rsidP="00DD4251">
      <w:pPr>
        <w:pStyle w:val="NormalNumeros"/>
      </w:pPr>
      <w:r>
        <w:t>vins(</w:t>
      </w:r>
      <w:r w:rsidRPr="00DD4251">
        <w:rPr>
          <w:u w:val="single"/>
        </w:rPr>
        <w:t>nom</w:t>
      </w:r>
      <w:r>
        <w:t xml:space="preserve">, descripció, </w:t>
      </w:r>
      <w:proofErr w:type="spellStart"/>
      <w:r>
        <w:t>anyCollita</w:t>
      </w:r>
      <w:proofErr w:type="spellEnd"/>
      <w:r>
        <w:t xml:space="preserve">, tipus, </w:t>
      </w:r>
      <w:proofErr w:type="spellStart"/>
      <w:r>
        <w:t>preuUnitari</w:t>
      </w:r>
      <w:proofErr w:type="spellEnd"/>
      <w:r>
        <w:t xml:space="preserve">, </w:t>
      </w:r>
      <w:proofErr w:type="spellStart"/>
      <w:r w:rsidRPr="00DD4251">
        <w:rPr>
          <w:u w:val="double"/>
        </w:rPr>
        <w:t>nomBodega</w:t>
      </w:r>
      <w:proofErr w:type="spellEnd"/>
      <w:r>
        <w:t xml:space="preserve">, </w:t>
      </w:r>
      <w:proofErr w:type="spellStart"/>
      <w:r w:rsidRPr="00DD4251">
        <w:rPr>
          <w:u w:val="double"/>
        </w:rPr>
        <w:t>denominacioOrigen</w:t>
      </w:r>
      <w:proofErr w:type="spellEnd"/>
      <w:r>
        <w:t>)</w:t>
      </w:r>
    </w:p>
    <w:p w14:paraId="37C84154" w14:textId="72B1C9E3" w:rsidR="00DD4251" w:rsidRDefault="00DD4251" w:rsidP="00DD4251">
      <w:pPr>
        <w:pStyle w:val="NormalNumeros"/>
      </w:pPr>
      <w:r>
        <w:t>ON {</w:t>
      </w:r>
      <w:proofErr w:type="spellStart"/>
      <w:r>
        <w:t>nomBodega</w:t>
      </w:r>
      <w:proofErr w:type="spellEnd"/>
      <w:r>
        <w:t>} REFERENCIA bodegues i {</w:t>
      </w:r>
      <w:proofErr w:type="spellStart"/>
      <w:r>
        <w:t>denominacioOrigen</w:t>
      </w:r>
      <w:proofErr w:type="spellEnd"/>
      <w:r>
        <w:t>} REFERENCIA orígens.</w:t>
      </w:r>
    </w:p>
    <w:p w14:paraId="299AFA15" w14:textId="2DAE2131" w:rsidR="009707EF" w:rsidRDefault="009707EF" w:rsidP="009707EF">
      <w:pPr>
        <w:pStyle w:val="NormalNumeros"/>
        <w:numPr>
          <w:ilvl w:val="0"/>
          <w:numId w:val="36"/>
        </w:numPr>
      </w:pPr>
      <w:r>
        <w:t xml:space="preserve">Entre vi i </w:t>
      </w:r>
      <w:proofErr w:type="spellStart"/>
      <w:r>
        <w:t>varietatRaim</w:t>
      </w:r>
      <w:proofErr w:type="spellEnd"/>
      <w:r>
        <w:t xml:space="preserve"> la relació té es N:N -&gt; taula nova</w:t>
      </w:r>
    </w:p>
    <w:p w14:paraId="030C41B3" w14:textId="43CE36A0" w:rsidR="009707EF" w:rsidRDefault="009707EF" w:rsidP="009707EF">
      <w:pPr>
        <w:pStyle w:val="NormalNumeros"/>
        <w:ind w:left="360"/>
      </w:pPr>
      <w:proofErr w:type="spellStart"/>
      <w:r>
        <w:t>raimsDelVi</w:t>
      </w:r>
      <w:proofErr w:type="spellEnd"/>
      <w:r>
        <w:t xml:space="preserve">( </w:t>
      </w:r>
      <w:proofErr w:type="spellStart"/>
      <w:r>
        <w:t>idVi</w:t>
      </w:r>
      <w:proofErr w:type="spellEnd"/>
      <w:r>
        <w:t xml:space="preserve">, </w:t>
      </w:r>
      <w:proofErr w:type="spellStart"/>
      <w:r>
        <w:t>nomRaim</w:t>
      </w:r>
      <w:proofErr w:type="spellEnd"/>
      <w:r>
        <w:t>) ON {</w:t>
      </w:r>
      <w:proofErr w:type="spellStart"/>
      <w:r>
        <w:t>idVi</w:t>
      </w:r>
      <w:proofErr w:type="spellEnd"/>
      <w:r>
        <w:t>} REFERENCIA vins i {</w:t>
      </w:r>
      <w:proofErr w:type="spellStart"/>
      <w:r>
        <w:t>nomRaim</w:t>
      </w:r>
      <w:proofErr w:type="spellEnd"/>
      <w:r>
        <w:t>} REFERENCIA raïms</w:t>
      </w:r>
    </w:p>
    <w:p w14:paraId="6F0272A5" w14:textId="77777777" w:rsidR="009707EF" w:rsidRDefault="009707EF" w:rsidP="009707EF">
      <w:pPr>
        <w:pStyle w:val="NormalNumeros"/>
        <w:numPr>
          <w:ilvl w:val="0"/>
          <w:numId w:val="36"/>
        </w:numPr>
      </w:pPr>
      <w:r>
        <w:t>Entre vi i DO la relació pertany es 1:N -&gt; CP de 1 passa a N</w:t>
      </w:r>
    </w:p>
    <w:p w14:paraId="2227110F" w14:textId="031646FC" w:rsidR="009707EF" w:rsidRDefault="009707EF" w:rsidP="009707EF">
      <w:pPr>
        <w:pStyle w:val="NormalNumeros"/>
        <w:ind w:left="720"/>
      </w:pPr>
      <w:r>
        <w:t>Vins(</w:t>
      </w:r>
      <w:proofErr w:type="spellStart"/>
      <w:r>
        <w:t>id</w:t>
      </w:r>
      <w:proofErr w:type="spellEnd"/>
      <w:r>
        <w:t xml:space="preserve">, </w:t>
      </w:r>
      <w:proofErr w:type="spellStart"/>
      <w:r>
        <w:t>nomDO</w:t>
      </w:r>
      <w:proofErr w:type="spellEnd"/>
      <w:r>
        <w:t xml:space="preserve">, </w:t>
      </w:r>
      <w:proofErr w:type="spellStart"/>
      <w:r>
        <w:t>descrpcio</w:t>
      </w:r>
      <w:proofErr w:type="spellEnd"/>
      <w:r>
        <w:t xml:space="preserve">, </w:t>
      </w:r>
      <w:proofErr w:type="spellStart"/>
      <w:r>
        <w:t>anyCollita</w:t>
      </w:r>
      <w:proofErr w:type="spellEnd"/>
      <w:r>
        <w:t xml:space="preserve">, tipus, </w:t>
      </w:r>
      <w:proofErr w:type="spellStart"/>
      <w:r>
        <w:t>preuUnitari</w:t>
      </w:r>
      <w:proofErr w:type="spellEnd"/>
      <w:r>
        <w:t>) ON {</w:t>
      </w:r>
      <w:proofErr w:type="spellStart"/>
      <w:r>
        <w:t>nomDO</w:t>
      </w:r>
      <w:proofErr w:type="spellEnd"/>
      <w:r>
        <w:t>} REFERENCIA orígens</w:t>
      </w:r>
    </w:p>
    <w:p w14:paraId="0C3C30E4" w14:textId="1F09CCEE" w:rsidR="009707EF" w:rsidRDefault="009707EF" w:rsidP="009707EF">
      <w:pPr>
        <w:pStyle w:val="NormalNumeros"/>
        <w:numPr>
          <w:ilvl w:val="0"/>
          <w:numId w:val="36"/>
        </w:numPr>
      </w:pPr>
      <w:r>
        <w:t xml:space="preserve"> </w:t>
      </w:r>
      <w:r w:rsidR="00503681">
        <w:t xml:space="preserve">Entre DO i ANYADA la relació té és 1:N -&gt; </w:t>
      </w:r>
      <w:proofErr w:type="spellStart"/>
      <w:r w:rsidR="00503681">
        <w:t>cp</w:t>
      </w:r>
      <w:proofErr w:type="spellEnd"/>
      <w:r w:rsidR="00503681">
        <w:t xml:space="preserve"> de 1 passa a N</w:t>
      </w:r>
    </w:p>
    <w:p w14:paraId="560783CA" w14:textId="25A75522" w:rsidR="00503681" w:rsidRDefault="00503681" w:rsidP="00503681">
      <w:pPr>
        <w:pStyle w:val="NormalNumeros"/>
        <w:ind w:left="720"/>
      </w:pPr>
      <w:r>
        <w:t>Anyades(</w:t>
      </w:r>
      <w:proofErr w:type="spellStart"/>
      <w:r w:rsidRPr="00503681">
        <w:rPr>
          <w:u w:val="single"/>
        </w:rPr>
        <w:t>nomDO</w:t>
      </w:r>
      <w:proofErr w:type="spellEnd"/>
      <w:r>
        <w:t xml:space="preserve">, </w:t>
      </w:r>
      <w:r w:rsidRPr="00503681">
        <w:rPr>
          <w:u w:val="single"/>
        </w:rPr>
        <w:t>any</w:t>
      </w:r>
      <w:r>
        <w:t>, nota) ON {</w:t>
      </w:r>
      <w:proofErr w:type="spellStart"/>
      <w:r>
        <w:t>nomDO</w:t>
      </w:r>
      <w:proofErr w:type="spellEnd"/>
      <w:r>
        <w:t xml:space="preserve">} REFERENCIA </w:t>
      </w:r>
      <w:proofErr w:type="spellStart"/>
      <w:r>
        <w:t>origens</w:t>
      </w:r>
      <w:proofErr w:type="spellEnd"/>
      <w:r>
        <w:t xml:space="preserve"> </w:t>
      </w:r>
    </w:p>
    <w:p w14:paraId="5A5410A5" w14:textId="005CEC35" w:rsidR="00503681" w:rsidRDefault="00503681" w:rsidP="00503681">
      <w:pPr>
        <w:pStyle w:val="NormalNumeros"/>
        <w:numPr>
          <w:ilvl w:val="0"/>
          <w:numId w:val="36"/>
        </w:numPr>
      </w:pPr>
      <w:r>
        <w:t>Entre DO i BODEGA la relació té és 1:N -&gt; CP de 1 passa a N</w:t>
      </w:r>
    </w:p>
    <w:p w14:paraId="2DA33F2D" w14:textId="73888DFA" w:rsidR="00503681" w:rsidRPr="00933444" w:rsidRDefault="00503681" w:rsidP="00503681">
      <w:pPr>
        <w:pStyle w:val="ActResposta"/>
      </w:pPr>
      <w:r>
        <w:t>Bodegues(</w:t>
      </w:r>
      <w:proofErr w:type="spellStart"/>
      <w:r>
        <w:t>nomDO</w:t>
      </w:r>
      <w:proofErr w:type="spellEnd"/>
      <w:r>
        <w:t xml:space="preserve">, nom, regió, </w:t>
      </w:r>
      <w:proofErr w:type="spellStart"/>
      <w:r>
        <w:t>anyFundació</w:t>
      </w:r>
      <w:proofErr w:type="spellEnd"/>
      <w:r>
        <w:t xml:space="preserve">, </w:t>
      </w:r>
      <w:proofErr w:type="spellStart"/>
      <w:r>
        <w:t>produccioAnual</w:t>
      </w:r>
      <w:proofErr w:type="spellEnd"/>
      <w:r>
        <w:t>, adreça, telèfon,</w:t>
      </w:r>
      <w:r>
        <w:t xml:space="preserve"> </w:t>
      </w:r>
      <w:proofErr w:type="spellStart"/>
      <w:r>
        <w:t>direccioWeb</w:t>
      </w:r>
      <w:proofErr w:type="spellEnd"/>
      <w:r>
        <w:t>)</w:t>
      </w:r>
    </w:p>
    <w:p w14:paraId="07DE581E" w14:textId="4B5769F4" w:rsidR="00503681" w:rsidRDefault="00503681" w:rsidP="00503681">
      <w:pPr>
        <w:pStyle w:val="NormalNumeros"/>
        <w:ind w:left="720"/>
      </w:pPr>
      <w:r>
        <w:t>ON {</w:t>
      </w:r>
      <w:proofErr w:type="spellStart"/>
      <w:r>
        <w:t>nomDO</w:t>
      </w:r>
      <w:proofErr w:type="spellEnd"/>
      <w:r>
        <w:t xml:space="preserve">} REFERENCIA </w:t>
      </w:r>
      <w:proofErr w:type="spellStart"/>
      <w:r>
        <w:t>origens</w:t>
      </w:r>
      <w:proofErr w:type="spellEnd"/>
    </w:p>
    <w:p w14:paraId="4E9C8E82" w14:textId="6713E06C" w:rsidR="00E218C0" w:rsidRDefault="00E218C0" w:rsidP="00DD4251">
      <w:pPr>
        <w:pStyle w:val="NormalNumeros"/>
      </w:pPr>
    </w:p>
    <w:p w14:paraId="00958F37" w14:textId="0B475948" w:rsidR="00E218C0" w:rsidRDefault="00E218C0" w:rsidP="00DD4251">
      <w:pPr>
        <w:pStyle w:val="NormalNumeros"/>
      </w:pPr>
      <w:r>
        <w:t>LLISTA TAULES:</w:t>
      </w:r>
    </w:p>
    <w:p w14:paraId="4B38E18B" w14:textId="0ECE81FE" w:rsidR="00E218C0" w:rsidRDefault="00E218C0" w:rsidP="00DD4251">
      <w:pPr>
        <w:pStyle w:val="NormalNumeros"/>
      </w:pPr>
      <w:r>
        <w:t xml:space="preserve">(se </w:t>
      </w:r>
      <w:proofErr w:type="spellStart"/>
      <w:r>
        <w:t>añade</w:t>
      </w:r>
      <w:proofErr w:type="spellEnd"/>
      <w:r>
        <w:t xml:space="preserve"> para </w:t>
      </w:r>
      <w:proofErr w:type="spellStart"/>
      <w:r>
        <w:t>aclarar</w:t>
      </w:r>
      <w:proofErr w:type="spellEnd"/>
      <w:r>
        <w:t xml:space="preserve"> </w:t>
      </w:r>
      <w:proofErr w:type="spellStart"/>
      <w:r>
        <w:t>todas</w:t>
      </w:r>
      <w:proofErr w:type="spellEnd"/>
      <w:r>
        <w:t xml:space="preserve"> las </w:t>
      </w:r>
      <w:proofErr w:type="spellStart"/>
      <w:r>
        <w:t>tablas</w:t>
      </w:r>
      <w:proofErr w:type="spellEnd"/>
      <w:r>
        <w:t xml:space="preserve"> que </w:t>
      </w:r>
      <w:proofErr w:type="spellStart"/>
      <w:r>
        <w:t>quedan</w:t>
      </w:r>
      <w:proofErr w:type="spellEnd"/>
      <w:r>
        <w:t xml:space="preserve"> al final)</w:t>
      </w:r>
    </w:p>
    <w:p w14:paraId="235D9A15" w14:textId="77777777" w:rsidR="00503681" w:rsidRDefault="00503681" w:rsidP="00DD4251">
      <w:pPr>
        <w:pStyle w:val="NormalNumeros"/>
      </w:pPr>
    </w:p>
    <w:p w14:paraId="567C5287" w14:textId="77777777" w:rsidR="00503681" w:rsidRDefault="00503681" w:rsidP="00503681">
      <w:pPr>
        <w:pStyle w:val="NormalNumeros"/>
      </w:pPr>
      <w:r>
        <w:t>Vins(</w:t>
      </w:r>
      <w:proofErr w:type="spellStart"/>
      <w:r>
        <w:t>id</w:t>
      </w:r>
      <w:proofErr w:type="spellEnd"/>
      <w:r>
        <w:t xml:space="preserve">, </w:t>
      </w:r>
      <w:proofErr w:type="spellStart"/>
      <w:r>
        <w:t>nomDO</w:t>
      </w:r>
      <w:proofErr w:type="spellEnd"/>
      <w:r>
        <w:t xml:space="preserve">, </w:t>
      </w:r>
      <w:proofErr w:type="spellStart"/>
      <w:r>
        <w:t>descrpcio</w:t>
      </w:r>
      <w:proofErr w:type="spellEnd"/>
      <w:r>
        <w:t xml:space="preserve">, </w:t>
      </w:r>
      <w:proofErr w:type="spellStart"/>
      <w:r>
        <w:t>anyCollita</w:t>
      </w:r>
      <w:proofErr w:type="spellEnd"/>
      <w:r>
        <w:t xml:space="preserve">, tipus, </w:t>
      </w:r>
      <w:proofErr w:type="spellStart"/>
      <w:r>
        <w:t>preuUnitari</w:t>
      </w:r>
      <w:proofErr w:type="spellEnd"/>
      <w:r>
        <w:t>) ON {</w:t>
      </w:r>
      <w:proofErr w:type="spellStart"/>
      <w:r>
        <w:t>nomDO</w:t>
      </w:r>
      <w:proofErr w:type="spellEnd"/>
      <w:r>
        <w:t>} REFERENCIA orígens</w:t>
      </w:r>
    </w:p>
    <w:p w14:paraId="06A49BEB" w14:textId="73FE28C3" w:rsidR="00503681" w:rsidRDefault="00503681" w:rsidP="00503681">
      <w:pPr>
        <w:pStyle w:val="NormalNumeros"/>
      </w:pPr>
      <w:proofErr w:type="spellStart"/>
      <w:r>
        <w:t>raimsDelVi</w:t>
      </w:r>
      <w:proofErr w:type="spellEnd"/>
      <w:r>
        <w:t xml:space="preserve">( </w:t>
      </w:r>
      <w:proofErr w:type="spellStart"/>
      <w:r>
        <w:t>idVi</w:t>
      </w:r>
      <w:proofErr w:type="spellEnd"/>
      <w:r>
        <w:t xml:space="preserve">, </w:t>
      </w:r>
      <w:proofErr w:type="spellStart"/>
      <w:r>
        <w:t>nomRaim</w:t>
      </w:r>
      <w:proofErr w:type="spellEnd"/>
      <w:r>
        <w:t>) ON {</w:t>
      </w:r>
      <w:proofErr w:type="spellStart"/>
      <w:r>
        <w:t>idVi</w:t>
      </w:r>
      <w:proofErr w:type="spellEnd"/>
      <w:r>
        <w:t>} REFERENCIA vins i {</w:t>
      </w:r>
      <w:proofErr w:type="spellStart"/>
      <w:r>
        <w:t>nomRaim</w:t>
      </w:r>
      <w:proofErr w:type="spellEnd"/>
      <w:r>
        <w:t>} REFERENCIA raïms</w:t>
      </w:r>
    </w:p>
    <w:p w14:paraId="43DF39F1" w14:textId="60DF535E" w:rsidR="00503681" w:rsidRDefault="00503681" w:rsidP="00503681">
      <w:pPr>
        <w:pStyle w:val="NormalNumeros"/>
      </w:pPr>
      <w:r>
        <w:t>Anyades(</w:t>
      </w:r>
      <w:proofErr w:type="spellStart"/>
      <w:r w:rsidRPr="00503681">
        <w:rPr>
          <w:u w:val="single"/>
        </w:rPr>
        <w:t>nomDO</w:t>
      </w:r>
      <w:proofErr w:type="spellEnd"/>
      <w:r>
        <w:t xml:space="preserve">, </w:t>
      </w:r>
      <w:r w:rsidRPr="00503681">
        <w:rPr>
          <w:u w:val="single"/>
        </w:rPr>
        <w:t>any</w:t>
      </w:r>
      <w:r>
        <w:t>, nota) ON {</w:t>
      </w:r>
      <w:proofErr w:type="spellStart"/>
      <w:r>
        <w:t>nomDO</w:t>
      </w:r>
      <w:proofErr w:type="spellEnd"/>
      <w:r>
        <w:t xml:space="preserve">} REFERENCIA </w:t>
      </w:r>
      <w:proofErr w:type="spellStart"/>
      <w:r>
        <w:t>origens</w:t>
      </w:r>
      <w:proofErr w:type="spellEnd"/>
      <w:r>
        <w:t xml:space="preserve"> </w:t>
      </w:r>
    </w:p>
    <w:p w14:paraId="512B8D09" w14:textId="6C1CED3F" w:rsidR="00503681" w:rsidRDefault="00503681" w:rsidP="00503681">
      <w:pPr>
        <w:pStyle w:val="ActResposta"/>
      </w:pPr>
      <w:r>
        <w:t>Bodegues(</w:t>
      </w:r>
      <w:proofErr w:type="spellStart"/>
      <w:r>
        <w:t>nomDO</w:t>
      </w:r>
      <w:proofErr w:type="spellEnd"/>
      <w:r>
        <w:t xml:space="preserve">, nom, regió, </w:t>
      </w:r>
      <w:proofErr w:type="spellStart"/>
      <w:r>
        <w:t>anyFundació</w:t>
      </w:r>
      <w:proofErr w:type="spellEnd"/>
      <w:r>
        <w:t xml:space="preserve">, </w:t>
      </w:r>
      <w:proofErr w:type="spellStart"/>
      <w:r>
        <w:t>produccioAnual</w:t>
      </w:r>
      <w:proofErr w:type="spellEnd"/>
      <w:r>
        <w:t xml:space="preserve">, adreça, telèfon, </w:t>
      </w:r>
      <w:proofErr w:type="spellStart"/>
      <w:r>
        <w:t>direccioWeb</w:t>
      </w:r>
      <w:proofErr w:type="spellEnd"/>
      <w:r>
        <w:t>)</w:t>
      </w:r>
    </w:p>
    <w:p w14:paraId="5602F93E" w14:textId="77777777" w:rsidR="00503681" w:rsidRDefault="00503681" w:rsidP="00503681">
      <w:pPr>
        <w:pStyle w:val="ActResposta"/>
      </w:pPr>
      <w:r>
        <w:t xml:space="preserve">orígens(nom, descripció, hectàrees, </w:t>
      </w:r>
      <w:proofErr w:type="spellStart"/>
      <w:r>
        <w:t>numViticultors</w:t>
      </w:r>
      <w:proofErr w:type="spellEnd"/>
      <w:r>
        <w:t xml:space="preserve">, anyada, </w:t>
      </w:r>
      <w:proofErr w:type="spellStart"/>
      <w:r>
        <w:t>notaAnyada</w:t>
      </w:r>
      <w:proofErr w:type="spellEnd"/>
      <w:r>
        <w:t>)</w:t>
      </w:r>
    </w:p>
    <w:p w14:paraId="2CC67F00" w14:textId="77777777" w:rsidR="00503681" w:rsidRPr="00933444" w:rsidRDefault="00503681" w:rsidP="00503681">
      <w:pPr>
        <w:pStyle w:val="ActResposta"/>
      </w:pPr>
    </w:p>
    <w:p w14:paraId="725A7F93" w14:textId="4C77834D" w:rsidR="00E218C0" w:rsidRPr="00E218C0" w:rsidRDefault="00DD4251">
      <w:pPr>
        <w:spacing w:before="0" w:after="0"/>
        <w:jc w:val="left"/>
      </w:pPr>
      <w:r>
        <w:br w:type="page"/>
      </w:r>
    </w:p>
    <w:p w14:paraId="2958C85E" w14:textId="77777777" w:rsidR="00DD4251" w:rsidRPr="00DD4251" w:rsidRDefault="00DD4251" w:rsidP="00DD4251">
      <w:pPr>
        <w:pStyle w:val="NormalNumeros"/>
      </w:pPr>
    </w:p>
    <w:p w14:paraId="67D7787E" w14:textId="187EF229" w:rsidR="00517587" w:rsidRPr="00933444" w:rsidRDefault="008A2D9C" w:rsidP="00DD4251">
      <w:pPr>
        <w:pStyle w:val="NormalNumeros"/>
      </w:pPr>
      <w:r w:rsidRPr="00933444">
        <w:t xml:space="preserve">Restaurant Cal </w:t>
      </w:r>
      <w:proofErr w:type="spellStart"/>
      <w:r w:rsidRPr="00933444">
        <w:t>Gormant</w:t>
      </w:r>
      <w:proofErr w:type="spellEnd"/>
    </w:p>
    <w:p w14:paraId="4D1E7D70" w14:textId="77777777" w:rsidR="008A2D9C" w:rsidRPr="00933444" w:rsidRDefault="008A2D9C" w:rsidP="00DD4251">
      <w:pPr>
        <w:pStyle w:val="NormalNumeros"/>
      </w:pPr>
      <w:r w:rsidRPr="00933444">
        <w:t>El restaurant té una vintena de taules que estan numerades segons la seva disposició en la sala.</w:t>
      </w:r>
    </w:p>
    <w:p w14:paraId="25BF0A08" w14:textId="77777777" w:rsidR="008A2D9C" w:rsidRPr="00933444" w:rsidRDefault="008A2D9C" w:rsidP="00DD4251">
      <w:pPr>
        <w:pStyle w:val="NormalNumeros"/>
      </w:pPr>
      <w:r w:rsidRPr="00933444">
        <w:t>Tenim tots els plats de la nostra carta amb el seu nom i preu.</w:t>
      </w:r>
    </w:p>
    <w:p w14:paraId="2CF08E4E" w14:textId="0E8A3AEA" w:rsidR="008A2D9C" w:rsidRPr="00933444" w:rsidRDefault="008A2D9C" w:rsidP="00DD4251">
      <w:pPr>
        <w:pStyle w:val="NormalNumeros"/>
      </w:pPr>
      <w:r w:rsidRPr="00933444">
        <w:t>Per cada comanda de cada taula, el cambrer va apuntant el dia i hora en que es serveix i els plats. Un cop els clients han pagat es tanca la comanda.</w:t>
      </w:r>
    </w:p>
    <w:p w14:paraId="4AB3C5C3" w14:textId="79B3CB82" w:rsidR="00911A97" w:rsidRPr="00933444" w:rsidRDefault="008A2D9C" w:rsidP="00DD4251">
      <w:pPr>
        <w:pStyle w:val="NormalNumeros"/>
      </w:pPr>
      <w:r w:rsidRPr="00933444">
        <w:t>Cada reserva pot afectar a una o més taules, i es registra al sistema indicant el dia, l’hora, nom de la reserva, el telèfon de contacte del client i el número de persones.</w:t>
      </w:r>
    </w:p>
    <w:p w14:paraId="53CA2AD0" w14:textId="77777777" w:rsidR="002D0946" w:rsidRPr="00933444" w:rsidRDefault="002D0946" w:rsidP="00A21753">
      <w:pPr>
        <w:pStyle w:val="ActResposta"/>
      </w:pPr>
    </w:p>
    <w:p w14:paraId="5FADBFF0" w14:textId="1F2860F1" w:rsidR="00911A97" w:rsidRPr="00933444" w:rsidRDefault="0045378C" w:rsidP="00A21753">
      <w:pPr>
        <w:pStyle w:val="ActResposta"/>
      </w:pPr>
      <w:r>
        <w:rPr>
          <w:noProof/>
        </w:rPr>
        <w:drawing>
          <wp:inline distT="0" distB="0" distL="0" distR="0" wp14:anchorId="6B1BC70E" wp14:editId="166E445A">
            <wp:extent cx="6120765" cy="32219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6120765" cy="3221990"/>
                    </a:xfrm>
                    <a:prstGeom prst="rect">
                      <a:avLst/>
                    </a:prstGeom>
                  </pic:spPr>
                </pic:pic>
              </a:graphicData>
            </a:graphic>
          </wp:inline>
        </w:drawing>
      </w:r>
    </w:p>
    <w:p w14:paraId="0A5D31D4" w14:textId="06F1EA64" w:rsidR="00D40557" w:rsidRDefault="00D40557">
      <w:pPr>
        <w:spacing w:before="0" w:after="0"/>
        <w:jc w:val="left"/>
        <w:rPr>
          <w:lang w:eastAsia="ca-ES"/>
        </w:rPr>
      </w:pPr>
      <w:r>
        <w:br w:type="page"/>
      </w:r>
    </w:p>
    <w:p w14:paraId="09B9C0DE" w14:textId="77777777" w:rsidR="00911A97" w:rsidRPr="00933444" w:rsidRDefault="00911A97" w:rsidP="00A21753">
      <w:pPr>
        <w:pStyle w:val="ActResposta"/>
      </w:pPr>
    </w:p>
    <w:p w14:paraId="543FD9AB" w14:textId="6E960F05" w:rsidR="00933444" w:rsidRPr="00933444" w:rsidRDefault="00933444" w:rsidP="00DD4251">
      <w:pPr>
        <w:pStyle w:val="NormalNumeros"/>
      </w:pPr>
      <w:proofErr w:type="spellStart"/>
      <w:r w:rsidRPr="00933444">
        <w:t>Wordpress</w:t>
      </w:r>
      <w:proofErr w:type="spellEnd"/>
    </w:p>
    <w:p w14:paraId="3E8B785C" w14:textId="77777777" w:rsidR="00933444" w:rsidRPr="00933444" w:rsidRDefault="00933444" w:rsidP="00A21753">
      <w:pPr>
        <w:pStyle w:val="ActResposta"/>
        <w:rPr>
          <w:rFonts w:eastAsiaTheme="minorHAnsi"/>
        </w:rPr>
      </w:pPr>
      <w:r w:rsidRPr="00933444">
        <w:rPr>
          <w:rFonts w:eastAsiaTheme="minorHAnsi"/>
        </w:rPr>
        <w:t xml:space="preserve">Volem implementar la base de dades per un </w:t>
      </w:r>
      <w:proofErr w:type="spellStart"/>
      <w:r w:rsidRPr="00933444">
        <w:rPr>
          <w:rFonts w:eastAsiaTheme="minorHAnsi"/>
        </w:rPr>
        <w:t>blog</w:t>
      </w:r>
      <w:proofErr w:type="spellEnd"/>
      <w:r w:rsidRPr="00933444">
        <w:rPr>
          <w:rFonts w:eastAsiaTheme="minorHAnsi"/>
        </w:rPr>
        <w:t xml:space="preserve">. Aquest </w:t>
      </w:r>
      <w:proofErr w:type="spellStart"/>
      <w:r w:rsidRPr="00933444">
        <w:rPr>
          <w:rFonts w:eastAsiaTheme="minorHAnsi"/>
        </w:rPr>
        <w:t>blog</w:t>
      </w:r>
      <w:proofErr w:type="spellEnd"/>
      <w:r w:rsidRPr="00933444">
        <w:rPr>
          <w:rFonts w:eastAsiaTheme="minorHAnsi"/>
        </w:rPr>
        <w:t xml:space="preserve"> té diferents autors que publicaran els articles del </w:t>
      </w:r>
      <w:proofErr w:type="spellStart"/>
      <w:r w:rsidRPr="00933444">
        <w:rPr>
          <w:rFonts w:eastAsiaTheme="minorHAnsi"/>
        </w:rPr>
        <w:t>blog</w:t>
      </w:r>
      <w:proofErr w:type="spellEnd"/>
      <w:r w:rsidRPr="00933444">
        <w:rPr>
          <w:rFonts w:eastAsiaTheme="minorHAnsi"/>
        </w:rPr>
        <w:t>.</w:t>
      </w:r>
    </w:p>
    <w:p w14:paraId="07952A08" w14:textId="77777777" w:rsidR="00933444" w:rsidRPr="00933444" w:rsidRDefault="00933444" w:rsidP="00A21753">
      <w:pPr>
        <w:pStyle w:val="ActResposta"/>
        <w:rPr>
          <w:rFonts w:eastAsiaTheme="minorHAnsi"/>
        </w:rPr>
      </w:pPr>
      <w:r w:rsidRPr="00933444">
        <w:rPr>
          <w:rFonts w:eastAsiaTheme="minorHAnsi"/>
        </w:rPr>
        <w:t>D'aquests autors guardarem el nom, correu electrònic, contrasenya i avatar.</w:t>
      </w:r>
    </w:p>
    <w:p w14:paraId="007A28C3" w14:textId="77777777" w:rsidR="00933444" w:rsidRPr="00933444" w:rsidRDefault="00933444" w:rsidP="00A21753">
      <w:pPr>
        <w:pStyle w:val="ActResposta"/>
        <w:rPr>
          <w:rFonts w:eastAsiaTheme="minorHAnsi"/>
        </w:rPr>
      </w:pPr>
      <w:r w:rsidRPr="00933444">
        <w:rPr>
          <w:rFonts w:eastAsiaTheme="minorHAnsi"/>
        </w:rPr>
        <w:t>Aquests autors podran escriure articles que tindran un títol i un contingut.</w:t>
      </w:r>
    </w:p>
    <w:p w14:paraId="697A68A0" w14:textId="77777777" w:rsidR="00933444" w:rsidRPr="00933444" w:rsidRDefault="00933444" w:rsidP="00A21753">
      <w:pPr>
        <w:pStyle w:val="ActResposta"/>
        <w:rPr>
          <w:rFonts w:eastAsiaTheme="minorHAnsi"/>
        </w:rPr>
      </w:pPr>
      <w:r w:rsidRPr="00933444">
        <w:rPr>
          <w:rFonts w:eastAsiaTheme="minorHAnsi"/>
        </w:rPr>
        <w:t>Els articles pertanyen a una categoria i en una categoria pot haver-hi molts articles, també existeixen articles sense categoria assignada.</w:t>
      </w:r>
    </w:p>
    <w:p w14:paraId="180CAD47" w14:textId="77777777" w:rsidR="00933444" w:rsidRPr="00933444" w:rsidRDefault="00933444" w:rsidP="00A21753">
      <w:pPr>
        <w:pStyle w:val="ActResposta"/>
        <w:rPr>
          <w:rFonts w:eastAsiaTheme="minorHAnsi"/>
        </w:rPr>
      </w:pPr>
      <w:r w:rsidRPr="00933444">
        <w:rPr>
          <w:rFonts w:eastAsiaTheme="minorHAnsi"/>
        </w:rPr>
        <w:t>Les etiquetes serveixen per contextualitzar un article. Els articles poden tenir moltes etiquetes i molts articles poden tenir una mateixa etiqueta.</w:t>
      </w:r>
    </w:p>
    <w:p w14:paraId="55C8C1C0" w14:textId="2E95DEDE" w:rsidR="00AF30DC" w:rsidRDefault="00933444" w:rsidP="00A21753">
      <w:pPr>
        <w:pStyle w:val="ActResposta"/>
        <w:rPr>
          <w:rFonts w:eastAsiaTheme="minorHAnsi"/>
        </w:rPr>
      </w:pPr>
      <w:r w:rsidRPr="00933444">
        <w:rPr>
          <w:rFonts w:eastAsiaTheme="minorHAnsi"/>
        </w:rPr>
        <w:t>En cada article els visitants podran deixar comentaris</w:t>
      </w:r>
      <w:r>
        <w:rPr>
          <w:rFonts w:eastAsiaTheme="minorHAnsi"/>
        </w:rPr>
        <w:t>,</w:t>
      </w:r>
      <w:r w:rsidRPr="00933444">
        <w:rPr>
          <w:rFonts w:eastAsiaTheme="minorHAnsi"/>
        </w:rPr>
        <w:t xml:space="preserve"> dels quals volem saber la data de publicació del comentari, </w:t>
      </w:r>
      <w:r w:rsidR="00265622">
        <w:rPr>
          <w:rFonts w:eastAsiaTheme="minorHAnsi"/>
        </w:rPr>
        <w:t xml:space="preserve">el </w:t>
      </w:r>
      <w:r w:rsidRPr="00933444">
        <w:rPr>
          <w:rFonts w:eastAsiaTheme="minorHAnsi"/>
        </w:rPr>
        <w:t xml:space="preserve">missatge, </w:t>
      </w:r>
      <w:r w:rsidR="00265622">
        <w:rPr>
          <w:rFonts w:eastAsiaTheme="minorHAnsi"/>
        </w:rPr>
        <w:t xml:space="preserve">el </w:t>
      </w:r>
      <w:r w:rsidRPr="00933444">
        <w:rPr>
          <w:rFonts w:eastAsiaTheme="minorHAnsi"/>
        </w:rPr>
        <w:t>nom</w:t>
      </w:r>
      <w:r w:rsidR="00265622">
        <w:rPr>
          <w:rFonts w:eastAsiaTheme="minorHAnsi"/>
        </w:rPr>
        <w:t xml:space="preserve"> de qui escriu el comentari</w:t>
      </w:r>
      <w:r w:rsidRPr="00933444">
        <w:rPr>
          <w:rFonts w:eastAsiaTheme="minorHAnsi"/>
        </w:rPr>
        <w:t xml:space="preserve">, </w:t>
      </w:r>
      <w:r w:rsidR="00265622">
        <w:rPr>
          <w:rFonts w:eastAsiaTheme="minorHAnsi"/>
        </w:rPr>
        <w:t xml:space="preserve">l’adreça electrònica </w:t>
      </w:r>
      <w:r w:rsidRPr="00933444">
        <w:rPr>
          <w:rFonts w:eastAsiaTheme="minorHAnsi"/>
        </w:rPr>
        <w:t xml:space="preserve">i </w:t>
      </w:r>
      <w:r w:rsidR="00265622">
        <w:rPr>
          <w:rFonts w:eastAsiaTheme="minorHAnsi"/>
        </w:rPr>
        <w:t xml:space="preserve">el </w:t>
      </w:r>
      <w:r w:rsidRPr="00933444">
        <w:rPr>
          <w:rFonts w:eastAsiaTheme="minorHAnsi"/>
        </w:rPr>
        <w:t>lloc web.</w:t>
      </w:r>
    </w:p>
    <w:p w14:paraId="4693AA56" w14:textId="29FA8E38" w:rsidR="005432FB" w:rsidRDefault="005432FB" w:rsidP="00A21753">
      <w:pPr>
        <w:pStyle w:val="ActResposta"/>
        <w:rPr>
          <w:rFonts w:eastAsiaTheme="minorHAnsi"/>
        </w:rPr>
      </w:pPr>
    </w:p>
    <w:p w14:paraId="0C2EC02E" w14:textId="21EF43EC" w:rsidR="005432FB" w:rsidRPr="00933444" w:rsidRDefault="00F34274" w:rsidP="00A21753">
      <w:pPr>
        <w:pStyle w:val="ActResposta"/>
      </w:pPr>
      <w:r>
        <w:rPr>
          <w:noProof/>
        </w:rPr>
        <w:drawing>
          <wp:inline distT="0" distB="0" distL="0" distR="0" wp14:anchorId="730D7432" wp14:editId="26078B9B">
            <wp:extent cx="6120765" cy="45840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6120765" cy="4584065"/>
                    </a:xfrm>
                    <a:prstGeom prst="rect">
                      <a:avLst/>
                    </a:prstGeom>
                  </pic:spPr>
                </pic:pic>
              </a:graphicData>
            </a:graphic>
          </wp:inline>
        </w:drawing>
      </w:r>
    </w:p>
    <w:sectPr w:rsidR="005432FB" w:rsidRPr="00933444" w:rsidSect="003F2369">
      <w:headerReference w:type="default" r:id="rId14"/>
      <w:footerReference w:type="default" r:id="rId15"/>
      <w:pgSz w:w="11906" w:h="16838" w:code="9"/>
      <w:pgMar w:top="2269" w:right="849" w:bottom="1702" w:left="1418" w:header="426" w:footer="1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6F70" w14:textId="77777777" w:rsidR="00DF2DD5" w:rsidRDefault="00DF2DD5" w:rsidP="00AE34DB">
      <w:r>
        <w:separator/>
      </w:r>
    </w:p>
    <w:p w14:paraId="57EFED49" w14:textId="77777777" w:rsidR="00DF2DD5" w:rsidRDefault="00DF2DD5" w:rsidP="00AE34DB"/>
    <w:p w14:paraId="2A6EDBF1" w14:textId="77777777" w:rsidR="00DF2DD5" w:rsidRDefault="00DF2DD5" w:rsidP="00AE34DB"/>
    <w:p w14:paraId="79F87EE5" w14:textId="77777777" w:rsidR="00DF2DD5" w:rsidRDefault="00DF2DD5" w:rsidP="00AE34DB"/>
    <w:p w14:paraId="4D2908EF" w14:textId="77777777" w:rsidR="00DF2DD5" w:rsidRDefault="00DF2DD5" w:rsidP="00AE34DB"/>
    <w:p w14:paraId="3A488879" w14:textId="77777777" w:rsidR="00DF2DD5" w:rsidRDefault="00DF2DD5" w:rsidP="00AE34DB"/>
    <w:p w14:paraId="0BA86706" w14:textId="77777777" w:rsidR="00DF2DD5" w:rsidRDefault="00DF2DD5" w:rsidP="00AE34DB"/>
    <w:p w14:paraId="5684F538" w14:textId="77777777" w:rsidR="00DF2DD5" w:rsidRDefault="00DF2DD5" w:rsidP="00AE34DB"/>
    <w:p w14:paraId="45C04D58" w14:textId="77777777" w:rsidR="00DF2DD5" w:rsidRDefault="00DF2DD5" w:rsidP="00AE34DB"/>
    <w:p w14:paraId="7D64074D" w14:textId="77777777" w:rsidR="00DF2DD5" w:rsidRDefault="00DF2DD5" w:rsidP="00AE34DB"/>
    <w:p w14:paraId="0179091E" w14:textId="77777777" w:rsidR="00DF2DD5" w:rsidRDefault="00DF2DD5" w:rsidP="00AE34DB"/>
    <w:p w14:paraId="1B5F65FE" w14:textId="77777777" w:rsidR="00DF2DD5" w:rsidRDefault="00DF2DD5" w:rsidP="00AE34DB"/>
    <w:p w14:paraId="35D88D8D" w14:textId="77777777" w:rsidR="00DF2DD5" w:rsidRDefault="00DF2DD5" w:rsidP="00AE34DB"/>
    <w:p w14:paraId="4FBB3C1E" w14:textId="77777777" w:rsidR="00DF2DD5" w:rsidRDefault="00DF2DD5" w:rsidP="00AE34DB"/>
    <w:p w14:paraId="5CFE1D9E" w14:textId="77777777" w:rsidR="00DF2DD5" w:rsidRDefault="00DF2DD5" w:rsidP="00AE34DB"/>
    <w:p w14:paraId="1BC3249F" w14:textId="77777777" w:rsidR="00DF2DD5" w:rsidRDefault="00DF2DD5" w:rsidP="00AE34DB"/>
    <w:p w14:paraId="2860A2A8" w14:textId="77777777" w:rsidR="00DF2DD5" w:rsidRDefault="00DF2DD5" w:rsidP="00AE34DB"/>
    <w:p w14:paraId="1E4CD808" w14:textId="77777777" w:rsidR="00DF2DD5" w:rsidRDefault="00DF2DD5" w:rsidP="00AE34DB"/>
    <w:p w14:paraId="05086BF3" w14:textId="77777777" w:rsidR="00DF2DD5" w:rsidRDefault="00DF2DD5" w:rsidP="00AE34DB"/>
    <w:p w14:paraId="2F21EFDE" w14:textId="77777777" w:rsidR="00DF2DD5" w:rsidRDefault="00DF2DD5" w:rsidP="00AE34DB"/>
    <w:p w14:paraId="43FBE007" w14:textId="77777777" w:rsidR="00DF2DD5" w:rsidRDefault="00DF2DD5" w:rsidP="00AE34DB"/>
    <w:p w14:paraId="30CE5837" w14:textId="77777777" w:rsidR="00DF2DD5" w:rsidRDefault="00DF2DD5" w:rsidP="00AE34DB"/>
    <w:p w14:paraId="771B107E" w14:textId="77777777" w:rsidR="00DF2DD5" w:rsidRDefault="00DF2DD5" w:rsidP="00AE34DB"/>
    <w:p w14:paraId="64549BCC" w14:textId="77777777" w:rsidR="00DF2DD5" w:rsidRDefault="00DF2DD5" w:rsidP="00AE34DB"/>
    <w:p w14:paraId="1CE9BBDA" w14:textId="77777777" w:rsidR="00DF2DD5" w:rsidRDefault="00DF2DD5" w:rsidP="00AE34DB"/>
    <w:p w14:paraId="4DD84C66" w14:textId="77777777" w:rsidR="00DF2DD5" w:rsidRDefault="00DF2DD5" w:rsidP="00AE34DB"/>
    <w:p w14:paraId="7DF7B35A" w14:textId="77777777" w:rsidR="00DF2DD5" w:rsidRDefault="00DF2DD5" w:rsidP="00AE34DB"/>
    <w:p w14:paraId="22A87CC8" w14:textId="77777777" w:rsidR="00DF2DD5" w:rsidRDefault="00DF2DD5" w:rsidP="00AE34DB"/>
    <w:p w14:paraId="34C7CC83" w14:textId="77777777" w:rsidR="00DF2DD5" w:rsidRDefault="00DF2DD5" w:rsidP="00AE34DB"/>
    <w:p w14:paraId="6FFD9ED8" w14:textId="77777777" w:rsidR="00DF2DD5" w:rsidRDefault="00DF2DD5" w:rsidP="00AE34DB"/>
    <w:p w14:paraId="6FC3BBD4" w14:textId="77777777" w:rsidR="00DF2DD5" w:rsidRDefault="00DF2DD5" w:rsidP="00AE34DB"/>
    <w:p w14:paraId="43099B7E" w14:textId="77777777" w:rsidR="00DF2DD5" w:rsidRDefault="00DF2DD5"/>
  </w:endnote>
  <w:endnote w:type="continuationSeparator" w:id="0">
    <w:p w14:paraId="0986C4CC" w14:textId="77777777" w:rsidR="00DF2DD5" w:rsidRDefault="00DF2DD5" w:rsidP="00AE34DB">
      <w:r>
        <w:continuationSeparator/>
      </w:r>
    </w:p>
    <w:p w14:paraId="123887AD" w14:textId="77777777" w:rsidR="00DF2DD5" w:rsidRDefault="00DF2DD5" w:rsidP="00AE34DB"/>
    <w:p w14:paraId="1DB9A8DA" w14:textId="77777777" w:rsidR="00DF2DD5" w:rsidRDefault="00DF2DD5" w:rsidP="00AE34DB"/>
    <w:p w14:paraId="768F8517" w14:textId="77777777" w:rsidR="00DF2DD5" w:rsidRDefault="00DF2DD5" w:rsidP="00AE34DB"/>
    <w:p w14:paraId="7AF1B1A6" w14:textId="77777777" w:rsidR="00DF2DD5" w:rsidRDefault="00DF2DD5" w:rsidP="00AE34DB"/>
    <w:p w14:paraId="25391588" w14:textId="77777777" w:rsidR="00DF2DD5" w:rsidRDefault="00DF2DD5" w:rsidP="00AE34DB"/>
    <w:p w14:paraId="19FBCF5C" w14:textId="77777777" w:rsidR="00DF2DD5" w:rsidRDefault="00DF2DD5" w:rsidP="00AE34DB"/>
    <w:p w14:paraId="6C4EC4CD" w14:textId="77777777" w:rsidR="00DF2DD5" w:rsidRDefault="00DF2DD5" w:rsidP="00AE34DB"/>
    <w:p w14:paraId="24E0D826" w14:textId="77777777" w:rsidR="00DF2DD5" w:rsidRDefault="00DF2DD5" w:rsidP="00AE34DB"/>
    <w:p w14:paraId="60D0DE07" w14:textId="77777777" w:rsidR="00DF2DD5" w:rsidRDefault="00DF2DD5" w:rsidP="00AE34DB"/>
    <w:p w14:paraId="47E2A389" w14:textId="77777777" w:rsidR="00DF2DD5" w:rsidRDefault="00DF2DD5" w:rsidP="00AE34DB"/>
    <w:p w14:paraId="5CA8954F" w14:textId="77777777" w:rsidR="00DF2DD5" w:rsidRDefault="00DF2DD5" w:rsidP="00AE34DB"/>
    <w:p w14:paraId="4A74F009" w14:textId="77777777" w:rsidR="00DF2DD5" w:rsidRDefault="00DF2DD5" w:rsidP="00AE34DB"/>
    <w:p w14:paraId="0329582C" w14:textId="77777777" w:rsidR="00DF2DD5" w:rsidRDefault="00DF2DD5" w:rsidP="00AE34DB"/>
    <w:p w14:paraId="64284DB9" w14:textId="77777777" w:rsidR="00DF2DD5" w:rsidRDefault="00DF2DD5" w:rsidP="00AE34DB"/>
    <w:p w14:paraId="793AA5D2" w14:textId="77777777" w:rsidR="00DF2DD5" w:rsidRDefault="00DF2DD5" w:rsidP="00AE34DB"/>
    <w:p w14:paraId="59F8648B" w14:textId="77777777" w:rsidR="00DF2DD5" w:rsidRDefault="00DF2DD5" w:rsidP="00AE34DB"/>
    <w:p w14:paraId="2936210F" w14:textId="77777777" w:rsidR="00DF2DD5" w:rsidRDefault="00DF2DD5" w:rsidP="00AE34DB"/>
    <w:p w14:paraId="1C9EF9E5" w14:textId="77777777" w:rsidR="00DF2DD5" w:rsidRDefault="00DF2DD5" w:rsidP="00AE34DB"/>
    <w:p w14:paraId="19E57792" w14:textId="77777777" w:rsidR="00DF2DD5" w:rsidRDefault="00DF2DD5" w:rsidP="00AE34DB"/>
    <w:p w14:paraId="1328EA6B" w14:textId="77777777" w:rsidR="00DF2DD5" w:rsidRDefault="00DF2DD5" w:rsidP="00AE34DB"/>
    <w:p w14:paraId="23B5BE33" w14:textId="77777777" w:rsidR="00DF2DD5" w:rsidRDefault="00DF2DD5" w:rsidP="00AE34DB"/>
    <w:p w14:paraId="0E4E6E44" w14:textId="77777777" w:rsidR="00DF2DD5" w:rsidRDefault="00DF2DD5" w:rsidP="00AE34DB"/>
    <w:p w14:paraId="71E8E1F8" w14:textId="77777777" w:rsidR="00DF2DD5" w:rsidRDefault="00DF2DD5" w:rsidP="00AE34DB"/>
    <w:p w14:paraId="0E31DAF0" w14:textId="77777777" w:rsidR="00DF2DD5" w:rsidRDefault="00DF2DD5" w:rsidP="00AE34DB"/>
    <w:p w14:paraId="29A8D5C6" w14:textId="77777777" w:rsidR="00DF2DD5" w:rsidRDefault="00DF2DD5" w:rsidP="00AE34DB"/>
    <w:p w14:paraId="4D1DC354" w14:textId="77777777" w:rsidR="00DF2DD5" w:rsidRDefault="00DF2DD5" w:rsidP="00AE34DB"/>
    <w:p w14:paraId="09DB426A" w14:textId="77777777" w:rsidR="00DF2DD5" w:rsidRDefault="00DF2DD5" w:rsidP="00AE34DB"/>
    <w:p w14:paraId="3B8F8844" w14:textId="77777777" w:rsidR="00DF2DD5" w:rsidRDefault="00DF2DD5" w:rsidP="00AE34DB"/>
    <w:p w14:paraId="0C6B758B" w14:textId="77777777" w:rsidR="00DF2DD5" w:rsidRDefault="00DF2DD5" w:rsidP="00AE34DB"/>
    <w:p w14:paraId="11890B00" w14:textId="77777777" w:rsidR="00DF2DD5" w:rsidRDefault="00DF2DD5" w:rsidP="00AE34DB"/>
    <w:p w14:paraId="5177A6A3" w14:textId="77777777" w:rsidR="00DF2DD5" w:rsidRDefault="00DF2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4"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636"/>
      <w:gridCol w:w="2582"/>
      <w:gridCol w:w="1101"/>
      <w:gridCol w:w="980"/>
      <w:gridCol w:w="1230"/>
      <w:gridCol w:w="546"/>
      <w:gridCol w:w="1228"/>
      <w:gridCol w:w="1331"/>
    </w:tblGrid>
    <w:tr w:rsidR="00A915AA" w:rsidRPr="00A915AA" w14:paraId="766E3C95" w14:textId="77777777" w:rsidTr="00A915AA">
      <w:trPr>
        <w:cantSplit/>
        <w:trHeight w:val="294"/>
        <w:jc w:val="center"/>
      </w:trPr>
      <w:tc>
        <w:tcPr>
          <w:tcW w:w="636" w:type="dxa"/>
          <w:vMerge w:val="restart"/>
        </w:tcPr>
        <w:p w14:paraId="79FAC16B" w14:textId="77777777" w:rsidR="00A915AA" w:rsidRPr="00A915AA" w:rsidRDefault="00A915AA" w:rsidP="00A915AA">
          <w:pPr>
            <w:pStyle w:val="Piedepgina"/>
            <w:spacing w:before="0" w:after="0"/>
            <w:jc w:val="center"/>
            <w:rPr>
              <w:rFonts w:cs="Arial"/>
              <w:b/>
              <w:noProof/>
              <w:color w:val="C0C0C0"/>
              <w:sz w:val="16"/>
              <w:szCs w:val="16"/>
              <w:lang w:val="es-ES"/>
            </w:rPr>
          </w:pPr>
          <w:r w:rsidRPr="00A915AA">
            <w:rPr>
              <w:rFonts w:cs="Arial"/>
              <w:b/>
              <w:noProof/>
              <w:color w:val="C0C0C0"/>
              <w:sz w:val="16"/>
              <w:szCs w:val="16"/>
              <w:lang w:eastAsia="ca-ES"/>
            </w:rPr>
            <w:drawing>
              <wp:inline distT="0" distB="0" distL="0" distR="0" wp14:anchorId="4FC9513D" wp14:editId="793E7530">
                <wp:extent cx="238125" cy="276225"/>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38125" cy="276225"/>
                        </a:xfrm>
                        <a:prstGeom prst="rect">
                          <a:avLst/>
                        </a:prstGeom>
                        <a:noFill/>
                        <a:ln w="9525">
                          <a:noFill/>
                          <a:miter lim="800000"/>
                          <a:headEnd/>
                          <a:tailEnd/>
                        </a:ln>
                      </pic:spPr>
                    </pic:pic>
                  </a:graphicData>
                </a:graphic>
              </wp:inline>
            </w:drawing>
          </w:r>
        </w:p>
      </w:tc>
      <w:tc>
        <w:tcPr>
          <w:tcW w:w="2582" w:type="dxa"/>
          <w:vMerge w:val="restart"/>
          <w:vAlign w:val="center"/>
        </w:tcPr>
        <w:p w14:paraId="23DB3151" w14:textId="77777777" w:rsidR="00A915AA" w:rsidRPr="00A915AA" w:rsidRDefault="00A915AA" w:rsidP="00A915AA">
          <w:pPr>
            <w:pStyle w:val="Normalpeupgina"/>
          </w:pPr>
          <w:r w:rsidRPr="00A915AA">
            <w:t xml:space="preserve">Generalitat de Catalunya </w:t>
          </w:r>
        </w:p>
        <w:p w14:paraId="2AFFA540" w14:textId="77777777" w:rsidR="00A915AA" w:rsidRPr="00A915AA" w:rsidRDefault="00A915AA" w:rsidP="00A915AA">
          <w:pPr>
            <w:pStyle w:val="Normalpeupgina"/>
          </w:pPr>
          <w:r w:rsidRPr="00A915AA">
            <w:t>Departament d’Educació</w:t>
          </w:r>
        </w:p>
        <w:p w14:paraId="2C736443" w14:textId="77777777" w:rsidR="00A915AA" w:rsidRPr="00A915AA" w:rsidRDefault="00A915AA" w:rsidP="00A915AA">
          <w:pPr>
            <w:pStyle w:val="Normalpeupgina"/>
          </w:pPr>
          <w:r w:rsidRPr="00A915AA">
            <w:t>Institut Baix Camp</w:t>
          </w:r>
        </w:p>
      </w:tc>
      <w:tc>
        <w:tcPr>
          <w:tcW w:w="1101" w:type="dxa"/>
          <w:vAlign w:val="center"/>
        </w:tcPr>
        <w:p w14:paraId="61DA3A46"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28/03/2019</w:t>
          </w:r>
        </w:p>
      </w:tc>
      <w:tc>
        <w:tcPr>
          <w:tcW w:w="980" w:type="dxa"/>
          <w:vAlign w:val="center"/>
        </w:tcPr>
        <w:p w14:paraId="0BFA8AC4"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Arxiu</w:t>
          </w:r>
        </w:p>
      </w:tc>
      <w:tc>
        <w:tcPr>
          <w:tcW w:w="3004" w:type="dxa"/>
          <w:gridSpan w:val="3"/>
          <w:vAlign w:val="center"/>
        </w:tcPr>
        <w:p w14:paraId="25AA33EE"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Model intern</w:t>
          </w:r>
        </w:p>
      </w:tc>
      <w:tc>
        <w:tcPr>
          <w:tcW w:w="1331" w:type="dxa"/>
          <w:vMerge w:val="restart"/>
          <w:vAlign w:val="center"/>
        </w:tcPr>
        <w:p w14:paraId="0D970A2E" w14:textId="0C750A94" w:rsidR="00A915AA" w:rsidRPr="00A915AA" w:rsidRDefault="00A915AA" w:rsidP="00A915AA">
          <w:pPr>
            <w:pStyle w:val="Piedepgina"/>
            <w:spacing w:before="0" w:after="0"/>
            <w:jc w:val="center"/>
            <w:rPr>
              <w:rFonts w:cs="Arial"/>
              <w:b/>
              <w:noProof/>
              <w:color w:val="C0C0C0"/>
              <w:sz w:val="16"/>
              <w:szCs w:val="16"/>
              <w:lang w:val="es-ES"/>
            </w:rPr>
          </w:pPr>
          <w:r w:rsidRPr="00A915AA">
            <w:rPr>
              <w:rFonts w:cs="Arial"/>
              <w:noProof/>
              <w:color w:val="808080"/>
              <w:sz w:val="16"/>
              <w:szCs w:val="16"/>
            </w:rPr>
            <w:fldChar w:fldCharType="begin"/>
          </w:r>
          <w:r w:rsidRPr="00A915AA">
            <w:rPr>
              <w:rFonts w:cs="Arial"/>
              <w:noProof/>
              <w:color w:val="808080"/>
              <w:sz w:val="16"/>
              <w:szCs w:val="16"/>
            </w:rPr>
            <w:instrText xml:space="preserve"> PAGE </w:instrText>
          </w:r>
          <w:r w:rsidRPr="00A915AA">
            <w:rPr>
              <w:rFonts w:cs="Arial"/>
              <w:noProof/>
              <w:color w:val="808080"/>
              <w:sz w:val="16"/>
              <w:szCs w:val="16"/>
            </w:rPr>
            <w:fldChar w:fldCharType="separate"/>
          </w:r>
          <w:r w:rsidR="00DA66A7">
            <w:rPr>
              <w:rFonts w:cs="Arial"/>
              <w:noProof/>
              <w:color w:val="808080"/>
              <w:sz w:val="16"/>
              <w:szCs w:val="16"/>
            </w:rPr>
            <w:t>2</w:t>
          </w:r>
          <w:r w:rsidRPr="00A915AA">
            <w:rPr>
              <w:rFonts w:cs="Arial"/>
              <w:noProof/>
              <w:color w:val="808080"/>
              <w:sz w:val="16"/>
              <w:szCs w:val="16"/>
            </w:rPr>
            <w:fldChar w:fldCharType="end"/>
          </w:r>
          <w:r w:rsidRPr="00A915AA">
            <w:rPr>
              <w:rFonts w:cs="Arial"/>
              <w:noProof/>
              <w:color w:val="808080"/>
              <w:sz w:val="16"/>
              <w:szCs w:val="16"/>
            </w:rPr>
            <w:t xml:space="preserve"> de </w:t>
          </w:r>
          <w:r w:rsidRPr="00A915AA">
            <w:rPr>
              <w:rFonts w:cs="Arial"/>
              <w:noProof/>
              <w:color w:val="808080"/>
              <w:sz w:val="16"/>
              <w:szCs w:val="16"/>
            </w:rPr>
            <w:fldChar w:fldCharType="begin"/>
          </w:r>
          <w:r w:rsidRPr="00A915AA">
            <w:rPr>
              <w:rFonts w:cs="Arial"/>
              <w:noProof/>
              <w:color w:val="808080"/>
              <w:sz w:val="16"/>
              <w:szCs w:val="16"/>
            </w:rPr>
            <w:instrText xml:space="preserve"> NUMPAGES </w:instrText>
          </w:r>
          <w:r w:rsidRPr="00A915AA">
            <w:rPr>
              <w:rFonts w:cs="Arial"/>
              <w:noProof/>
              <w:color w:val="808080"/>
              <w:sz w:val="16"/>
              <w:szCs w:val="16"/>
            </w:rPr>
            <w:fldChar w:fldCharType="separate"/>
          </w:r>
          <w:r w:rsidR="00DA66A7">
            <w:rPr>
              <w:rFonts w:cs="Arial"/>
              <w:noProof/>
              <w:color w:val="808080"/>
              <w:sz w:val="16"/>
              <w:szCs w:val="16"/>
            </w:rPr>
            <w:t>2</w:t>
          </w:r>
          <w:r w:rsidRPr="00A915AA">
            <w:rPr>
              <w:rFonts w:cs="Arial"/>
              <w:noProof/>
              <w:color w:val="808080"/>
              <w:sz w:val="16"/>
              <w:szCs w:val="16"/>
            </w:rPr>
            <w:fldChar w:fldCharType="end"/>
          </w:r>
        </w:p>
      </w:tc>
    </w:tr>
    <w:tr w:rsidR="00A915AA" w:rsidRPr="00A915AA" w14:paraId="553AE753" w14:textId="77777777" w:rsidTr="00A915AA">
      <w:trPr>
        <w:cantSplit/>
        <w:trHeight w:val="239"/>
        <w:jc w:val="center"/>
      </w:trPr>
      <w:tc>
        <w:tcPr>
          <w:tcW w:w="636" w:type="dxa"/>
          <w:vMerge/>
        </w:tcPr>
        <w:p w14:paraId="7E1710F8" w14:textId="77777777" w:rsidR="00A915AA" w:rsidRPr="00A915AA" w:rsidRDefault="00A915AA" w:rsidP="00A915AA">
          <w:pPr>
            <w:pStyle w:val="Piedepgina"/>
            <w:spacing w:before="0" w:after="0"/>
            <w:jc w:val="center"/>
            <w:rPr>
              <w:rFonts w:cs="Arial"/>
              <w:b/>
              <w:noProof/>
              <w:color w:val="C0C0C0"/>
              <w:sz w:val="16"/>
              <w:szCs w:val="16"/>
              <w:lang w:val="es-ES"/>
            </w:rPr>
          </w:pPr>
        </w:p>
      </w:tc>
      <w:tc>
        <w:tcPr>
          <w:tcW w:w="2582" w:type="dxa"/>
          <w:vMerge/>
        </w:tcPr>
        <w:p w14:paraId="55F2E936" w14:textId="77777777" w:rsidR="00A915AA" w:rsidRPr="00A915AA" w:rsidRDefault="00A915AA" w:rsidP="00A915AA">
          <w:pPr>
            <w:pStyle w:val="Piedepgina"/>
            <w:spacing w:before="0" w:after="0"/>
            <w:jc w:val="center"/>
            <w:rPr>
              <w:rFonts w:cs="Arial"/>
              <w:b/>
              <w:noProof/>
              <w:color w:val="C0C0C0"/>
              <w:sz w:val="16"/>
              <w:szCs w:val="16"/>
              <w:lang w:val="es-ES"/>
            </w:rPr>
          </w:pPr>
        </w:p>
      </w:tc>
      <w:tc>
        <w:tcPr>
          <w:tcW w:w="1101" w:type="dxa"/>
          <w:vAlign w:val="center"/>
        </w:tcPr>
        <w:p w14:paraId="62E9A4D7"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versió  4</w:t>
          </w:r>
        </w:p>
      </w:tc>
      <w:tc>
        <w:tcPr>
          <w:tcW w:w="980" w:type="dxa"/>
          <w:vAlign w:val="center"/>
        </w:tcPr>
        <w:p w14:paraId="3865BF59"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Elaborat</w:t>
          </w:r>
        </w:p>
      </w:tc>
      <w:tc>
        <w:tcPr>
          <w:tcW w:w="1230" w:type="dxa"/>
          <w:vAlign w:val="center"/>
        </w:tcPr>
        <w:p w14:paraId="326A7ABF"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 xml:space="preserve">Cap d'estudis </w:t>
          </w:r>
        </w:p>
      </w:tc>
      <w:tc>
        <w:tcPr>
          <w:tcW w:w="546" w:type="dxa"/>
          <w:vAlign w:val="center"/>
        </w:tcPr>
        <w:p w14:paraId="39F3BAD1"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Codi</w:t>
          </w:r>
        </w:p>
      </w:tc>
      <w:tc>
        <w:tcPr>
          <w:tcW w:w="1228" w:type="dxa"/>
          <w:vAlign w:val="center"/>
        </w:tcPr>
        <w:p w14:paraId="5652BE10"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MO-CAP013</w:t>
          </w:r>
        </w:p>
      </w:tc>
      <w:tc>
        <w:tcPr>
          <w:tcW w:w="1331" w:type="dxa"/>
          <w:vMerge/>
        </w:tcPr>
        <w:p w14:paraId="3F52595C" w14:textId="77777777" w:rsidR="00A915AA" w:rsidRPr="00A915AA" w:rsidRDefault="00A915AA" w:rsidP="00A915AA">
          <w:pPr>
            <w:pStyle w:val="Piedepgina"/>
            <w:spacing w:before="0" w:after="0"/>
            <w:jc w:val="center"/>
            <w:rPr>
              <w:rFonts w:cs="Arial"/>
              <w:b/>
              <w:noProof/>
              <w:color w:val="C0C0C0"/>
              <w:sz w:val="16"/>
              <w:szCs w:val="16"/>
              <w:lang w:val="es-ES"/>
            </w:rPr>
          </w:pPr>
        </w:p>
      </w:tc>
    </w:tr>
  </w:tbl>
  <w:p w14:paraId="411EF62A" w14:textId="77777777" w:rsidR="00D75450" w:rsidRDefault="00D75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A9F2" w14:textId="77777777" w:rsidR="00DF2DD5" w:rsidRDefault="00DF2DD5" w:rsidP="00AE34DB">
      <w:r>
        <w:separator/>
      </w:r>
    </w:p>
    <w:p w14:paraId="591A6C0C" w14:textId="77777777" w:rsidR="00DF2DD5" w:rsidRDefault="00DF2DD5" w:rsidP="00AE34DB"/>
    <w:p w14:paraId="65AFFEF8" w14:textId="77777777" w:rsidR="00DF2DD5" w:rsidRDefault="00DF2DD5" w:rsidP="00AE34DB"/>
    <w:p w14:paraId="2BD56A01" w14:textId="77777777" w:rsidR="00DF2DD5" w:rsidRDefault="00DF2DD5" w:rsidP="00AE34DB"/>
    <w:p w14:paraId="35507025" w14:textId="77777777" w:rsidR="00DF2DD5" w:rsidRDefault="00DF2DD5" w:rsidP="00AE34DB"/>
    <w:p w14:paraId="69EB15BA" w14:textId="77777777" w:rsidR="00DF2DD5" w:rsidRDefault="00DF2DD5" w:rsidP="00AE34DB"/>
    <w:p w14:paraId="7AAD7C0D" w14:textId="77777777" w:rsidR="00DF2DD5" w:rsidRDefault="00DF2DD5" w:rsidP="00AE34DB"/>
    <w:p w14:paraId="6C7CE5BF" w14:textId="77777777" w:rsidR="00DF2DD5" w:rsidRDefault="00DF2DD5" w:rsidP="00AE34DB"/>
    <w:p w14:paraId="0E86C74D" w14:textId="77777777" w:rsidR="00DF2DD5" w:rsidRDefault="00DF2DD5" w:rsidP="00AE34DB"/>
    <w:p w14:paraId="639892A3" w14:textId="77777777" w:rsidR="00DF2DD5" w:rsidRDefault="00DF2DD5" w:rsidP="00AE34DB"/>
    <w:p w14:paraId="6F3E63DC" w14:textId="77777777" w:rsidR="00DF2DD5" w:rsidRDefault="00DF2DD5" w:rsidP="00AE34DB"/>
    <w:p w14:paraId="4789D74C" w14:textId="77777777" w:rsidR="00DF2DD5" w:rsidRDefault="00DF2DD5" w:rsidP="00AE34DB"/>
    <w:p w14:paraId="0E155980" w14:textId="77777777" w:rsidR="00DF2DD5" w:rsidRDefault="00DF2DD5" w:rsidP="00AE34DB"/>
    <w:p w14:paraId="641743A3" w14:textId="77777777" w:rsidR="00DF2DD5" w:rsidRDefault="00DF2DD5" w:rsidP="00AE34DB"/>
    <w:p w14:paraId="6B8AB0A2" w14:textId="77777777" w:rsidR="00DF2DD5" w:rsidRDefault="00DF2DD5" w:rsidP="00AE34DB"/>
    <w:p w14:paraId="42A730AF" w14:textId="77777777" w:rsidR="00DF2DD5" w:rsidRDefault="00DF2DD5" w:rsidP="00AE34DB"/>
    <w:p w14:paraId="230390E7" w14:textId="77777777" w:rsidR="00DF2DD5" w:rsidRDefault="00DF2DD5" w:rsidP="00AE34DB"/>
    <w:p w14:paraId="5ADAB3E6" w14:textId="77777777" w:rsidR="00DF2DD5" w:rsidRDefault="00DF2DD5" w:rsidP="00AE34DB"/>
    <w:p w14:paraId="1334716C" w14:textId="77777777" w:rsidR="00DF2DD5" w:rsidRDefault="00DF2DD5" w:rsidP="00AE34DB"/>
    <w:p w14:paraId="5DF0012B" w14:textId="77777777" w:rsidR="00DF2DD5" w:rsidRDefault="00DF2DD5" w:rsidP="00AE34DB"/>
    <w:p w14:paraId="5B69ACA8" w14:textId="77777777" w:rsidR="00DF2DD5" w:rsidRDefault="00DF2DD5" w:rsidP="00AE34DB"/>
    <w:p w14:paraId="0011814D" w14:textId="77777777" w:rsidR="00DF2DD5" w:rsidRDefault="00DF2DD5" w:rsidP="00AE34DB"/>
    <w:p w14:paraId="3A9A1966" w14:textId="77777777" w:rsidR="00DF2DD5" w:rsidRDefault="00DF2DD5" w:rsidP="00AE34DB"/>
    <w:p w14:paraId="44CD4143" w14:textId="77777777" w:rsidR="00DF2DD5" w:rsidRDefault="00DF2DD5" w:rsidP="00AE34DB"/>
    <w:p w14:paraId="114D7B56" w14:textId="77777777" w:rsidR="00DF2DD5" w:rsidRDefault="00DF2DD5" w:rsidP="00AE34DB"/>
    <w:p w14:paraId="64815D78" w14:textId="77777777" w:rsidR="00DF2DD5" w:rsidRDefault="00DF2DD5" w:rsidP="00AE34DB"/>
    <w:p w14:paraId="51EBAC85" w14:textId="77777777" w:rsidR="00DF2DD5" w:rsidRDefault="00DF2DD5" w:rsidP="00AE34DB"/>
    <w:p w14:paraId="594641AE" w14:textId="77777777" w:rsidR="00DF2DD5" w:rsidRDefault="00DF2DD5" w:rsidP="00AE34DB"/>
    <w:p w14:paraId="7752A878" w14:textId="77777777" w:rsidR="00DF2DD5" w:rsidRDefault="00DF2DD5" w:rsidP="00AE34DB"/>
    <w:p w14:paraId="3915F1E4" w14:textId="77777777" w:rsidR="00DF2DD5" w:rsidRDefault="00DF2DD5" w:rsidP="00AE34DB"/>
    <w:p w14:paraId="19ED79B1" w14:textId="77777777" w:rsidR="00DF2DD5" w:rsidRDefault="00DF2DD5" w:rsidP="00AE34DB"/>
    <w:p w14:paraId="4662482D" w14:textId="77777777" w:rsidR="00DF2DD5" w:rsidRDefault="00DF2DD5"/>
  </w:footnote>
  <w:footnote w:type="continuationSeparator" w:id="0">
    <w:p w14:paraId="662B6B0D" w14:textId="77777777" w:rsidR="00DF2DD5" w:rsidRDefault="00DF2DD5" w:rsidP="00AE34DB">
      <w:r>
        <w:continuationSeparator/>
      </w:r>
    </w:p>
    <w:p w14:paraId="2AB6D23A" w14:textId="77777777" w:rsidR="00DF2DD5" w:rsidRDefault="00DF2DD5" w:rsidP="00AE34DB"/>
    <w:p w14:paraId="42ABC241" w14:textId="77777777" w:rsidR="00DF2DD5" w:rsidRDefault="00DF2DD5" w:rsidP="00AE34DB"/>
    <w:p w14:paraId="52480085" w14:textId="77777777" w:rsidR="00DF2DD5" w:rsidRDefault="00DF2DD5" w:rsidP="00AE34DB"/>
    <w:p w14:paraId="2F48BE0B" w14:textId="77777777" w:rsidR="00DF2DD5" w:rsidRDefault="00DF2DD5" w:rsidP="00AE34DB"/>
    <w:p w14:paraId="14AF69AA" w14:textId="77777777" w:rsidR="00DF2DD5" w:rsidRDefault="00DF2DD5" w:rsidP="00AE34DB"/>
    <w:p w14:paraId="2875650B" w14:textId="77777777" w:rsidR="00DF2DD5" w:rsidRDefault="00DF2DD5" w:rsidP="00AE34DB"/>
    <w:p w14:paraId="3AB21902" w14:textId="77777777" w:rsidR="00DF2DD5" w:rsidRDefault="00DF2DD5" w:rsidP="00AE34DB"/>
    <w:p w14:paraId="5D763C8A" w14:textId="77777777" w:rsidR="00DF2DD5" w:rsidRDefault="00DF2DD5" w:rsidP="00AE34DB"/>
    <w:p w14:paraId="1BFD59AB" w14:textId="77777777" w:rsidR="00DF2DD5" w:rsidRDefault="00DF2DD5" w:rsidP="00AE34DB"/>
    <w:p w14:paraId="6165BF4C" w14:textId="77777777" w:rsidR="00DF2DD5" w:rsidRDefault="00DF2DD5" w:rsidP="00AE34DB"/>
    <w:p w14:paraId="1768C012" w14:textId="77777777" w:rsidR="00DF2DD5" w:rsidRDefault="00DF2DD5" w:rsidP="00AE34DB"/>
    <w:p w14:paraId="289D36E0" w14:textId="77777777" w:rsidR="00DF2DD5" w:rsidRDefault="00DF2DD5" w:rsidP="00AE34DB"/>
    <w:p w14:paraId="324EFC07" w14:textId="77777777" w:rsidR="00DF2DD5" w:rsidRDefault="00DF2DD5" w:rsidP="00AE34DB"/>
    <w:p w14:paraId="1B276B6B" w14:textId="77777777" w:rsidR="00DF2DD5" w:rsidRDefault="00DF2DD5" w:rsidP="00AE34DB"/>
    <w:p w14:paraId="5250974D" w14:textId="77777777" w:rsidR="00DF2DD5" w:rsidRDefault="00DF2DD5" w:rsidP="00AE34DB"/>
    <w:p w14:paraId="78C93DFC" w14:textId="77777777" w:rsidR="00DF2DD5" w:rsidRDefault="00DF2DD5" w:rsidP="00AE34DB"/>
    <w:p w14:paraId="5B5BE4A8" w14:textId="77777777" w:rsidR="00DF2DD5" w:rsidRDefault="00DF2DD5" w:rsidP="00AE34DB"/>
    <w:p w14:paraId="6F5FE176" w14:textId="77777777" w:rsidR="00DF2DD5" w:rsidRDefault="00DF2DD5" w:rsidP="00AE34DB"/>
    <w:p w14:paraId="4C59634D" w14:textId="77777777" w:rsidR="00DF2DD5" w:rsidRDefault="00DF2DD5" w:rsidP="00AE34DB"/>
    <w:p w14:paraId="1C436F7F" w14:textId="77777777" w:rsidR="00DF2DD5" w:rsidRDefault="00DF2DD5" w:rsidP="00AE34DB"/>
    <w:p w14:paraId="62190B8A" w14:textId="77777777" w:rsidR="00DF2DD5" w:rsidRDefault="00DF2DD5" w:rsidP="00AE34DB"/>
    <w:p w14:paraId="75DC9402" w14:textId="77777777" w:rsidR="00DF2DD5" w:rsidRDefault="00DF2DD5" w:rsidP="00AE34DB"/>
    <w:p w14:paraId="2A26F9A1" w14:textId="77777777" w:rsidR="00DF2DD5" w:rsidRDefault="00DF2DD5" w:rsidP="00AE34DB"/>
    <w:p w14:paraId="3443545B" w14:textId="77777777" w:rsidR="00DF2DD5" w:rsidRDefault="00DF2DD5" w:rsidP="00AE34DB"/>
    <w:p w14:paraId="1607E9BF" w14:textId="77777777" w:rsidR="00DF2DD5" w:rsidRDefault="00DF2DD5" w:rsidP="00AE34DB"/>
    <w:p w14:paraId="489F1130" w14:textId="77777777" w:rsidR="00DF2DD5" w:rsidRDefault="00DF2DD5" w:rsidP="00AE34DB"/>
    <w:p w14:paraId="19633F3F" w14:textId="77777777" w:rsidR="00DF2DD5" w:rsidRDefault="00DF2DD5" w:rsidP="00AE34DB"/>
    <w:p w14:paraId="0F7E2171" w14:textId="77777777" w:rsidR="00DF2DD5" w:rsidRDefault="00DF2DD5" w:rsidP="00AE34DB"/>
    <w:p w14:paraId="74D59F73" w14:textId="77777777" w:rsidR="00DF2DD5" w:rsidRDefault="00DF2DD5" w:rsidP="00AE34DB"/>
    <w:p w14:paraId="4252EFD8" w14:textId="77777777" w:rsidR="00DF2DD5" w:rsidRDefault="00DF2DD5" w:rsidP="00AE34DB"/>
    <w:p w14:paraId="02C80F0F" w14:textId="77777777" w:rsidR="00DF2DD5" w:rsidRDefault="00DF2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265"/>
      <w:gridCol w:w="3766"/>
      <w:gridCol w:w="4608"/>
    </w:tblGrid>
    <w:tr w:rsidR="006F1B43" w:rsidRPr="00F0546F" w14:paraId="63D4B1E2" w14:textId="77777777" w:rsidTr="003F2369">
      <w:trPr>
        <w:trHeight w:val="340"/>
      </w:trPr>
      <w:tc>
        <w:tcPr>
          <w:tcW w:w="1265" w:type="dxa"/>
          <w:vMerge w:val="restart"/>
        </w:tcPr>
        <w:p w14:paraId="769DD726" w14:textId="77777777" w:rsidR="006F1B43" w:rsidRPr="00F0546F" w:rsidRDefault="006F1B43" w:rsidP="00B94948">
          <w:pPr>
            <w:pStyle w:val="CAPALERAUF"/>
          </w:pPr>
          <w:r w:rsidRPr="00056A37">
            <w:rPr>
              <w:rFonts w:cs="Arial"/>
              <w:noProof/>
              <w:lang w:eastAsia="ca-ES"/>
            </w:rPr>
            <w:drawing>
              <wp:anchor distT="0" distB="0" distL="114300" distR="114300" simplePos="0" relativeHeight="251700224" behindDoc="0" locked="0" layoutInCell="1" allowOverlap="1" wp14:anchorId="7B63E28F" wp14:editId="41F7806F">
                <wp:simplePos x="0" y="0"/>
                <wp:positionH relativeFrom="column">
                  <wp:posOffset>-20955</wp:posOffset>
                </wp:positionH>
                <wp:positionV relativeFrom="paragraph">
                  <wp:posOffset>27940</wp:posOffset>
                </wp:positionV>
                <wp:extent cx="704850" cy="704850"/>
                <wp:effectExtent l="0" t="0" r="0" b="0"/>
                <wp:wrapNone/>
                <wp:docPr id="9" name="Imagen 9" descr="logo_insti_definitiu_fons_transparent_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nsti_definitiu_fons_transparent_PETIT"/>
                        <pic:cNvPicPr>
                          <a:picLocks noChangeAspect="1" noChangeArrowheads="1"/>
                        </pic:cNvPicPr>
                      </pic:nvPicPr>
                      <pic:blipFill>
                        <a:blip r:embed="rId1"/>
                        <a:srcRect/>
                        <a:stretch>
                          <a:fillRect/>
                        </a:stretch>
                      </pic:blipFill>
                      <pic:spPr bwMode="auto">
                        <a:xfrm>
                          <a:off x="0" y="0"/>
                          <a:ext cx="704850" cy="704850"/>
                        </a:xfrm>
                        <a:prstGeom prst="rect">
                          <a:avLst/>
                        </a:prstGeom>
                        <a:noFill/>
                      </pic:spPr>
                    </pic:pic>
                  </a:graphicData>
                </a:graphic>
              </wp:anchor>
            </w:drawing>
          </w:r>
        </w:p>
      </w:tc>
      <w:tc>
        <w:tcPr>
          <w:tcW w:w="3766" w:type="dxa"/>
          <w:tcBorders>
            <w:right w:val="nil"/>
          </w:tcBorders>
          <w:vAlign w:val="center"/>
        </w:tcPr>
        <w:p w14:paraId="2053B568" w14:textId="46BFE345" w:rsidR="006F1B43" w:rsidRPr="00E516A5" w:rsidRDefault="006F1B43" w:rsidP="00B94948">
          <w:pPr>
            <w:pStyle w:val="NormalMdul"/>
          </w:pPr>
          <w:r w:rsidRPr="00E516A5">
            <w:t>M</w:t>
          </w:r>
          <w:r w:rsidR="00482136">
            <w:t>2/M10</w:t>
          </w:r>
          <w:r w:rsidRPr="00E516A5">
            <w:t xml:space="preserve">: </w:t>
          </w:r>
          <w:r w:rsidR="00482136">
            <w:t>Bases de dades</w:t>
          </w:r>
        </w:p>
      </w:tc>
      <w:tc>
        <w:tcPr>
          <w:tcW w:w="4608" w:type="dxa"/>
          <w:tcBorders>
            <w:left w:val="nil"/>
          </w:tcBorders>
          <w:vAlign w:val="center"/>
        </w:tcPr>
        <w:p w14:paraId="46632023" w14:textId="625B0F74" w:rsidR="006F1B43" w:rsidRPr="00E516A5" w:rsidRDefault="006F1B43" w:rsidP="00B94948">
          <w:pPr>
            <w:pStyle w:val="NormalUFiNF"/>
          </w:pPr>
          <w:r w:rsidRPr="00E40720">
            <w:t>UF</w:t>
          </w:r>
          <w:r w:rsidR="00B94948">
            <w:t xml:space="preserve">1: </w:t>
          </w:r>
          <w:r w:rsidR="00482136">
            <w:t>Introducció a les bases de dades</w:t>
          </w:r>
        </w:p>
      </w:tc>
    </w:tr>
    <w:tr w:rsidR="00434E03" w:rsidRPr="00F0546F" w14:paraId="1905E454" w14:textId="77777777" w:rsidTr="003F2369">
      <w:trPr>
        <w:trHeight w:val="340"/>
      </w:trPr>
      <w:tc>
        <w:tcPr>
          <w:tcW w:w="1265" w:type="dxa"/>
          <w:vMerge/>
          <w:vAlign w:val="center"/>
        </w:tcPr>
        <w:p w14:paraId="71B91CC4" w14:textId="77777777" w:rsidR="00434E03" w:rsidRPr="00F0546F" w:rsidRDefault="00434E03" w:rsidP="00AE34DB">
          <w:pPr>
            <w:pStyle w:val="CAPALERAUF"/>
          </w:pPr>
        </w:p>
      </w:tc>
      <w:tc>
        <w:tcPr>
          <w:tcW w:w="8374" w:type="dxa"/>
          <w:gridSpan w:val="2"/>
          <w:shd w:val="clear" w:color="auto" w:fill="B5CEED"/>
          <w:vAlign w:val="center"/>
        </w:tcPr>
        <w:p w14:paraId="65917A18" w14:textId="23750B86" w:rsidR="00434E03" w:rsidRPr="00E40720" w:rsidRDefault="006F1B43" w:rsidP="00B94948">
          <w:pPr>
            <w:pStyle w:val="NormalUFiNF"/>
          </w:pPr>
          <w:r w:rsidRPr="00E40720">
            <w:t>NF</w:t>
          </w:r>
          <w:r>
            <w:t>1</w:t>
          </w:r>
          <w:r w:rsidRPr="00E40720">
            <w:t xml:space="preserve">: </w:t>
          </w:r>
          <w:r w:rsidR="00482136">
            <w:t>Introducció a les bases de dades</w:t>
          </w:r>
        </w:p>
      </w:tc>
    </w:tr>
    <w:tr w:rsidR="00434E03" w:rsidRPr="00F0546F" w14:paraId="011BA05F" w14:textId="77777777" w:rsidTr="003F2369">
      <w:trPr>
        <w:trHeight w:val="340"/>
      </w:trPr>
      <w:tc>
        <w:tcPr>
          <w:tcW w:w="1265" w:type="dxa"/>
          <w:vMerge/>
          <w:shd w:val="clear" w:color="auto" w:fill="333399"/>
          <w:vAlign w:val="center"/>
        </w:tcPr>
        <w:p w14:paraId="12153CCA" w14:textId="77777777" w:rsidR="00434E03" w:rsidRPr="00F0546F" w:rsidRDefault="00434E03" w:rsidP="00D91DF7">
          <w:pPr>
            <w:pStyle w:val="CAPALERAACTIVITAT"/>
            <w:jc w:val="right"/>
          </w:pPr>
        </w:p>
      </w:tc>
      <w:tc>
        <w:tcPr>
          <w:tcW w:w="8374" w:type="dxa"/>
          <w:gridSpan w:val="2"/>
          <w:shd w:val="clear" w:color="auto" w:fill="8DB3E2" w:themeFill="text2" w:themeFillTint="66"/>
          <w:vAlign w:val="center"/>
        </w:tcPr>
        <w:p w14:paraId="53C9D5CB" w14:textId="2ADF39B8" w:rsidR="00434E03" w:rsidRPr="00E40720" w:rsidRDefault="006F1B43" w:rsidP="00517587">
          <w:pPr>
            <w:pStyle w:val="NormalUFiNF"/>
          </w:pPr>
          <w:r>
            <w:t>A</w:t>
          </w:r>
          <w:r w:rsidR="00517587">
            <w:t>ctivitat</w:t>
          </w:r>
          <w:r w:rsidR="003A101D">
            <w:t xml:space="preserve"> </w:t>
          </w:r>
          <w:r w:rsidR="00482136">
            <w:t>Enseny</w:t>
          </w:r>
          <w:r w:rsidR="003A101D">
            <w:t>a</w:t>
          </w:r>
          <w:r w:rsidR="00482136">
            <w:t>me</w:t>
          </w:r>
          <w:r w:rsidR="003A101D">
            <w:t>n</w:t>
          </w:r>
          <w:r w:rsidR="00482136">
            <w:t>t</w:t>
          </w:r>
          <w:r w:rsidR="003A101D">
            <w:t xml:space="preserve"> </w:t>
          </w:r>
          <w:r w:rsidR="00482136">
            <w:t>Aprenentatge</w:t>
          </w:r>
          <w:r w:rsidR="00517587">
            <w:t xml:space="preserve"> </w:t>
          </w:r>
          <w:r w:rsidR="000B0DB4">
            <w:t>2</w:t>
          </w:r>
          <w:r>
            <w:t xml:space="preserve">: </w:t>
          </w:r>
          <w:r w:rsidR="000B0DB4">
            <w:t>Disseny</w:t>
          </w:r>
        </w:p>
      </w:tc>
    </w:tr>
  </w:tbl>
  <w:p w14:paraId="1BE404E7" w14:textId="77777777" w:rsidR="00D75450" w:rsidRDefault="00D754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1" w15:restartNumberingAfterBreak="0">
    <w:nsid w:val="00000002"/>
    <w:multiLevelType w:val="multilevel"/>
    <w:tmpl w:val="00000002"/>
    <w:name w:val="WW8Num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567"/>
      </w:pPr>
    </w:lvl>
    <w:lvl w:ilvl="2">
      <w:start w:val="1"/>
      <w:numFmt w:val="decimal"/>
      <w:lvlText w:val="%3."/>
      <w:lvlJc w:val="left"/>
      <w:pPr>
        <w:tabs>
          <w:tab w:val="num" w:pos="850"/>
        </w:tabs>
        <w:ind w:left="850" w:hanging="850"/>
      </w:pPr>
    </w:lvl>
    <w:lvl w:ilvl="3">
      <w:start w:val="1"/>
      <w:numFmt w:val="decimal"/>
      <w:lvlText w:val="%4."/>
      <w:lvlJc w:val="left"/>
      <w:pPr>
        <w:tabs>
          <w:tab w:val="num" w:pos="1134"/>
        </w:tabs>
        <w:ind w:left="1134" w:hanging="1134"/>
      </w:pPr>
    </w:lvl>
    <w:lvl w:ilvl="4">
      <w:start w:val="1"/>
      <w:numFmt w:val="decimal"/>
      <w:lvlText w:val="%5."/>
      <w:lvlJc w:val="left"/>
      <w:pPr>
        <w:tabs>
          <w:tab w:val="num" w:pos="1417"/>
        </w:tabs>
        <w:ind w:left="1417" w:hanging="1417"/>
      </w:pPr>
    </w:lvl>
    <w:lvl w:ilvl="5">
      <w:start w:val="1"/>
      <w:numFmt w:val="decimal"/>
      <w:lvlText w:val="%6."/>
      <w:lvlJc w:val="left"/>
      <w:pPr>
        <w:tabs>
          <w:tab w:val="num" w:pos="1701"/>
        </w:tabs>
        <w:ind w:left="1701" w:hanging="1701"/>
      </w:pPr>
    </w:lvl>
    <w:lvl w:ilvl="6">
      <w:start w:val="1"/>
      <w:numFmt w:val="decimal"/>
      <w:lvlText w:val="%7."/>
      <w:lvlJc w:val="left"/>
      <w:pPr>
        <w:tabs>
          <w:tab w:val="num" w:pos="1984"/>
        </w:tabs>
        <w:ind w:left="1984" w:hanging="1984"/>
      </w:pPr>
    </w:lvl>
    <w:lvl w:ilvl="7">
      <w:start w:val="1"/>
      <w:numFmt w:val="decimal"/>
      <w:lvlText w:val="%8."/>
      <w:lvlJc w:val="left"/>
      <w:pPr>
        <w:tabs>
          <w:tab w:val="num" w:pos="2268"/>
        </w:tabs>
        <w:ind w:left="2268" w:hanging="2268"/>
      </w:pPr>
    </w:lvl>
    <w:lvl w:ilvl="8">
      <w:start w:val="1"/>
      <w:numFmt w:val="decimal"/>
      <w:lvlText w:val="%9."/>
      <w:lvlJc w:val="left"/>
      <w:pPr>
        <w:tabs>
          <w:tab w:val="num" w:pos="2551"/>
        </w:tabs>
        <w:ind w:left="2551" w:hanging="2551"/>
      </w:pPr>
    </w:lvl>
  </w:abstractNum>
  <w:abstractNum w:abstractNumId="2" w15:restartNumberingAfterBreak="0">
    <w:nsid w:val="00000003"/>
    <w:multiLevelType w:val="multilevel"/>
    <w:tmpl w:val="00000003"/>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3" w15:restartNumberingAfterBreak="0">
    <w:nsid w:val="00000004"/>
    <w:multiLevelType w:val="multilevel"/>
    <w:tmpl w:val="00000004"/>
    <w:name w:val="WW8Num9"/>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4" w15:restartNumberingAfterBreak="0">
    <w:nsid w:val="00000005"/>
    <w:multiLevelType w:val="multilevel"/>
    <w:tmpl w:val="00000005"/>
    <w:name w:val="WW8Num10"/>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5" w15:restartNumberingAfterBreak="0">
    <w:nsid w:val="00000006"/>
    <w:multiLevelType w:val="multilevel"/>
    <w:tmpl w:val="00000006"/>
    <w:name w:val="WW8Num1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6" w15:restartNumberingAfterBreak="0">
    <w:nsid w:val="00000007"/>
    <w:multiLevelType w:val="multilevel"/>
    <w:tmpl w:val="00000007"/>
    <w:name w:val="WW8Num12"/>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7" w15:restartNumberingAfterBreak="0">
    <w:nsid w:val="00000008"/>
    <w:multiLevelType w:val="multilevel"/>
    <w:tmpl w:val="00000008"/>
    <w:name w:val="WW8Num13"/>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8" w15:restartNumberingAfterBreak="0">
    <w:nsid w:val="00000009"/>
    <w:multiLevelType w:val="multilevel"/>
    <w:tmpl w:val="00000009"/>
    <w:name w:val="WW8Num16"/>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9" w15:restartNumberingAfterBreak="0">
    <w:nsid w:val="06396B75"/>
    <w:multiLevelType w:val="hybridMultilevel"/>
    <w:tmpl w:val="46BAE5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06883A4D"/>
    <w:multiLevelType w:val="hybridMultilevel"/>
    <w:tmpl w:val="9B823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D1534F"/>
    <w:multiLevelType w:val="hybridMultilevel"/>
    <w:tmpl w:val="E7D4505C"/>
    <w:lvl w:ilvl="0" w:tplc="5C7EA618">
      <w:start w:val="1"/>
      <w:numFmt w:val="bullet"/>
      <w:pStyle w:val="Normalvinyetes"/>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37C2A66"/>
    <w:multiLevelType w:val="hybridMultilevel"/>
    <w:tmpl w:val="AF223758"/>
    <w:lvl w:ilvl="0" w:tplc="516E5786">
      <w:start w:val="1"/>
      <w:numFmt w:val="bullet"/>
      <w:pStyle w:val="Normalpruna"/>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767876"/>
    <w:multiLevelType w:val="hybridMultilevel"/>
    <w:tmpl w:val="95E86DF0"/>
    <w:lvl w:ilvl="0" w:tplc="04030001">
      <w:start w:val="1"/>
      <w:numFmt w:val="bullet"/>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3522FD"/>
    <w:multiLevelType w:val="hybridMultilevel"/>
    <w:tmpl w:val="E4E6E51E"/>
    <w:lvl w:ilvl="0" w:tplc="4CBC2688">
      <w:start w:val="1"/>
      <w:numFmt w:val="bullet"/>
      <w:lvlText w:val=""/>
      <w:lvlJc w:val="left"/>
      <w:pPr>
        <w:tabs>
          <w:tab w:val="num" w:pos="397"/>
        </w:tabs>
        <w:ind w:left="39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2809DA"/>
    <w:multiLevelType w:val="hybridMultilevel"/>
    <w:tmpl w:val="BD06304A"/>
    <w:lvl w:ilvl="0" w:tplc="05E6932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CD59A5"/>
    <w:multiLevelType w:val="hybridMultilevel"/>
    <w:tmpl w:val="B2482B3C"/>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1F123C31"/>
    <w:multiLevelType w:val="multilevel"/>
    <w:tmpl w:val="B0F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E5366"/>
    <w:multiLevelType w:val="hybridMultilevel"/>
    <w:tmpl w:val="8EE8D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476DC3"/>
    <w:multiLevelType w:val="hybridMultilevel"/>
    <w:tmpl w:val="A1441A0C"/>
    <w:lvl w:ilvl="0" w:tplc="7DA6B2CA">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250F2E"/>
    <w:multiLevelType w:val="hybridMultilevel"/>
    <w:tmpl w:val="2D66ED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765A21"/>
    <w:multiLevelType w:val="hybridMultilevel"/>
    <w:tmpl w:val="0A18B44A"/>
    <w:lvl w:ilvl="0" w:tplc="FE9663A6">
      <w:start w:val="1"/>
      <w:numFmt w:val="lowerLetter"/>
      <w:pStyle w:val="NormalLletr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B752FD"/>
    <w:multiLevelType w:val="hybridMultilevel"/>
    <w:tmpl w:val="041C2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5A2529B"/>
    <w:multiLevelType w:val="hybridMultilevel"/>
    <w:tmpl w:val="6D36200C"/>
    <w:lvl w:ilvl="0" w:tplc="DFA2FD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A4404B"/>
    <w:multiLevelType w:val="hybridMultilevel"/>
    <w:tmpl w:val="2D84828E"/>
    <w:lvl w:ilvl="0" w:tplc="0756D2B0">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3AD06AF1"/>
    <w:multiLevelType w:val="hybridMultilevel"/>
    <w:tmpl w:val="C636BBD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804E38"/>
    <w:multiLevelType w:val="hybridMultilevel"/>
    <w:tmpl w:val="0F26788E"/>
    <w:lvl w:ilvl="0" w:tplc="80B88688">
      <w:start w:val="1"/>
      <w:numFmt w:val="bullet"/>
      <w:pStyle w:val="Normalvinyetes2"/>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9D6643A"/>
    <w:multiLevelType w:val="hybridMultilevel"/>
    <w:tmpl w:val="B38A5064"/>
    <w:lvl w:ilvl="0" w:tplc="37BEC630">
      <w:start w:val="1"/>
      <w:numFmt w:val="bullet"/>
      <w:pStyle w:val="VINYETE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335C6B"/>
    <w:multiLevelType w:val="hybridMultilevel"/>
    <w:tmpl w:val="83E09D64"/>
    <w:lvl w:ilvl="0" w:tplc="04030001">
      <w:start w:val="1"/>
      <w:numFmt w:val="bullet"/>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606BE"/>
    <w:multiLevelType w:val="hybridMultilevel"/>
    <w:tmpl w:val="B63CB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306F59"/>
    <w:multiLevelType w:val="multilevel"/>
    <w:tmpl w:val="0B2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2142C"/>
    <w:multiLevelType w:val="hybridMultilevel"/>
    <w:tmpl w:val="3BD4C69E"/>
    <w:lvl w:ilvl="0" w:tplc="23E6AB4C">
      <w:start w:val="1"/>
      <w:numFmt w:val="bullet"/>
      <w:pStyle w:val="vinyetes0"/>
      <w:lvlText w:val=""/>
      <w:lvlJc w:val="left"/>
      <w:pPr>
        <w:tabs>
          <w:tab w:val="num" w:pos="227"/>
        </w:tabs>
        <w:ind w:left="170" w:hanging="170"/>
      </w:pPr>
      <w:rPr>
        <w:rFonts w:ascii="Symbol" w:hAnsi="Symbo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577FF4"/>
    <w:multiLevelType w:val="hybridMultilevel"/>
    <w:tmpl w:val="17989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7362F7"/>
    <w:multiLevelType w:val="hybridMultilevel"/>
    <w:tmpl w:val="F5625142"/>
    <w:lvl w:ilvl="0" w:tplc="4CBC2688">
      <w:start w:val="1"/>
      <w:numFmt w:val="bullet"/>
      <w:lvlText w:val=""/>
      <w:lvlJc w:val="left"/>
      <w:pPr>
        <w:tabs>
          <w:tab w:val="num" w:pos="397"/>
        </w:tabs>
        <w:ind w:left="397" w:hanging="227"/>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8C2A31"/>
    <w:multiLevelType w:val="hybridMultilevel"/>
    <w:tmpl w:val="1AFA5DDC"/>
    <w:lvl w:ilvl="0" w:tplc="4CBC2688">
      <w:start w:val="1"/>
      <w:numFmt w:val="bullet"/>
      <w:lvlText w:val=""/>
      <w:lvlJc w:val="left"/>
      <w:pPr>
        <w:tabs>
          <w:tab w:val="num" w:pos="587"/>
        </w:tabs>
        <w:ind w:left="58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B05F5A"/>
    <w:multiLevelType w:val="hybridMultilevel"/>
    <w:tmpl w:val="8C3A31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8"/>
  </w:num>
  <w:num w:numId="3">
    <w:abstractNumId w:val="13"/>
  </w:num>
  <w:num w:numId="4">
    <w:abstractNumId w:val="34"/>
  </w:num>
  <w:num w:numId="5">
    <w:abstractNumId w:val="14"/>
  </w:num>
  <w:num w:numId="6">
    <w:abstractNumId w:val="33"/>
  </w:num>
  <w:num w:numId="7">
    <w:abstractNumId w:val="20"/>
  </w:num>
  <w:num w:numId="8">
    <w:abstractNumId w:val="16"/>
  </w:num>
  <w:num w:numId="9">
    <w:abstractNumId w:val="35"/>
  </w:num>
  <w:num w:numId="10">
    <w:abstractNumId w:val="9"/>
  </w:num>
  <w:num w:numId="11">
    <w:abstractNumId w:val="27"/>
  </w:num>
  <w:num w:numId="12">
    <w:abstractNumId w:val="1"/>
  </w:num>
  <w:num w:numId="13">
    <w:abstractNumId w:val="2"/>
  </w:num>
  <w:num w:numId="14">
    <w:abstractNumId w:val="32"/>
  </w:num>
  <w:num w:numId="15">
    <w:abstractNumId w:val="18"/>
  </w:num>
  <w:num w:numId="16">
    <w:abstractNumId w:val="10"/>
  </w:num>
  <w:num w:numId="17">
    <w:abstractNumId w:val="29"/>
  </w:num>
  <w:num w:numId="18">
    <w:abstractNumId w:val="11"/>
  </w:num>
  <w:num w:numId="19">
    <w:abstractNumId w:val="26"/>
  </w:num>
  <w:num w:numId="20">
    <w:abstractNumId w:val="22"/>
  </w:num>
  <w:num w:numId="21">
    <w:abstractNumId w:val="21"/>
  </w:num>
  <w:num w:numId="22">
    <w:abstractNumId w:val="17"/>
  </w:num>
  <w:num w:numId="23">
    <w:abstractNumId w:val="30"/>
  </w:num>
  <w:num w:numId="24">
    <w:abstractNumId w:val="11"/>
  </w:num>
  <w:num w:numId="25">
    <w:abstractNumId w:val="11"/>
  </w:num>
  <w:num w:numId="26">
    <w:abstractNumId w:val="11"/>
  </w:num>
  <w:num w:numId="27">
    <w:abstractNumId w:val="31"/>
  </w:num>
  <w:num w:numId="28">
    <w:abstractNumId w:val="31"/>
  </w:num>
  <w:num w:numId="29">
    <w:abstractNumId w:val="25"/>
  </w:num>
  <w:num w:numId="30">
    <w:abstractNumId w:val="24"/>
  </w:num>
  <w:num w:numId="31">
    <w:abstractNumId w:val="24"/>
  </w:num>
  <w:num w:numId="32">
    <w:abstractNumId w:val="24"/>
  </w:num>
  <w:num w:numId="33">
    <w:abstractNumId w:val="24"/>
  </w:num>
  <w:num w:numId="34">
    <w:abstractNumId w:val="24"/>
  </w:num>
  <w:num w:numId="35">
    <w:abstractNumId w:val="23"/>
  </w:num>
  <w:num w:numId="36">
    <w:abstractNumId w:val="19"/>
  </w:num>
  <w:num w:numId="3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A39"/>
    <w:rsid w:val="000125C3"/>
    <w:rsid w:val="00014173"/>
    <w:rsid w:val="0002665B"/>
    <w:rsid w:val="0003753B"/>
    <w:rsid w:val="0004107F"/>
    <w:rsid w:val="00046AE0"/>
    <w:rsid w:val="00051A2A"/>
    <w:rsid w:val="000574EA"/>
    <w:rsid w:val="00063A22"/>
    <w:rsid w:val="0007201F"/>
    <w:rsid w:val="00080BC0"/>
    <w:rsid w:val="00090F58"/>
    <w:rsid w:val="00091FF7"/>
    <w:rsid w:val="000A710B"/>
    <w:rsid w:val="000A7790"/>
    <w:rsid w:val="000B0DB4"/>
    <w:rsid w:val="000B0E2A"/>
    <w:rsid w:val="000B1621"/>
    <w:rsid w:val="000B58DD"/>
    <w:rsid w:val="000C17CA"/>
    <w:rsid w:val="000C44B9"/>
    <w:rsid w:val="000D22B2"/>
    <w:rsid w:val="000D743C"/>
    <w:rsid w:val="000D7CE1"/>
    <w:rsid w:val="000E2089"/>
    <w:rsid w:val="000F2F61"/>
    <w:rsid w:val="000F4ADB"/>
    <w:rsid w:val="000F6E12"/>
    <w:rsid w:val="001011C8"/>
    <w:rsid w:val="0011601C"/>
    <w:rsid w:val="001268E6"/>
    <w:rsid w:val="00137DE5"/>
    <w:rsid w:val="0014470C"/>
    <w:rsid w:val="001462B5"/>
    <w:rsid w:val="00161D66"/>
    <w:rsid w:val="00167E5B"/>
    <w:rsid w:val="00171951"/>
    <w:rsid w:val="001719C5"/>
    <w:rsid w:val="00173D31"/>
    <w:rsid w:val="00183E10"/>
    <w:rsid w:val="00187913"/>
    <w:rsid w:val="0019129B"/>
    <w:rsid w:val="00192EA8"/>
    <w:rsid w:val="001A3CA7"/>
    <w:rsid w:val="001A58E6"/>
    <w:rsid w:val="001B24DF"/>
    <w:rsid w:val="001B2A13"/>
    <w:rsid w:val="001B58AF"/>
    <w:rsid w:val="001C4C75"/>
    <w:rsid w:val="001D35A0"/>
    <w:rsid w:val="001E59A5"/>
    <w:rsid w:val="001E651F"/>
    <w:rsid w:val="00201BAC"/>
    <w:rsid w:val="00225377"/>
    <w:rsid w:val="0022729B"/>
    <w:rsid w:val="00234896"/>
    <w:rsid w:val="00241EAD"/>
    <w:rsid w:val="00246C08"/>
    <w:rsid w:val="002514DD"/>
    <w:rsid w:val="002546D6"/>
    <w:rsid w:val="00257172"/>
    <w:rsid w:val="00265622"/>
    <w:rsid w:val="00266998"/>
    <w:rsid w:val="00267D41"/>
    <w:rsid w:val="00274E30"/>
    <w:rsid w:val="0027585B"/>
    <w:rsid w:val="002768E0"/>
    <w:rsid w:val="00281187"/>
    <w:rsid w:val="00286C3B"/>
    <w:rsid w:val="00291917"/>
    <w:rsid w:val="00291A11"/>
    <w:rsid w:val="002921B2"/>
    <w:rsid w:val="002976B3"/>
    <w:rsid w:val="002A1DD0"/>
    <w:rsid w:val="002A2A87"/>
    <w:rsid w:val="002B78C4"/>
    <w:rsid w:val="002C2A39"/>
    <w:rsid w:val="002C4D4C"/>
    <w:rsid w:val="002C576B"/>
    <w:rsid w:val="002D0946"/>
    <w:rsid w:val="002E3DCC"/>
    <w:rsid w:val="002E4BCA"/>
    <w:rsid w:val="002E5B6D"/>
    <w:rsid w:val="002E6FF7"/>
    <w:rsid w:val="002E70B9"/>
    <w:rsid w:val="002F5781"/>
    <w:rsid w:val="002F62EF"/>
    <w:rsid w:val="002F791F"/>
    <w:rsid w:val="002F7D2F"/>
    <w:rsid w:val="00300318"/>
    <w:rsid w:val="003016C4"/>
    <w:rsid w:val="0031552E"/>
    <w:rsid w:val="00316AFF"/>
    <w:rsid w:val="00325151"/>
    <w:rsid w:val="00325644"/>
    <w:rsid w:val="00336960"/>
    <w:rsid w:val="00337772"/>
    <w:rsid w:val="003418A0"/>
    <w:rsid w:val="00345DF8"/>
    <w:rsid w:val="0034650D"/>
    <w:rsid w:val="00346664"/>
    <w:rsid w:val="0036605D"/>
    <w:rsid w:val="0037638B"/>
    <w:rsid w:val="00376BAB"/>
    <w:rsid w:val="00385C98"/>
    <w:rsid w:val="00393F1C"/>
    <w:rsid w:val="003A101D"/>
    <w:rsid w:val="003A2134"/>
    <w:rsid w:val="003A44A4"/>
    <w:rsid w:val="003B7112"/>
    <w:rsid w:val="003C44C8"/>
    <w:rsid w:val="003C677E"/>
    <w:rsid w:val="003D2C38"/>
    <w:rsid w:val="003E18E4"/>
    <w:rsid w:val="003E1B9E"/>
    <w:rsid w:val="003E4F10"/>
    <w:rsid w:val="003F2369"/>
    <w:rsid w:val="003F7129"/>
    <w:rsid w:val="00401211"/>
    <w:rsid w:val="00405F1A"/>
    <w:rsid w:val="004148AD"/>
    <w:rsid w:val="00415BC2"/>
    <w:rsid w:val="0041733B"/>
    <w:rsid w:val="00425CEC"/>
    <w:rsid w:val="00434E03"/>
    <w:rsid w:val="0045069B"/>
    <w:rsid w:val="0045378C"/>
    <w:rsid w:val="00455A1C"/>
    <w:rsid w:val="00482136"/>
    <w:rsid w:val="004A0396"/>
    <w:rsid w:val="004A6D9C"/>
    <w:rsid w:val="004B060F"/>
    <w:rsid w:val="004D4B9B"/>
    <w:rsid w:val="004D7407"/>
    <w:rsid w:val="004D74C8"/>
    <w:rsid w:val="004F4594"/>
    <w:rsid w:val="004F7535"/>
    <w:rsid w:val="00501EDD"/>
    <w:rsid w:val="00503681"/>
    <w:rsid w:val="00505462"/>
    <w:rsid w:val="00517587"/>
    <w:rsid w:val="00521048"/>
    <w:rsid w:val="0053530D"/>
    <w:rsid w:val="005432FB"/>
    <w:rsid w:val="00544617"/>
    <w:rsid w:val="00555A00"/>
    <w:rsid w:val="005562F8"/>
    <w:rsid w:val="005638FE"/>
    <w:rsid w:val="0058397E"/>
    <w:rsid w:val="00583A89"/>
    <w:rsid w:val="005858F4"/>
    <w:rsid w:val="005955CA"/>
    <w:rsid w:val="005C4871"/>
    <w:rsid w:val="005C76A5"/>
    <w:rsid w:val="005D6973"/>
    <w:rsid w:val="005E0DF2"/>
    <w:rsid w:val="005E1503"/>
    <w:rsid w:val="005E62F3"/>
    <w:rsid w:val="005F5073"/>
    <w:rsid w:val="00601212"/>
    <w:rsid w:val="00610BB8"/>
    <w:rsid w:val="00626424"/>
    <w:rsid w:val="00627B9B"/>
    <w:rsid w:val="00631A2E"/>
    <w:rsid w:val="006332FB"/>
    <w:rsid w:val="006337CA"/>
    <w:rsid w:val="00635CF6"/>
    <w:rsid w:val="00635F37"/>
    <w:rsid w:val="0065124B"/>
    <w:rsid w:val="00655A48"/>
    <w:rsid w:val="006601C4"/>
    <w:rsid w:val="006650ED"/>
    <w:rsid w:val="00673412"/>
    <w:rsid w:val="006771DE"/>
    <w:rsid w:val="006857CE"/>
    <w:rsid w:val="00696BF6"/>
    <w:rsid w:val="006A11A1"/>
    <w:rsid w:val="006A3E9B"/>
    <w:rsid w:val="006A5D11"/>
    <w:rsid w:val="006B26CA"/>
    <w:rsid w:val="006D6DB6"/>
    <w:rsid w:val="006E33CF"/>
    <w:rsid w:val="006F0FE2"/>
    <w:rsid w:val="006F1B43"/>
    <w:rsid w:val="0070551C"/>
    <w:rsid w:val="0070677F"/>
    <w:rsid w:val="00715400"/>
    <w:rsid w:val="00715510"/>
    <w:rsid w:val="00720C44"/>
    <w:rsid w:val="00724E71"/>
    <w:rsid w:val="0072624E"/>
    <w:rsid w:val="00731B63"/>
    <w:rsid w:val="0075406B"/>
    <w:rsid w:val="00761C09"/>
    <w:rsid w:val="00762F6E"/>
    <w:rsid w:val="00771810"/>
    <w:rsid w:val="0077259E"/>
    <w:rsid w:val="007751A4"/>
    <w:rsid w:val="007806C7"/>
    <w:rsid w:val="00781CD5"/>
    <w:rsid w:val="007943DC"/>
    <w:rsid w:val="007953F1"/>
    <w:rsid w:val="0079569C"/>
    <w:rsid w:val="007A031A"/>
    <w:rsid w:val="007B3F49"/>
    <w:rsid w:val="007B6A17"/>
    <w:rsid w:val="007C0081"/>
    <w:rsid w:val="007C0E9E"/>
    <w:rsid w:val="007D2977"/>
    <w:rsid w:val="007D6E18"/>
    <w:rsid w:val="007E19F2"/>
    <w:rsid w:val="007E4FC7"/>
    <w:rsid w:val="007E63A2"/>
    <w:rsid w:val="007F0CB8"/>
    <w:rsid w:val="007F1274"/>
    <w:rsid w:val="007F71F0"/>
    <w:rsid w:val="00803E98"/>
    <w:rsid w:val="00806562"/>
    <w:rsid w:val="0081088F"/>
    <w:rsid w:val="0081215E"/>
    <w:rsid w:val="00813443"/>
    <w:rsid w:val="00817531"/>
    <w:rsid w:val="00821A6C"/>
    <w:rsid w:val="00830A76"/>
    <w:rsid w:val="00832780"/>
    <w:rsid w:val="00842963"/>
    <w:rsid w:val="00843366"/>
    <w:rsid w:val="008460BA"/>
    <w:rsid w:val="008503D8"/>
    <w:rsid w:val="00856307"/>
    <w:rsid w:val="00894179"/>
    <w:rsid w:val="008947DB"/>
    <w:rsid w:val="00894F04"/>
    <w:rsid w:val="00895086"/>
    <w:rsid w:val="008A2833"/>
    <w:rsid w:val="008A2D9C"/>
    <w:rsid w:val="008A4699"/>
    <w:rsid w:val="008C110F"/>
    <w:rsid w:val="008D19FE"/>
    <w:rsid w:val="008D342C"/>
    <w:rsid w:val="008E1BA9"/>
    <w:rsid w:val="008E3156"/>
    <w:rsid w:val="008E4C6A"/>
    <w:rsid w:val="00900AE0"/>
    <w:rsid w:val="009019A6"/>
    <w:rsid w:val="009051F7"/>
    <w:rsid w:val="00907305"/>
    <w:rsid w:val="00911A97"/>
    <w:rsid w:val="00913A42"/>
    <w:rsid w:val="009208BA"/>
    <w:rsid w:val="009258B8"/>
    <w:rsid w:val="00926CF9"/>
    <w:rsid w:val="00933444"/>
    <w:rsid w:val="00941BCD"/>
    <w:rsid w:val="00944E5F"/>
    <w:rsid w:val="009539FD"/>
    <w:rsid w:val="00953EBC"/>
    <w:rsid w:val="009559F4"/>
    <w:rsid w:val="009636F1"/>
    <w:rsid w:val="00963748"/>
    <w:rsid w:val="00967704"/>
    <w:rsid w:val="009707EF"/>
    <w:rsid w:val="0097229E"/>
    <w:rsid w:val="009727F7"/>
    <w:rsid w:val="00974BBE"/>
    <w:rsid w:val="009843E3"/>
    <w:rsid w:val="00993B1A"/>
    <w:rsid w:val="00994543"/>
    <w:rsid w:val="0099604B"/>
    <w:rsid w:val="00996C6F"/>
    <w:rsid w:val="009A7181"/>
    <w:rsid w:val="009A7FB3"/>
    <w:rsid w:val="009B4826"/>
    <w:rsid w:val="009C740F"/>
    <w:rsid w:val="009D0615"/>
    <w:rsid w:val="009D196F"/>
    <w:rsid w:val="009D438F"/>
    <w:rsid w:val="009E02B3"/>
    <w:rsid w:val="009E2FF8"/>
    <w:rsid w:val="009E530B"/>
    <w:rsid w:val="009F5739"/>
    <w:rsid w:val="00A00219"/>
    <w:rsid w:val="00A0173B"/>
    <w:rsid w:val="00A04D31"/>
    <w:rsid w:val="00A06EBA"/>
    <w:rsid w:val="00A1619F"/>
    <w:rsid w:val="00A21753"/>
    <w:rsid w:val="00A24A59"/>
    <w:rsid w:val="00A36E5D"/>
    <w:rsid w:val="00A51D2B"/>
    <w:rsid w:val="00A52E35"/>
    <w:rsid w:val="00A57ED4"/>
    <w:rsid w:val="00A645B4"/>
    <w:rsid w:val="00A73981"/>
    <w:rsid w:val="00A75513"/>
    <w:rsid w:val="00A77C4E"/>
    <w:rsid w:val="00A819B0"/>
    <w:rsid w:val="00A82765"/>
    <w:rsid w:val="00A915AA"/>
    <w:rsid w:val="00A93F58"/>
    <w:rsid w:val="00AA3611"/>
    <w:rsid w:val="00AA7C0C"/>
    <w:rsid w:val="00AB1CF5"/>
    <w:rsid w:val="00AB2645"/>
    <w:rsid w:val="00AB357A"/>
    <w:rsid w:val="00AB54E2"/>
    <w:rsid w:val="00AC1657"/>
    <w:rsid w:val="00AC77BB"/>
    <w:rsid w:val="00AC7DFB"/>
    <w:rsid w:val="00AE1BB0"/>
    <w:rsid w:val="00AE34DB"/>
    <w:rsid w:val="00AE404E"/>
    <w:rsid w:val="00AF30DC"/>
    <w:rsid w:val="00AF5ECD"/>
    <w:rsid w:val="00B0608D"/>
    <w:rsid w:val="00B14CDC"/>
    <w:rsid w:val="00B2030D"/>
    <w:rsid w:val="00B20E5C"/>
    <w:rsid w:val="00B253B2"/>
    <w:rsid w:val="00B31910"/>
    <w:rsid w:val="00B5114F"/>
    <w:rsid w:val="00B51C51"/>
    <w:rsid w:val="00B56865"/>
    <w:rsid w:val="00B60B64"/>
    <w:rsid w:val="00B66CDC"/>
    <w:rsid w:val="00B67E5E"/>
    <w:rsid w:val="00B750E6"/>
    <w:rsid w:val="00B90535"/>
    <w:rsid w:val="00B94948"/>
    <w:rsid w:val="00BA0CF9"/>
    <w:rsid w:val="00BA27FB"/>
    <w:rsid w:val="00BB140B"/>
    <w:rsid w:val="00BC23EF"/>
    <w:rsid w:val="00BD15F6"/>
    <w:rsid w:val="00BE5422"/>
    <w:rsid w:val="00BE598C"/>
    <w:rsid w:val="00BE7497"/>
    <w:rsid w:val="00BE7F3E"/>
    <w:rsid w:val="00BF292D"/>
    <w:rsid w:val="00BF7764"/>
    <w:rsid w:val="00C02D17"/>
    <w:rsid w:val="00C03B03"/>
    <w:rsid w:val="00C03D2B"/>
    <w:rsid w:val="00C12421"/>
    <w:rsid w:val="00C1355B"/>
    <w:rsid w:val="00C215CF"/>
    <w:rsid w:val="00C2229C"/>
    <w:rsid w:val="00C22A3F"/>
    <w:rsid w:val="00C265C0"/>
    <w:rsid w:val="00C310DC"/>
    <w:rsid w:val="00C31F20"/>
    <w:rsid w:val="00C3313C"/>
    <w:rsid w:val="00C50D19"/>
    <w:rsid w:val="00C52E35"/>
    <w:rsid w:val="00C575A7"/>
    <w:rsid w:val="00C579AE"/>
    <w:rsid w:val="00C64F9F"/>
    <w:rsid w:val="00C91C48"/>
    <w:rsid w:val="00C93D8E"/>
    <w:rsid w:val="00CB1E22"/>
    <w:rsid w:val="00CB589E"/>
    <w:rsid w:val="00CC5D28"/>
    <w:rsid w:val="00CC6731"/>
    <w:rsid w:val="00CC6D65"/>
    <w:rsid w:val="00CC7D53"/>
    <w:rsid w:val="00CD00AF"/>
    <w:rsid w:val="00CD0DB4"/>
    <w:rsid w:val="00CD502D"/>
    <w:rsid w:val="00CE3C9B"/>
    <w:rsid w:val="00CF4E57"/>
    <w:rsid w:val="00CF6B24"/>
    <w:rsid w:val="00CF6FF7"/>
    <w:rsid w:val="00D0611D"/>
    <w:rsid w:val="00D067D1"/>
    <w:rsid w:val="00D157C8"/>
    <w:rsid w:val="00D15A4E"/>
    <w:rsid w:val="00D231C4"/>
    <w:rsid w:val="00D33548"/>
    <w:rsid w:val="00D40557"/>
    <w:rsid w:val="00D411A4"/>
    <w:rsid w:val="00D61DDB"/>
    <w:rsid w:val="00D67AA2"/>
    <w:rsid w:val="00D67D82"/>
    <w:rsid w:val="00D7100C"/>
    <w:rsid w:val="00D75450"/>
    <w:rsid w:val="00D8480D"/>
    <w:rsid w:val="00D853E1"/>
    <w:rsid w:val="00D85C69"/>
    <w:rsid w:val="00D91DF7"/>
    <w:rsid w:val="00D9301C"/>
    <w:rsid w:val="00D95686"/>
    <w:rsid w:val="00D97FF4"/>
    <w:rsid w:val="00DA09B4"/>
    <w:rsid w:val="00DA1F72"/>
    <w:rsid w:val="00DA66A7"/>
    <w:rsid w:val="00DA7D52"/>
    <w:rsid w:val="00DC20C6"/>
    <w:rsid w:val="00DC55F8"/>
    <w:rsid w:val="00DD138F"/>
    <w:rsid w:val="00DD28C7"/>
    <w:rsid w:val="00DD4251"/>
    <w:rsid w:val="00DE6849"/>
    <w:rsid w:val="00DF2DD5"/>
    <w:rsid w:val="00DF5783"/>
    <w:rsid w:val="00E01EEF"/>
    <w:rsid w:val="00E0762F"/>
    <w:rsid w:val="00E10695"/>
    <w:rsid w:val="00E10FFA"/>
    <w:rsid w:val="00E14C69"/>
    <w:rsid w:val="00E218C0"/>
    <w:rsid w:val="00E2292E"/>
    <w:rsid w:val="00E235D2"/>
    <w:rsid w:val="00E3007D"/>
    <w:rsid w:val="00E34CDF"/>
    <w:rsid w:val="00E40720"/>
    <w:rsid w:val="00E516A5"/>
    <w:rsid w:val="00E56B72"/>
    <w:rsid w:val="00E62E9A"/>
    <w:rsid w:val="00E67EE3"/>
    <w:rsid w:val="00E757E4"/>
    <w:rsid w:val="00E82044"/>
    <w:rsid w:val="00E90EE1"/>
    <w:rsid w:val="00E9169D"/>
    <w:rsid w:val="00E953B7"/>
    <w:rsid w:val="00EA0A99"/>
    <w:rsid w:val="00EA1951"/>
    <w:rsid w:val="00EA3715"/>
    <w:rsid w:val="00EA70D1"/>
    <w:rsid w:val="00EC218A"/>
    <w:rsid w:val="00EC74DC"/>
    <w:rsid w:val="00EC793D"/>
    <w:rsid w:val="00ED0982"/>
    <w:rsid w:val="00ED4029"/>
    <w:rsid w:val="00ED4D8C"/>
    <w:rsid w:val="00EE0D9F"/>
    <w:rsid w:val="00EF1496"/>
    <w:rsid w:val="00F00CB0"/>
    <w:rsid w:val="00F0546F"/>
    <w:rsid w:val="00F05DC4"/>
    <w:rsid w:val="00F145CF"/>
    <w:rsid w:val="00F151CD"/>
    <w:rsid w:val="00F1537A"/>
    <w:rsid w:val="00F213F6"/>
    <w:rsid w:val="00F339A1"/>
    <w:rsid w:val="00F34274"/>
    <w:rsid w:val="00F35F14"/>
    <w:rsid w:val="00F4488F"/>
    <w:rsid w:val="00F45189"/>
    <w:rsid w:val="00F528E8"/>
    <w:rsid w:val="00F5465C"/>
    <w:rsid w:val="00F552B1"/>
    <w:rsid w:val="00F65A4A"/>
    <w:rsid w:val="00F76FFC"/>
    <w:rsid w:val="00F81C00"/>
    <w:rsid w:val="00F873AD"/>
    <w:rsid w:val="00F94C85"/>
    <w:rsid w:val="00FA4F9F"/>
    <w:rsid w:val="00FB1E77"/>
    <w:rsid w:val="00FC0E09"/>
    <w:rsid w:val="00FC6B18"/>
    <w:rsid w:val="00FD2FEE"/>
    <w:rsid w:val="00FD7189"/>
    <w:rsid w:val="00FD72B6"/>
    <w:rsid w:val="00FE12D7"/>
    <w:rsid w:val="00FE21AA"/>
    <w:rsid w:val="00FE2A02"/>
    <w:rsid w:val="00FE3BA4"/>
    <w:rsid w:val="00FE451E"/>
    <w:rsid w:val="00FF4559"/>
    <w:rsid w:val="00FF5601"/>
    <w:rsid w:val="00FF712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8DB8088"/>
  <w15:docId w15:val="{91870BAD-8D1F-4F7A-BA09-72705D71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E34DB"/>
    <w:pPr>
      <w:spacing w:before="120" w:after="120"/>
      <w:jc w:val="both"/>
    </w:pPr>
    <w:rPr>
      <w:rFonts w:ascii="Arial" w:hAnsi="Arial"/>
      <w:sz w:val="22"/>
      <w:szCs w:val="22"/>
      <w:lang w:eastAsia="es-ES"/>
    </w:rPr>
  </w:style>
  <w:style w:type="paragraph" w:styleId="Ttulo1">
    <w:name w:val="heading 1"/>
    <w:basedOn w:val="Normal"/>
    <w:rsid w:val="009636F1"/>
    <w:pPr>
      <w:spacing w:before="100" w:beforeAutospacing="1" w:after="100" w:afterAutospacing="1"/>
      <w:outlineLvl w:val="0"/>
    </w:pPr>
    <w:rPr>
      <w:rFonts w:eastAsia="Arial Unicode MS" w:cs="Arial"/>
      <w:b/>
      <w:bCs/>
      <w:color w:val="000066"/>
      <w:kern w:val="36"/>
      <w:sz w:val="28"/>
      <w:szCs w:val="28"/>
    </w:rPr>
  </w:style>
  <w:style w:type="paragraph" w:styleId="Ttulo2">
    <w:name w:val="heading 2"/>
    <w:basedOn w:val="Normal"/>
    <w:rsid w:val="009636F1"/>
    <w:pPr>
      <w:spacing w:before="100" w:beforeAutospacing="1" w:after="100" w:afterAutospacing="1"/>
      <w:outlineLvl w:val="1"/>
    </w:pPr>
    <w:rPr>
      <w:rFonts w:eastAsia="Arial Unicode MS" w:cs="Arial"/>
      <w:b/>
      <w:bCs/>
      <w:color w:val="333333"/>
    </w:rPr>
  </w:style>
  <w:style w:type="paragraph" w:styleId="Ttulo3">
    <w:name w:val="heading 3"/>
    <w:basedOn w:val="Normal"/>
    <w:rsid w:val="009636F1"/>
    <w:pPr>
      <w:spacing w:before="100" w:beforeAutospacing="1" w:after="100" w:afterAutospacing="1"/>
      <w:outlineLvl w:val="2"/>
    </w:pPr>
    <w:rPr>
      <w:rFonts w:ascii="Verdana" w:eastAsia="Arial Unicode MS" w:hAnsi="Verdana" w:cs="Arial Unicode MS"/>
      <w:i/>
      <w:iCs/>
      <w:sz w:val="16"/>
      <w:szCs w:val="16"/>
    </w:rPr>
  </w:style>
  <w:style w:type="paragraph" w:styleId="Ttulo4">
    <w:name w:val="heading 4"/>
    <w:basedOn w:val="Normal"/>
    <w:rsid w:val="009636F1"/>
    <w:pPr>
      <w:spacing w:before="100" w:beforeAutospacing="1" w:after="100" w:afterAutospacing="1"/>
      <w:outlineLvl w:val="3"/>
    </w:pPr>
    <w:rPr>
      <w:rFonts w:ascii="Courier New" w:eastAsia="Arial Unicode MS" w:hAnsi="Courier New" w:cs="Courier New"/>
      <w:color w:val="0000FF"/>
      <w:sz w:val="20"/>
      <w:szCs w:val="20"/>
    </w:rPr>
  </w:style>
  <w:style w:type="paragraph" w:styleId="Ttulo5">
    <w:name w:val="heading 5"/>
    <w:basedOn w:val="Normal"/>
    <w:rsid w:val="009636F1"/>
    <w:pPr>
      <w:spacing w:before="100" w:beforeAutospacing="1" w:after="100" w:afterAutospacing="1"/>
      <w:outlineLvl w:val="4"/>
    </w:pPr>
    <w:rPr>
      <w:rFonts w:eastAsia="Arial Unicode MS" w:cs="Arial"/>
      <w:b/>
      <w:bCs/>
      <w:color w:val="33333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rsid w:val="009636F1"/>
    <w:rPr>
      <w:i/>
      <w:iCs/>
    </w:rPr>
  </w:style>
  <w:style w:type="paragraph" w:styleId="NormalWeb">
    <w:name w:val="Normal (Web)"/>
    <w:basedOn w:val="Normal"/>
    <w:rsid w:val="009636F1"/>
    <w:pPr>
      <w:spacing w:before="100" w:beforeAutospacing="1" w:after="100" w:afterAutospacing="1"/>
    </w:pPr>
    <w:rPr>
      <w:rFonts w:eastAsia="Arial Unicode MS" w:cs="Arial"/>
      <w:color w:val="000000"/>
      <w:sz w:val="20"/>
      <w:szCs w:val="20"/>
    </w:rPr>
  </w:style>
  <w:style w:type="character" w:styleId="Textoennegrita">
    <w:name w:val="Strong"/>
    <w:basedOn w:val="Fuentedeprrafopredeter"/>
    <w:rsid w:val="009636F1"/>
    <w:rPr>
      <w:b/>
      <w:bCs/>
    </w:rPr>
  </w:style>
  <w:style w:type="character" w:styleId="Hipervnculo">
    <w:name w:val="Hyperlink"/>
    <w:basedOn w:val="Fuentedeprrafopredeter"/>
    <w:rsid w:val="009636F1"/>
    <w:rPr>
      <w:rFonts w:ascii="Arial" w:hAnsi="Arial" w:cs="Arial" w:hint="default"/>
      <w:color w:val="000066"/>
      <w:sz w:val="20"/>
      <w:szCs w:val="20"/>
      <w:u w:val="single"/>
    </w:rPr>
  </w:style>
  <w:style w:type="character" w:customStyle="1" w:styleId="estilo11">
    <w:name w:val="estilo11"/>
    <w:basedOn w:val="Fuentedeprrafopredeter"/>
    <w:rsid w:val="009636F1"/>
    <w:rPr>
      <w:rFonts w:ascii="Courier New" w:hAnsi="Courier New" w:cs="Courier New" w:hint="default"/>
      <w:color w:val="0000FF"/>
    </w:rPr>
  </w:style>
  <w:style w:type="table" w:styleId="Tablaconcuadrcula">
    <w:name w:val="Table Grid"/>
    <w:basedOn w:val="Tablanormal"/>
    <w:uiPriority w:val="59"/>
    <w:rsid w:val="0041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ronja">
    <w:name w:val="Normal_taronja"/>
    <w:basedOn w:val="Normal"/>
    <w:rsid w:val="00D67AA2"/>
    <w:rPr>
      <w:color w:val="FF0000"/>
    </w:rPr>
  </w:style>
  <w:style w:type="paragraph" w:customStyle="1" w:styleId="Normalverd">
    <w:name w:val="Normal_verd"/>
    <w:basedOn w:val="Normaltaronja"/>
    <w:rsid w:val="00B51C51"/>
    <w:rPr>
      <w:color w:val="008000"/>
    </w:rPr>
  </w:style>
  <w:style w:type="paragraph" w:customStyle="1" w:styleId="Normallila">
    <w:name w:val="Normal_lila"/>
    <w:basedOn w:val="Normaltaronja"/>
    <w:rsid w:val="00B51C51"/>
    <w:rPr>
      <w:color w:val="800080"/>
    </w:rPr>
  </w:style>
  <w:style w:type="paragraph" w:styleId="Encabezado">
    <w:name w:val="header"/>
    <w:basedOn w:val="Normal"/>
    <w:link w:val="EncabezadoCar"/>
    <w:rsid w:val="00E62E9A"/>
    <w:pPr>
      <w:tabs>
        <w:tab w:val="center" w:pos="4252"/>
        <w:tab w:val="right" w:pos="8504"/>
      </w:tabs>
    </w:pPr>
  </w:style>
  <w:style w:type="paragraph" w:styleId="Piedepgina">
    <w:name w:val="footer"/>
    <w:basedOn w:val="Normal"/>
    <w:link w:val="PiedepginaCar"/>
    <w:uiPriority w:val="99"/>
    <w:rsid w:val="00E62E9A"/>
    <w:pPr>
      <w:tabs>
        <w:tab w:val="center" w:pos="4252"/>
        <w:tab w:val="right" w:pos="8504"/>
      </w:tabs>
    </w:pPr>
  </w:style>
  <w:style w:type="character" w:styleId="Nmerodepgina">
    <w:name w:val="page number"/>
    <w:basedOn w:val="Fuentedeprrafopredeter"/>
    <w:rsid w:val="00E62E9A"/>
  </w:style>
  <w:style w:type="paragraph" w:customStyle="1" w:styleId="Normalblau">
    <w:name w:val="Normal_blau"/>
    <w:basedOn w:val="Normaltaronja"/>
    <w:rsid w:val="00B51C51"/>
    <w:rPr>
      <w:color w:val="030BB5"/>
      <w:szCs w:val="21"/>
    </w:rPr>
  </w:style>
  <w:style w:type="paragraph" w:styleId="Sangradetextonormal">
    <w:name w:val="Body Text Indent"/>
    <w:basedOn w:val="Normal"/>
    <w:rsid w:val="002E5B6D"/>
    <w:pPr>
      <w:ind w:left="708"/>
      <w:jc w:val="left"/>
    </w:pPr>
    <w:rPr>
      <w:rFonts w:ascii="Times New Roman" w:hAnsi="Times New Roman"/>
      <w:bCs/>
      <w:iCs/>
      <w:sz w:val="24"/>
      <w:szCs w:val="24"/>
    </w:rPr>
  </w:style>
  <w:style w:type="paragraph" w:styleId="Sangra2detindependiente">
    <w:name w:val="Body Text Indent 2"/>
    <w:basedOn w:val="Normal"/>
    <w:rsid w:val="002E5B6D"/>
    <w:pPr>
      <w:ind w:left="360" w:firstLine="348"/>
      <w:jc w:val="left"/>
    </w:pPr>
    <w:rPr>
      <w:rFonts w:ascii="Times New Roman" w:hAnsi="Times New Roman"/>
      <w:bCs/>
      <w:iCs/>
      <w:sz w:val="24"/>
      <w:szCs w:val="24"/>
    </w:rPr>
  </w:style>
  <w:style w:type="paragraph" w:styleId="Sangra3detindependiente">
    <w:name w:val="Body Text Indent 3"/>
    <w:basedOn w:val="Normal"/>
    <w:rsid w:val="002E5B6D"/>
    <w:pPr>
      <w:ind w:left="360"/>
      <w:jc w:val="left"/>
    </w:pPr>
    <w:rPr>
      <w:rFonts w:ascii="Times New Roman" w:hAnsi="Times New Roman"/>
      <w:iCs/>
      <w:sz w:val="24"/>
      <w:szCs w:val="24"/>
    </w:rPr>
  </w:style>
  <w:style w:type="paragraph" w:customStyle="1" w:styleId="WW-Sangra2detindependiente">
    <w:name w:val="WW-Sangría 2 de t. independiente"/>
    <w:basedOn w:val="Normal"/>
    <w:rsid w:val="002768E0"/>
    <w:pPr>
      <w:widowControl w:val="0"/>
      <w:suppressAutoHyphens/>
      <w:ind w:left="720"/>
      <w:jc w:val="left"/>
    </w:pPr>
    <w:rPr>
      <w:rFonts w:ascii="Times New Roman" w:hAnsi="Times New Roman"/>
      <w:sz w:val="24"/>
      <w:szCs w:val="20"/>
    </w:rPr>
  </w:style>
  <w:style w:type="paragraph" w:customStyle="1" w:styleId="Normalpruna">
    <w:name w:val="Normal_pruna"/>
    <w:basedOn w:val="Normallila"/>
    <w:rsid w:val="0037638B"/>
    <w:pPr>
      <w:numPr>
        <w:numId w:val="1"/>
      </w:numPr>
      <w:spacing w:before="80" w:after="80"/>
    </w:pPr>
    <w:rPr>
      <w:color w:val="993366"/>
    </w:rPr>
  </w:style>
  <w:style w:type="paragraph" w:customStyle="1" w:styleId="Normalmarro">
    <w:name w:val="Normal marro"/>
    <w:basedOn w:val="Normaltaronja"/>
    <w:rsid w:val="006F0FE2"/>
    <w:rPr>
      <w:color w:val="993300"/>
    </w:rPr>
  </w:style>
  <w:style w:type="paragraph" w:customStyle="1" w:styleId="imgholder">
    <w:name w:val="imgholder"/>
    <w:basedOn w:val="Normal"/>
    <w:rsid w:val="00A73981"/>
    <w:pPr>
      <w:spacing w:before="100" w:beforeAutospacing="1" w:after="100" w:afterAutospacing="1"/>
      <w:jc w:val="left"/>
    </w:pPr>
    <w:rPr>
      <w:rFonts w:ascii="Times New Roman" w:hAnsi="Times New Roman"/>
      <w:sz w:val="24"/>
      <w:szCs w:val="24"/>
      <w:lang w:val="es-ES"/>
    </w:rPr>
  </w:style>
  <w:style w:type="paragraph" w:styleId="Textoindependiente">
    <w:name w:val="Body Text"/>
    <w:basedOn w:val="Normal"/>
    <w:rsid w:val="00A57ED4"/>
    <w:pPr>
      <w:widowControl w:val="0"/>
      <w:suppressAutoHyphens/>
    </w:pPr>
    <w:rPr>
      <w:rFonts w:eastAsia="Arial" w:cs="Arial"/>
      <w:lang w:eastAsia="zh-CN" w:bidi="hi-IN"/>
    </w:rPr>
  </w:style>
  <w:style w:type="paragraph" w:customStyle="1" w:styleId="EXERCICITTOL">
    <w:name w:val="EXERCICI_TÍTOL"/>
    <w:basedOn w:val="Normal"/>
    <w:link w:val="EXERCICITTOLCar"/>
    <w:rsid w:val="00631A2E"/>
    <w:pPr>
      <w:jc w:val="center"/>
    </w:pPr>
    <w:rPr>
      <w:rFonts w:cs="Arial"/>
      <w:b/>
    </w:rPr>
  </w:style>
  <w:style w:type="paragraph" w:customStyle="1" w:styleId="EXERCICIIPUNTS">
    <w:name w:val="EXERCICI_I_PUNTS"/>
    <w:basedOn w:val="Normal"/>
    <w:link w:val="EXERCICIIPUNTSCar"/>
    <w:rsid w:val="00631A2E"/>
    <w:pPr>
      <w:jc w:val="center"/>
    </w:pPr>
    <w:rPr>
      <w:rFonts w:cs="Arial"/>
      <w:b/>
      <w:color w:val="FFFFFF"/>
    </w:rPr>
  </w:style>
  <w:style w:type="paragraph" w:customStyle="1" w:styleId="VINYETES">
    <w:name w:val="VINYETES"/>
    <w:basedOn w:val="Normal"/>
    <w:rsid w:val="00631A2E"/>
    <w:pPr>
      <w:numPr>
        <w:numId w:val="11"/>
      </w:numPr>
      <w:ind w:left="714" w:hanging="357"/>
    </w:pPr>
  </w:style>
  <w:style w:type="paragraph" w:customStyle="1" w:styleId="CAPALERAACTIVITAT">
    <w:name w:val="CAPÇALERA_ACTIVITAT"/>
    <w:basedOn w:val="Encabezado"/>
    <w:link w:val="CAPALERAACTIVITATCar"/>
    <w:rsid w:val="00631A2E"/>
    <w:pPr>
      <w:jc w:val="center"/>
    </w:pPr>
    <w:rPr>
      <w:b/>
      <w:color w:val="FFFFFF"/>
      <w:sz w:val="20"/>
    </w:rPr>
  </w:style>
  <w:style w:type="paragraph" w:customStyle="1" w:styleId="CAPALERANF">
    <w:name w:val="CAPÇALERA_NF"/>
    <w:basedOn w:val="Encabezado"/>
    <w:rsid w:val="00631A2E"/>
    <w:pPr>
      <w:jc w:val="right"/>
    </w:pPr>
    <w:rPr>
      <w:b/>
      <w:color w:val="FFFFFF"/>
      <w:sz w:val="20"/>
    </w:rPr>
  </w:style>
  <w:style w:type="paragraph" w:customStyle="1" w:styleId="CAPALERAUF">
    <w:name w:val="CAPÇALERA_UF"/>
    <w:basedOn w:val="Encabezado"/>
    <w:link w:val="CAPALERAUFCar"/>
    <w:rsid w:val="00631A2E"/>
    <w:pPr>
      <w:jc w:val="left"/>
    </w:pPr>
    <w:rPr>
      <w:b/>
      <w:color w:val="333399"/>
      <w:sz w:val="20"/>
    </w:rPr>
  </w:style>
  <w:style w:type="paragraph" w:customStyle="1" w:styleId="PEUMDUL">
    <w:name w:val="PEU_MÒDUL"/>
    <w:basedOn w:val="Piedepgina"/>
    <w:rsid w:val="00631A2E"/>
    <w:pPr>
      <w:jc w:val="left"/>
    </w:pPr>
    <w:rPr>
      <w:b/>
      <w:color w:val="333399"/>
      <w:sz w:val="20"/>
    </w:rPr>
  </w:style>
  <w:style w:type="paragraph" w:customStyle="1" w:styleId="TAULATITOL">
    <w:name w:val="TAULA_TITOL"/>
    <w:basedOn w:val="Normal"/>
    <w:rsid w:val="001B58AF"/>
    <w:pPr>
      <w:jc w:val="center"/>
    </w:pPr>
    <w:rPr>
      <w:b/>
      <w:color w:val="FFFFFF"/>
    </w:rPr>
  </w:style>
  <w:style w:type="paragraph" w:customStyle="1" w:styleId="TAULACONTINGUTS">
    <w:name w:val="TAULA_CONTINGUTS"/>
    <w:basedOn w:val="Normal"/>
    <w:link w:val="TAULACONTINGUTSCar"/>
    <w:rsid w:val="001B58AF"/>
    <w:pPr>
      <w:jc w:val="left"/>
    </w:pPr>
  </w:style>
  <w:style w:type="paragraph" w:customStyle="1" w:styleId="TAULAREMARCAR">
    <w:name w:val="TAULA_REMARCAR"/>
    <w:basedOn w:val="Normal"/>
    <w:rsid w:val="001B58AF"/>
    <w:pPr>
      <w:jc w:val="center"/>
    </w:pPr>
    <w:rPr>
      <w:b/>
    </w:rPr>
  </w:style>
  <w:style w:type="paragraph" w:customStyle="1" w:styleId="TableContents">
    <w:name w:val="Table Contents"/>
    <w:basedOn w:val="Normal"/>
    <w:rsid w:val="00601212"/>
    <w:pPr>
      <w:widowControl w:val="0"/>
      <w:suppressLineNumbers/>
      <w:suppressAutoHyphens/>
    </w:pPr>
    <w:rPr>
      <w:rFonts w:eastAsia="Arial" w:cs="Arial"/>
      <w:lang w:eastAsia="zh-CN" w:bidi="hi-IN"/>
    </w:rPr>
  </w:style>
  <w:style w:type="paragraph" w:customStyle="1" w:styleId="Encabezado1">
    <w:name w:val="Encabezado1"/>
    <w:basedOn w:val="Normal"/>
    <w:rsid w:val="00A645B4"/>
    <w:pPr>
      <w:widowControl w:val="0"/>
      <w:tabs>
        <w:tab w:val="center" w:pos="4252"/>
        <w:tab w:val="right" w:pos="8504"/>
      </w:tabs>
      <w:suppressAutoHyphens/>
    </w:pPr>
    <w:rPr>
      <w:rFonts w:eastAsia="Arial" w:cs="Arial"/>
      <w:lang w:eastAsia="zh-CN" w:bidi="hi-IN"/>
    </w:rPr>
  </w:style>
  <w:style w:type="paragraph" w:customStyle="1" w:styleId="Textonotapie1">
    <w:name w:val="Texto nota pie1"/>
    <w:basedOn w:val="Normal"/>
    <w:rsid w:val="00A645B4"/>
    <w:pPr>
      <w:widowControl w:val="0"/>
      <w:tabs>
        <w:tab w:val="center" w:pos="4252"/>
        <w:tab w:val="right" w:pos="8504"/>
      </w:tabs>
      <w:suppressAutoHyphens/>
    </w:pPr>
    <w:rPr>
      <w:rFonts w:eastAsia="Arial" w:cs="Arial"/>
      <w:lang w:eastAsia="zh-CN" w:bidi="hi-IN"/>
    </w:rPr>
  </w:style>
  <w:style w:type="character" w:customStyle="1" w:styleId="EncabezadoCar">
    <w:name w:val="Encabezado Car"/>
    <w:basedOn w:val="Fuentedeprrafopredeter"/>
    <w:link w:val="Encabezado"/>
    <w:rsid w:val="002E3DCC"/>
    <w:rPr>
      <w:rFonts w:ascii="Arial" w:hAnsi="Arial"/>
      <w:sz w:val="22"/>
      <w:szCs w:val="22"/>
      <w:lang w:val="ca-ES" w:eastAsia="es-ES" w:bidi="ar-SA"/>
    </w:rPr>
  </w:style>
  <w:style w:type="character" w:customStyle="1" w:styleId="CAPALERAACTIVITATCar">
    <w:name w:val="CAPÇALERA_ACTIVITAT Car"/>
    <w:basedOn w:val="EncabezadoCar"/>
    <w:link w:val="CAPALERAACTIVITAT"/>
    <w:rsid w:val="002E3DCC"/>
    <w:rPr>
      <w:rFonts w:ascii="Arial" w:hAnsi="Arial"/>
      <w:b/>
      <w:color w:val="FFFFFF"/>
      <w:sz w:val="22"/>
      <w:szCs w:val="22"/>
      <w:lang w:val="ca-ES" w:eastAsia="es-ES" w:bidi="ar-SA"/>
    </w:rPr>
  </w:style>
  <w:style w:type="paragraph" w:customStyle="1" w:styleId="NORMALANNEX">
    <w:name w:val="NORMAL_ANNEX"/>
    <w:basedOn w:val="Normal"/>
    <w:rsid w:val="002E3DCC"/>
    <w:pPr>
      <w:spacing w:after="292"/>
      <w:jc w:val="left"/>
    </w:pPr>
    <w:rPr>
      <w:rFonts w:eastAsia="Arial"/>
    </w:rPr>
  </w:style>
  <w:style w:type="paragraph" w:customStyle="1" w:styleId="TAULACONTINGUTSESPAI">
    <w:name w:val="TAULA_CONTINGUTS_ESPAI"/>
    <w:basedOn w:val="TAULACONTINGUTS"/>
    <w:rsid w:val="00974BBE"/>
    <w:rPr>
      <w:rFonts w:eastAsia="Arial"/>
    </w:rPr>
  </w:style>
  <w:style w:type="paragraph" w:customStyle="1" w:styleId="TAULACONTINGUTSNEGRETA">
    <w:name w:val="TAULA_CONTINGUTS_NEGRETA"/>
    <w:basedOn w:val="TAULACONTINGUTSESPAI"/>
    <w:rsid w:val="00B60B64"/>
    <w:pPr>
      <w:spacing w:before="240"/>
    </w:pPr>
    <w:rPr>
      <w:b/>
    </w:rPr>
  </w:style>
  <w:style w:type="paragraph" w:styleId="Textodeglobo">
    <w:name w:val="Balloon Text"/>
    <w:basedOn w:val="Normal"/>
    <w:link w:val="TextodegloboCar"/>
    <w:rsid w:val="00D33548"/>
    <w:rPr>
      <w:rFonts w:ascii="Tahoma" w:hAnsi="Tahoma" w:cs="Tahoma"/>
      <w:sz w:val="16"/>
      <w:szCs w:val="16"/>
    </w:rPr>
  </w:style>
  <w:style w:type="character" w:customStyle="1" w:styleId="TextodegloboCar">
    <w:name w:val="Texto de globo Car"/>
    <w:basedOn w:val="Fuentedeprrafopredeter"/>
    <w:link w:val="Textodeglobo"/>
    <w:rsid w:val="00D33548"/>
    <w:rPr>
      <w:rFonts w:ascii="Tahoma" w:hAnsi="Tahoma" w:cs="Tahoma"/>
      <w:sz w:val="16"/>
      <w:szCs w:val="16"/>
      <w:lang w:eastAsia="es-ES"/>
    </w:rPr>
  </w:style>
  <w:style w:type="paragraph" w:customStyle="1" w:styleId="ActResposta">
    <w:name w:val="Act_Resposta"/>
    <w:basedOn w:val="TAULACONTINGUTS"/>
    <w:link w:val="ActRespostaCar"/>
    <w:autoRedefine/>
    <w:qFormat/>
    <w:rsid w:val="00A21753"/>
    <w:rPr>
      <w:lang w:eastAsia="ca-ES"/>
    </w:rPr>
  </w:style>
  <w:style w:type="character" w:customStyle="1" w:styleId="TAULACONTINGUTSCar">
    <w:name w:val="TAULA_CONTINGUTS Car"/>
    <w:basedOn w:val="Fuentedeprrafopredeter"/>
    <w:link w:val="TAULACONTINGUTS"/>
    <w:rsid w:val="00D97FF4"/>
    <w:rPr>
      <w:rFonts w:ascii="Arial" w:hAnsi="Arial"/>
      <w:sz w:val="22"/>
      <w:szCs w:val="22"/>
      <w:lang w:eastAsia="es-ES"/>
    </w:rPr>
  </w:style>
  <w:style w:type="character" w:customStyle="1" w:styleId="ActRespostaCar">
    <w:name w:val="Act_Resposta Car"/>
    <w:basedOn w:val="TAULACONTINGUTSCar"/>
    <w:link w:val="ActResposta"/>
    <w:rsid w:val="00A21753"/>
    <w:rPr>
      <w:rFonts w:ascii="Arial" w:hAnsi="Arial"/>
      <w:sz w:val="22"/>
      <w:szCs w:val="22"/>
      <w:lang w:eastAsia="es-ES"/>
    </w:rPr>
  </w:style>
  <w:style w:type="paragraph" w:styleId="Prrafodelista">
    <w:name w:val="List Paragraph"/>
    <w:basedOn w:val="Normal"/>
    <w:link w:val="PrrafodelistaCar"/>
    <w:uiPriority w:val="34"/>
    <w:qFormat/>
    <w:rsid w:val="00BC23EF"/>
    <w:pPr>
      <w:spacing w:after="200"/>
      <w:ind w:left="720"/>
      <w:contextualSpacing/>
      <w:jc w:val="left"/>
    </w:pPr>
    <w:rPr>
      <w:rFonts w:asciiTheme="minorHAnsi" w:eastAsiaTheme="minorHAnsi" w:hAnsiTheme="minorHAnsi" w:cstheme="minorBidi"/>
      <w:sz w:val="24"/>
      <w:szCs w:val="24"/>
      <w:lang w:val="en-GB" w:eastAsia="en-US"/>
    </w:rPr>
  </w:style>
  <w:style w:type="paragraph" w:customStyle="1" w:styleId="ExerciciiPunts0">
    <w:name w:val="Exercici_i_Punts"/>
    <w:basedOn w:val="EXERCICIIPUNTS"/>
    <w:link w:val="ExerciciiPuntsCar0"/>
    <w:autoRedefine/>
    <w:qFormat/>
    <w:rsid w:val="000D7CE1"/>
    <w:pPr>
      <w:spacing w:before="0" w:after="0"/>
    </w:pPr>
  </w:style>
  <w:style w:type="paragraph" w:customStyle="1" w:styleId="ExerciciNom">
    <w:name w:val="Exercici_Nom"/>
    <w:basedOn w:val="EXERCICITTOL"/>
    <w:link w:val="ExerciciNomCar"/>
    <w:autoRedefine/>
    <w:qFormat/>
    <w:rsid w:val="00555A00"/>
    <w:pPr>
      <w:spacing w:before="0" w:after="0"/>
    </w:pPr>
  </w:style>
  <w:style w:type="character" w:customStyle="1" w:styleId="EXERCICIIPUNTSCar">
    <w:name w:val="EXERCICI_I_PUNTS Car"/>
    <w:basedOn w:val="Fuentedeprrafopredeter"/>
    <w:link w:val="EXERCICIIPUNTS"/>
    <w:rsid w:val="00BC23EF"/>
    <w:rPr>
      <w:rFonts w:ascii="Arial" w:hAnsi="Arial" w:cs="Arial"/>
      <w:b/>
      <w:color w:val="FFFFFF"/>
      <w:sz w:val="22"/>
      <w:szCs w:val="22"/>
      <w:lang w:eastAsia="es-ES"/>
    </w:rPr>
  </w:style>
  <w:style w:type="character" w:customStyle="1" w:styleId="ExerciciiPuntsCar0">
    <w:name w:val="Exercici_i_Punts Car"/>
    <w:basedOn w:val="EXERCICIIPUNTSCar"/>
    <w:link w:val="ExerciciiPunts0"/>
    <w:rsid w:val="00BC23EF"/>
    <w:rPr>
      <w:rFonts w:ascii="Arial" w:hAnsi="Arial" w:cs="Arial"/>
      <w:b/>
      <w:color w:val="FFFFFF"/>
      <w:sz w:val="22"/>
      <w:szCs w:val="22"/>
      <w:lang w:eastAsia="es-ES"/>
    </w:rPr>
  </w:style>
  <w:style w:type="paragraph" w:customStyle="1" w:styleId="Normalvinyetes">
    <w:name w:val="Normal_vinyetes"/>
    <w:basedOn w:val="Normal"/>
    <w:link w:val="NormalvinyetesCar1"/>
    <w:autoRedefine/>
    <w:qFormat/>
    <w:rsid w:val="002976B3"/>
    <w:pPr>
      <w:numPr>
        <w:numId w:val="18"/>
      </w:numPr>
      <w:ind w:left="754" w:hanging="357"/>
    </w:pPr>
    <w:rPr>
      <w:rFonts w:cs="Arial"/>
    </w:rPr>
  </w:style>
  <w:style w:type="character" w:customStyle="1" w:styleId="EXERCICITTOLCar">
    <w:name w:val="EXERCICI_TÍTOL Car"/>
    <w:basedOn w:val="Fuentedeprrafopredeter"/>
    <w:link w:val="EXERCICITTOL"/>
    <w:rsid w:val="00BC23EF"/>
    <w:rPr>
      <w:rFonts w:ascii="Arial" w:hAnsi="Arial" w:cs="Arial"/>
      <w:b/>
      <w:sz w:val="22"/>
      <w:szCs w:val="22"/>
      <w:lang w:eastAsia="es-ES"/>
    </w:rPr>
  </w:style>
  <w:style w:type="character" w:customStyle="1" w:styleId="ExerciciNomCar">
    <w:name w:val="Exercici_Nom Car"/>
    <w:basedOn w:val="EXERCICITTOLCar"/>
    <w:link w:val="ExerciciNom"/>
    <w:rsid w:val="00555A00"/>
    <w:rPr>
      <w:rFonts w:ascii="Arial" w:hAnsi="Arial" w:cs="Arial"/>
      <w:b/>
      <w:sz w:val="22"/>
      <w:szCs w:val="22"/>
      <w:lang w:eastAsia="es-ES"/>
    </w:rPr>
  </w:style>
  <w:style w:type="paragraph" w:customStyle="1" w:styleId="Normalvinyetes2">
    <w:name w:val="Normal_vinyetes2"/>
    <w:basedOn w:val="Normalvinyetes"/>
    <w:link w:val="Normalvinyetes2Car"/>
    <w:autoRedefine/>
    <w:qFormat/>
    <w:rsid w:val="00BC23EF"/>
    <w:pPr>
      <w:numPr>
        <w:numId w:val="19"/>
      </w:numPr>
      <w:ind w:left="709"/>
    </w:pPr>
  </w:style>
  <w:style w:type="character" w:customStyle="1" w:styleId="PrrafodelistaCar">
    <w:name w:val="Párrafo de lista Car"/>
    <w:basedOn w:val="Fuentedeprrafopredeter"/>
    <w:link w:val="Prrafodelista"/>
    <w:uiPriority w:val="34"/>
    <w:rsid w:val="00BC23EF"/>
    <w:rPr>
      <w:rFonts w:asciiTheme="minorHAnsi" w:eastAsiaTheme="minorHAnsi" w:hAnsiTheme="minorHAnsi" w:cstheme="minorBidi"/>
      <w:sz w:val="24"/>
      <w:szCs w:val="24"/>
      <w:lang w:val="en-GB" w:eastAsia="en-US"/>
    </w:rPr>
  </w:style>
  <w:style w:type="character" w:customStyle="1" w:styleId="NormalvinyetesCar">
    <w:name w:val="Normal_vinyetes Car"/>
    <w:basedOn w:val="PrrafodelistaCar"/>
    <w:rsid w:val="00BC23EF"/>
    <w:rPr>
      <w:rFonts w:asciiTheme="minorHAnsi" w:eastAsiaTheme="minorHAnsi" w:hAnsiTheme="minorHAnsi" w:cstheme="minorBidi"/>
      <w:sz w:val="24"/>
      <w:szCs w:val="24"/>
      <w:lang w:val="en-GB" w:eastAsia="en-US"/>
    </w:rPr>
  </w:style>
  <w:style w:type="paragraph" w:customStyle="1" w:styleId="NormalLletres">
    <w:name w:val="Normal_Lletres"/>
    <w:basedOn w:val="Normalvinyetes"/>
    <w:link w:val="NormalLletresCar"/>
    <w:autoRedefine/>
    <w:qFormat/>
    <w:rsid w:val="000D7CE1"/>
    <w:pPr>
      <w:numPr>
        <w:numId w:val="21"/>
      </w:numPr>
      <w:ind w:left="714" w:hanging="357"/>
    </w:pPr>
  </w:style>
  <w:style w:type="character" w:customStyle="1" w:styleId="NormalvinyetesCar1">
    <w:name w:val="Normal_vinyetes Car1"/>
    <w:basedOn w:val="Fuentedeprrafopredeter"/>
    <w:link w:val="Normalvinyetes"/>
    <w:rsid w:val="002976B3"/>
    <w:rPr>
      <w:rFonts w:ascii="Arial" w:hAnsi="Arial" w:cs="Arial"/>
      <w:sz w:val="22"/>
      <w:szCs w:val="22"/>
      <w:lang w:eastAsia="es-ES"/>
    </w:rPr>
  </w:style>
  <w:style w:type="character" w:customStyle="1" w:styleId="Normalvinyetes2Car">
    <w:name w:val="Normal_vinyetes2 Car"/>
    <w:basedOn w:val="NormalvinyetesCar1"/>
    <w:link w:val="Normalvinyetes2"/>
    <w:rsid w:val="00BC23EF"/>
    <w:rPr>
      <w:rFonts w:ascii="Arial" w:hAnsi="Arial" w:cs="Arial"/>
      <w:sz w:val="22"/>
      <w:szCs w:val="22"/>
      <w:lang w:eastAsia="es-ES"/>
    </w:rPr>
  </w:style>
  <w:style w:type="character" w:customStyle="1" w:styleId="NormalLletresCar">
    <w:name w:val="Normal_Lletres Car"/>
    <w:basedOn w:val="PrrafodelistaCar"/>
    <w:link w:val="NormalLletres"/>
    <w:rsid w:val="000D7CE1"/>
    <w:rPr>
      <w:rFonts w:ascii="Arial" w:eastAsiaTheme="minorHAnsi" w:hAnsi="Arial" w:cs="Arial"/>
      <w:sz w:val="22"/>
      <w:szCs w:val="22"/>
      <w:lang w:val="en-GB" w:eastAsia="es-ES"/>
    </w:rPr>
  </w:style>
  <w:style w:type="character" w:customStyle="1" w:styleId="PiedepginaCar">
    <w:name w:val="Pie de página Car"/>
    <w:basedOn w:val="Fuentedeprrafopredeter"/>
    <w:link w:val="Piedepgina"/>
    <w:uiPriority w:val="99"/>
    <w:locked/>
    <w:rsid w:val="00AA3611"/>
    <w:rPr>
      <w:rFonts w:ascii="Arial" w:hAnsi="Arial"/>
      <w:sz w:val="22"/>
      <w:szCs w:val="22"/>
      <w:lang w:eastAsia="es-ES"/>
    </w:rPr>
  </w:style>
  <w:style w:type="paragraph" w:customStyle="1" w:styleId="Normalpeupgina">
    <w:name w:val="Normal_peu_pàgina"/>
    <w:basedOn w:val="Piedepgina"/>
    <w:link w:val="NormalpeupginaCar"/>
    <w:autoRedefine/>
    <w:qFormat/>
    <w:rsid w:val="00CB589E"/>
    <w:pPr>
      <w:spacing w:before="0" w:after="0"/>
    </w:pPr>
    <w:rPr>
      <w:rFonts w:cs="Arial"/>
      <w:color w:val="808080"/>
      <w:sz w:val="16"/>
      <w:szCs w:val="16"/>
    </w:rPr>
  </w:style>
  <w:style w:type="paragraph" w:customStyle="1" w:styleId="NormalMdul">
    <w:name w:val="Normal_Mòdul"/>
    <w:basedOn w:val="CAPALERAUF"/>
    <w:link w:val="NormalMdulCar"/>
    <w:autoRedefine/>
    <w:qFormat/>
    <w:rsid w:val="00E516A5"/>
    <w:pPr>
      <w:spacing w:before="80" w:after="80"/>
    </w:pPr>
    <w:rPr>
      <w:color w:val="548DD4" w:themeColor="text2" w:themeTint="99"/>
    </w:rPr>
  </w:style>
  <w:style w:type="character" w:customStyle="1" w:styleId="NormalpeupginaCar">
    <w:name w:val="Normal_peu_pàgina Car"/>
    <w:basedOn w:val="PiedepginaCar"/>
    <w:link w:val="Normalpeupgina"/>
    <w:rsid w:val="00CB589E"/>
    <w:rPr>
      <w:rFonts w:ascii="Arial" w:hAnsi="Arial" w:cs="Arial"/>
      <w:color w:val="808080"/>
      <w:sz w:val="16"/>
      <w:szCs w:val="16"/>
      <w:lang w:eastAsia="es-ES"/>
    </w:rPr>
  </w:style>
  <w:style w:type="paragraph" w:customStyle="1" w:styleId="NormalUFiNF">
    <w:name w:val="Normal_UF_i_NF"/>
    <w:basedOn w:val="CAPALERAACTIVITAT"/>
    <w:link w:val="NormalUFiNFCar"/>
    <w:autoRedefine/>
    <w:qFormat/>
    <w:rsid w:val="00B94948"/>
    <w:pPr>
      <w:spacing w:before="80" w:after="80"/>
      <w:jc w:val="right"/>
    </w:pPr>
    <w:rPr>
      <w:color w:val="auto"/>
    </w:rPr>
  </w:style>
  <w:style w:type="character" w:customStyle="1" w:styleId="CAPALERAUFCar">
    <w:name w:val="CAPÇALERA_UF Car"/>
    <w:basedOn w:val="EncabezadoCar"/>
    <w:link w:val="CAPALERAUF"/>
    <w:rsid w:val="00CB589E"/>
    <w:rPr>
      <w:rFonts w:ascii="Arial" w:hAnsi="Arial"/>
      <w:b/>
      <w:color w:val="333399"/>
      <w:sz w:val="22"/>
      <w:szCs w:val="22"/>
      <w:lang w:val="ca-ES" w:eastAsia="es-ES" w:bidi="ar-SA"/>
    </w:rPr>
  </w:style>
  <w:style w:type="character" w:customStyle="1" w:styleId="NormalMdulCar">
    <w:name w:val="Normal_Mòdul Car"/>
    <w:basedOn w:val="CAPALERAUFCar"/>
    <w:link w:val="NormalMdul"/>
    <w:rsid w:val="00E516A5"/>
    <w:rPr>
      <w:rFonts w:ascii="Arial" w:hAnsi="Arial"/>
      <w:b/>
      <w:color w:val="548DD4" w:themeColor="text2" w:themeTint="99"/>
      <w:sz w:val="22"/>
      <w:szCs w:val="22"/>
      <w:lang w:val="ca-ES" w:eastAsia="es-ES" w:bidi="ar-SA"/>
    </w:rPr>
  </w:style>
  <w:style w:type="character" w:customStyle="1" w:styleId="NormalUFiNFCar">
    <w:name w:val="Normal_UF_i_NF Car"/>
    <w:basedOn w:val="CAPALERAACTIVITATCar"/>
    <w:link w:val="NormalUFiNF"/>
    <w:rsid w:val="00B94948"/>
    <w:rPr>
      <w:rFonts w:ascii="Arial" w:hAnsi="Arial"/>
      <w:b/>
      <w:color w:val="FFFFFF"/>
      <w:sz w:val="22"/>
      <w:szCs w:val="22"/>
      <w:lang w:val="ca-ES" w:eastAsia="es-ES" w:bidi="ar-SA"/>
    </w:rPr>
  </w:style>
  <w:style w:type="paragraph" w:customStyle="1" w:styleId="NormalNF">
    <w:name w:val="Normal_NF"/>
    <w:basedOn w:val="NormalUFiNF"/>
    <w:link w:val="NormalNFCar"/>
    <w:autoRedefine/>
    <w:qFormat/>
    <w:rsid w:val="009A7FB3"/>
    <w:rPr>
      <w:color w:val="FFFFFF" w:themeColor="background1"/>
    </w:rPr>
  </w:style>
  <w:style w:type="character" w:customStyle="1" w:styleId="NormalNFCar">
    <w:name w:val="Normal_NF Car"/>
    <w:basedOn w:val="NormalUFiNFCar"/>
    <w:link w:val="NormalNF"/>
    <w:rsid w:val="009A7FB3"/>
    <w:rPr>
      <w:rFonts w:ascii="Arial" w:hAnsi="Arial"/>
      <w:b/>
      <w:color w:val="FFFFFF" w:themeColor="background1"/>
      <w:sz w:val="22"/>
      <w:szCs w:val="22"/>
      <w:lang w:val="ca-ES" w:eastAsia="es-ES" w:bidi="ar-SA"/>
    </w:rPr>
  </w:style>
  <w:style w:type="character" w:styleId="Hipervnculovisitado">
    <w:name w:val="FollowedHyperlink"/>
    <w:basedOn w:val="Fuentedeprrafopredeter"/>
    <w:rsid w:val="0014470C"/>
    <w:rPr>
      <w:color w:val="800080" w:themeColor="followedHyperlink"/>
      <w:u w:val="single"/>
    </w:rPr>
  </w:style>
  <w:style w:type="paragraph" w:customStyle="1" w:styleId="vinyetes0">
    <w:name w:val="vinyetes"/>
    <w:basedOn w:val="Normal"/>
    <w:rsid w:val="00FD2FEE"/>
    <w:pPr>
      <w:numPr>
        <w:numId w:val="27"/>
      </w:numPr>
      <w:spacing w:before="60" w:after="60"/>
    </w:pPr>
    <w:rPr>
      <w:lang w:val="es-ES"/>
    </w:rPr>
  </w:style>
  <w:style w:type="paragraph" w:customStyle="1" w:styleId="NormalNumeros">
    <w:name w:val="Normal_Numeros"/>
    <w:basedOn w:val="Prrafodelista"/>
    <w:link w:val="NormalNumerosCar"/>
    <w:autoRedefine/>
    <w:qFormat/>
    <w:rsid w:val="00DD4251"/>
    <w:pPr>
      <w:spacing w:after="120"/>
      <w:ind w:left="0"/>
      <w:contextualSpacing w:val="0"/>
    </w:pPr>
    <w:rPr>
      <w:rFonts w:ascii="Arial" w:hAnsi="Arial" w:cs="Arial"/>
      <w:bCs/>
      <w:sz w:val="22"/>
      <w:lang w:val="ca-ES"/>
    </w:rPr>
  </w:style>
  <w:style w:type="paragraph" w:customStyle="1" w:styleId="ActRespostaTAB">
    <w:name w:val="Act_Resposta_TAB"/>
    <w:basedOn w:val="ActResposta"/>
    <w:link w:val="ActRespostaTABCar"/>
    <w:autoRedefine/>
    <w:qFormat/>
    <w:rsid w:val="002D0946"/>
    <w:pPr>
      <w:ind w:left="708"/>
    </w:pPr>
  </w:style>
  <w:style w:type="character" w:customStyle="1" w:styleId="NormalNumerosCar">
    <w:name w:val="Normal_Numeros Car"/>
    <w:basedOn w:val="PrrafodelistaCar"/>
    <w:link w:val="NormalNumeros"/>
    <w:rsid w:val="00DD4251"/>
    <w:rPr>
      <w:rFonts w:ascii="Arial" w:eastAsiaTheme="minorHAnsi" w:hAnsi="Arial" w:cs="Arial"/>
      <w:bCs/>
      <w:sz w:val="22"/>
      <w:szCs w:val="24"/>
      <w:lang w:val="en-GB" w:eastAsia="en-US"/>
    </w:rPr>
  </w:style>
  <w:style w:type="character" w:customStyle="1" w:styleId="ActRespostaTABCar">
    <w:name w:val="Act_Resposta_TAB Car"/>
    <w:basedOn w:val="ActRespostaCar"/>
    <w:link w:val="ActRespostaTAB"/>
    <w:rsid w:val="002D0946"/>
    <w:rPr>
      <w:rFonts w:ascii="Arial" w:hAnsi="Arial"/>
      <w:color w:val="548DD4" w:themeColor="text2" w:themeTint="99"/>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8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796AD-684E-4DD1-92AC-8119C935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1014</Words>
  <Characters>5952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Links>
    <vt:vector size="12" baseType="variant">
      <vt:variant>
        <vt:i4>3211330</vt:i4>
      </vt:variant>
      <vt:variant>
        <vt:i4>3</vt:i4>
      </vt:variant>
      <vt:variant>
        <vt:i4>0</vt:i4>
      </vt:variant>
      <vt:variant>
        <vt:i4>5</vt:i4>
      </vt:variant>
      <vt:variant>
        <vt:lpwstr>https://developers.google.com/maps/documentation/javascript/tutorial?hl=ca</vt:lpwstr>
      </vt:variant>
      <vt:variant>
        <vt:lpwstr>api_key</vt:lpwstr>
      </vt:variant>
      <vt:variant>
        <vt:i4>4456535</vt:i4>
      </vt:variant>
      <vt:variant>
        <vt:i4>0</vt:i4>
      </vt:variant>
      <vt:variant>
        <vt:i4>0</vt:i4>
      </vt:variant>
      <vt:variant>
        <vt:i4>5</vt:i4>
      </vt:variant>
      <vt:variant>
        <vt:lpwstr>http://ibuildapp.com/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Amores</cp:lastModifiedBy>
  <cp:revision>29</cp:revision>
  <cp:lastPrinted>2014-11-08T11:01:00Z</cp:lastPrinted>
  <dcterms:created xsi:type="dcterms:W3CDTF">2017-09-20T12:32:00Z</dcterms:created>
  <dcterms:modified xsi:type="dcterms:W3CDTF">2021-10-13T16:42:00Z</dcterms:modified>
</cp:coreProperties>
</file>